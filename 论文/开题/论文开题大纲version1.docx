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EE5F9" w14:textId="77777777" w:rsidR="00677153" w:rsidRDefault="00677153" w:rsidP="00677153"/>
    <w:p w14:paraId="6E795B5E" w14:textId="77777777" w:rsidR="00677153" w:rsidRDefault="00677153" w:rsidP="00677153"/>
    <w:p w14:paraId="40B32427" w14:textId="77777777" w:rsidR="00677153" w:rsidRDefault="00677153" w:rsidP="00677153"/>
    <w:p w14:paraId="337EC183" w14:textId="77777777" w:rsidR="00677153" w:rsidRDefault="00677153" w:rsidP="00677153"/>
    <w:p w14:paraId="20D29429" w14:textId="77777777" w:rsidR="00677153" w:rsidRDefault="00677153" w:rsidP="00677153">
      <w:pPr>
        <w:jc w:val="center"/>
        <w:rPr>
          <w:sz w:val="84"/>
        </w:rPr>
      </w:pPr>
      <w:r>
        <w:rPr>
          <w:rFonts w:hint="eastAsia"/>
          <w:sz w:val="84"/>
        </w:rPr>
        <w:t>浙</w:t>
      </w:r>
      <w:r>
        <w:rPr>
          <w:rFonts w:hint="eastAsia"/>
          <w:sz w:val="84"/>
        </w:rPr>
        <w:t xml:space="preserve"> </w:t>
      </w:r>
      <w:r>
        <w:rPr>
          <w:rFonts w:hint="eastAsia"/>
          <w:sz w:val="84"/>
        </w:rPr>
        <w:t>江</w:t>
      </w:r>
      <w:r>
        <w:rPr>
          <w:rFonts w:hint="eastAsia"/>
          <w:sz w:val="84"/>
        </w:rPr>
        <w:t xml:space="preserve"> </w:t>
      </w:r>
      <w:r>
        <w:rPr>
          <w:rFonts w:hint="eastAsia"/>
          <w:sz w:val="84"/>
        </w:rPr>
        <w:t>大</w:t>
      </w:r>
      <w:r>
        <w:rPr>
          <w:rFonts w:hint="eastAsia"/>
          <w:sz w:val="84"/>
        </w:rPr>
        <w:t xml:space="preserve"> </w:t>
      </w:r>
      <w:r>
        <w:rPr>
          <w:rFonts w:hint="eastAsia"/>
          <w:sz w:val="84"/>
        </w:rPr>
        <w:t>学</w:t>
      </w:r>
    </w:p>
    <w:p w14:paraId="498AAD01" w14:textId="77777777" w:rsidR="00677153" w:rsidRDefault="00677153" w:rsidP="00677153">
      <w:pPr>
        <w:jc w:val="center"/>
        <w:rPr>
          <w:sz w:val="52"/>
        </w:rPr>
      </w:pPr>
      <w:r>
        <w:rPr>
          <w:rFonts w:hint="eastAsia"/>
          <w:sz w:val="52"/>
        </w:rPr>
        <w:t>硕士学位论文开题报告</w:t>
      </w:r>
    </w:p>
    <w:p w14:paraId="681BDD79" w14:textId="77777777" w:rsidR="00677153" w:rsidRDefault="00677153" w:rsidP="00677153">
      <w:pPr>
        <w:jc w:val="center"/>
        <w:rPr>
          <w:b/>
          <w:bCs/>
          <w:sz w:val="28"/>
        </w:rPr>
      </w:pPr>
      <w:r>
        <w:rPr>
          <w:rFonts w:hint="eastAsia"/>
          <w:b/>
          <w:bCs/>
          <w:sz w:val="28"/>
        </w:rPr>
        <w:t>（专业学位）</w:t>
      </w:r>
    </w:p>
    <w:p w14:paraId="100C4A32" w14:textId="77777777" w:rsidR="00677153" w:rsidRDefault="00677153" w:rsidP="00677153">
      <w:pPr>
        <w:rPr>
          <w:sz w:val="44"/>
        </w:rPr>
      </w:pPr>
    </w:p>
    <w:p w14:paraId="42870E78" w14:textId="3194AE61" w:rsidR="00677153" w:rsidRPr="00323CFF" w:rsidRDefault="00677153" w:rsidP="00677153">
      <w:pPr>
        <w:rPr>
          <w:rFonts w:ascii="FangSong_GB2312" w:eastAsia="FangSong_GB2312"/>
          <w:sz w:val="30"/>
        </w:rPr>
      </w:pPr>
      <w:r w:rsidRPr="00323CFF">
        <w:rPr>
          <w:rFonts w:ascii="FangSong_GB2312" w:eastAsia="FangSong_GB2312" w:hint="eastAsia"/>
          <w:sz w:val="28"/>
        </w:rPr>
        <w:t xml:space="preserve">      </w:t>
      </w:r>
      <w:r>
        <w:rPr>
          <w:rFonts w:ascii="FangSong_GB2312" w:eastAsia="FangSong_GB2312" w:hint="eastAsia"/>
          <w:sz w:val="28"/>
        </w:rPr>
        <w:tab/>
      </w:r>
      <w:r w:rsidRPr="00323CFF">
        <w:rPr>
          <w:rFonts w:ascii="FangSong_GB2312" w:eastAsia="FangSong_GB2312" w:hint="eastAsia"/>
          <w:sz w:val="30"/>
        </w:rPr>
        <w:t>论文题目：</w:t>
      </w:r>
      <w:r w:rsidRPr="00323CFF">
        <w:rPr>
          <w:rFonts w:ascii="FangSong_GB2312" w:eastAsia="FangSong_GB2312" w:hint="eastAsia"/>
          <w:sz w:val="30"/>
          <w:u w:val="single"/>
        </w:rPr>
        <w:t xml:space="preserve"> </w:t>
      </w:r>
      <w:r w:rsidRPr="00323CFF">
        <w:rPr>
          <w:rFonts w:ascii="FangSong_GB2312" w:eastAsia="FangSong_GB2312" w:hAnsi="SimSun" w:hint="eastAsia"/>
          <w:sz w:val="30"/>
          <w:u w:val="single"/>
        </w:rPr>
        <w:t>××××××××××××××××</w:t>
      </w:r>
      <w:r w:rsidRPr="00323CFF">
        <w:rPr>
          <w:rFonts w:ascii="FangSong_GB2312" w:eastAsia="FangSong_GB2312" w:hint="eastAsia"/>
          <w:sz w:val="30"/>
          <w:u w:val="single"/>
        </w:rPr>
        <w:t xml:space="preserve"> </w:t>
      </w:r>
    </w:p>
    <w:p w14:paraId="5242F52C" w14:textId="77777777" w:rsidR="00677153" w:rsidRPr="00323CFF" w:rsidRDefault="00677153" w:rsidP="00677153">
      <w:pPr>
        <w:rPr>
          <w:rFonts w:ascii="FangSong_GB2312" w:eastAsia="FangSong_GB2312"/>
          <w:sz w:val="30"/>
        </w:rPr>
      </w:pPr>
      <w:r w:rsidRPr="00323CFF">
        <w:rPr>
          <w:rFonts w:ascii="FangSong_GB2312" w:eastAsia="FangSong_GB2312" w:hint="eastAsia"/>
          <w:sz w:val="30"/>
        </w:rPr>
        <w:t xml:space="preserve">      </w:t>
      </w:r>
    </w:p>
    <w:p w14:paraId="6DC4822E" w14:textId="77777777" w:rsidR="00677153" w:rsidRPr="00323CFF" w:rsidRDefault="00677153" w:rsidP="00677153">
      <w:pPr>
        <w:rPr>
          <w:rFonts w:ascii="FangSong_GB2312" w:eastAsia="FangSong_GB2312"/>
          <w:sz w:val="30"/>
        </w:rPr>
      </w:pPr>
    </w:p>
    <w:p w14:paraId="26C31FD0" w14:textId="77777777" w:rsidR="00677153" w:rsidRPr="00323CFF" w:rsidRDefault="00677153" w:rsidP="00677153">
      <w:pPr>
        <w:ind w:leftChars="1285" w:left="3084"/>
        <w:rPr>
          <w:rFonts w:ascii="FangSong_GB2312" w:eastAsia="FangSong_GB2312"/>
          <w:sz w:val="30"/>
        </w:rPr>
      </w:pPr>
    </w:p>
    <w:p w14:paraId="26A84734" w14:textId="77777777" w:rsidR="00677153" w:rsidRPr="00323CFF" w:rsidRDefault="00677153" w:rsidP="00677153">
      <w:pPr>
        <w:rPr>
          <w:rFonts w:ascii="FangSong_GB2312" w:eastAsia="FangSong_GB2312"/>
          <w:sz w:val="30"/>
        </w:rPr>
      </w:pPr>
    </w:p>
    <w:p w14:paraId="20C06B29" w14:textId="3DAA2397" w:rsidR="00677153" w:rsidRPr="00323CFF" w:rsidRDefault="00677153" w:rsidP="00677153">
      <w:pPr>
        <w:ind w:leftChars="1285" w:left="3084"/>
        <w:rPr>
          <w:rFonts w:ascii="FangSong_GB2312" w:eastAsia="FangSong_GB2312"/>
          <w:sz w:val="30"/>
          <w:u w:val="single"/>
        </w:rPr>
      </w:pPr>
      <w:r w:rsidRPr="00323CFF">
        <w:rPr>
          <w:rFonts w:ascii="FangSong_GB2312" w:eastAsia="FangSong_GB2312" w:hint="eastAsia"/>
          <w:sz w:val="30"/>
        </w:rPr>
        <w:t xml:space="preserve">姓  名：  </w:t>
      </w:r>
      <w:r w:rsidRPr="00323CFF">
        <w:rPr>
          <w:rFonts w:ascii="FangSong_GB2312" w:eastAsia="FangSong_GB2312" w:hint="eastAsia"/>
          <w:sz w:val="30"/>
          <w:u w:val="single"/>
        </w:rPr>
        <w:t xml:space="preserve">  </w:t>
      </w:r>
      <w:r w:rsidR="00686424">
        <w:rPr>
          <w:rFonts w:ascii="FangSong_GB2312" w:eastAsia="FangSong_GB2312" w:hAnsi="SimSun" w:hint="eastAsia"/>
          <w:sz w:val="30"/>
          <w:u w:val="single"/>
        </w:rPr>
        <w:t xml:space="preserve">彭瑶 </w:t>
      </w:r>
      <w:r w:rsidRPr="00323CFF">
        <w:rPr>
          <w:rFonts w:ascii="FangSong_GB2312" w:eastAsia="FangSong_GB2312" w:hint="eastAsia"/>
          <w:sz w:val="30"/>
          <w:u w:val="single"/>
        </w:rPr>
        <w:t xml:space="preserve">  </w:t>
      </w:r>
    </w:p>
    <w:p w14:paraId="10DBD27F" w14:textId="5BAD0EFE" w:rsidR="00677153" w:rsidRPr="00323CFF" w:rsidRDefault="00677153" w:rsidP="00677153">
      <w:pPr>
        <w:ind w:leftChars="1285" w:left="3084"/>
        <w:rPr>
          <w:rFonts w:ascii="FangSong_GB2312" w:eastAsia="FangSong_GB2312"/>
          <w:sz w:val="30"/>
          <w:u w:val="single"/>
        </w:rPr>
      </w:pPr>
      <w:r w:rsidRPr="00323CFF">
        <w:rPr>
          <w:rFonts w:ascii="FangSong_GB2312" w:eastAsia="FangSong_GB2312" w:hint="eastAsia"/>
          <w:sz w:val="30"/>
        </w:rPr>
        <w:t xml:space="preserve">学  号：  </w:t>
      </w:r>
      <w:r w:rsidRPr="00323CFF">
        <w:rPr>
          <w:rFonts w:ascii="FangSong_GB2312" w:eastAsia="FangSong_GB2312" w:hint="eastAsia"/>
          <w:sz w:val="30"/>
          <w:u w:val="single"/>
        </w:rPr>
        <w:t xml:space="preserve">  </w:t>
      </w:r>
      <w:r w:rsidR="00711370">
        <w:rPr>
          <w:rFonts w:ascii="FangSong_GB2312" w:eastAsia="FangSong_GB2312" w:hAnsi="SimSun" w:hint="eastAsia"/>
          <w:sz w:val="30"/>
          <w:u w:val="single"/>
        </w:rPr>
        <w:t>xxxxxxxx</w:t>
      </w:r>
      <w:r w:rsidRPr="00323CFF">
        <w:rPr>
          <w:rFonts w:ascii="FangSong_GB2312" w:eastAsia="FangSong_GB2312" w:hint="eastAsia"/>
          <w:sz w:val="30"/>
          <w:u w:val="single"/>
        </w:rPr>
        <w:t xml:space="preserve"> </w:t>
      </w:r>
    </w:p>
    <w:p w14:paraId="5C271A5E" w14:textId="30ADA6BF" w:rsidR="00677153" w:rsidRPr="00323CFF" w:rsidRDefault="00677153" w:rsidP="00677153">
      <w:pPr>
        <w:ind w:leftChars="1285" w:left="3084"/>
        <w:rPr>
          <w:rFonts w:ascii="FangSong_GB2312" w:eastAsia="FangSong_GB2312"/>
          <w:sz w:val="30"/>
          <w:u w:val="single"/>
        </w:rPr>
      </w:pPr>
      <w:r w:rsidRPr="00323CFF">
        <w:rPr>
          <w:rFonts w:ascii="FangSong_GB2312" w:eastAsia="FangSong_GB2312" w:hint="eastAsia"/>
          <w:sz w:val="30"/>
        </w:rPr>
        <w:t xml:space="preserve">专  业：  </w:t>
      </w:r>
      <w:r w:rsidRPr="00323CFF">
        <w:rPr>
          <w:rFonts w:ascii="FangSong_GB2312" w:eastAsia="FangSong_GB2312" w:hint="eastAsia"/>
          <w:sz w:val="30"/>
          <w:u w:val="single"/>
        </w:rPr>
        <w:t xml:space="preserve"> </w:t>
      </w:r>
      <w:r w:rsidR="00711370">
        <w:rPr>
          <w:rFonts w:ascii="FangSong_GB2312" w:eastAsia="FangSong_GB2312" w:hint="eastAsia"/>
          <w:sz w:val="30"/>
          <w:u w:val="single"/>
        </w:rPr>
        <w:t>xxxxxxxxx</w:t>
      </w:r>
      <w:r w:rsidRPr="00323CFF">
        <w:rPr>
          <w:rFonts w:ascii="FangSong_GB2312" w:eastAsia="FangSong_GB2312" w:hint="eastAsia"/>
          <w:sz w:val="30"/>
          <w:u w:val="single"/>
        </w:rPr>
        <w:t xml:space="preserve">  </w:t>
      </w:r>
    </w:p>
    <w:p w14:paraId="632B65E2" w14:textId="62F13C8E" w:rsidR="00677153" w:rsidRPr="00323CFF" w:rsidRDefault="00677153" w:rsidP="00677153">
      <w:pPr>
        <w:ind w:leftChars="1285" w:left="3084"/>
        <w:rPr>
          <w:rFonts w:ascii="FangSong_GB2312" w:eastAsia="FangSong_GB2312"/>
          <w:sz w:val="30"/>
        </w:rPr>
      </w:pPr>
      <w:r w:rsidRPr="00323CFF">
        <w:rPr>
          <w:rFonts w:ascii="FangSong_GB2312" w:eastAsia="FangSong_GB2312" w:hint="eastAsia"/>
          <w:sz w:val="30"/>
        </w:rPr>
        <w:t xml:space="preserve">院  别：  </w:t>
      </w:r>
      <w:r w:rsidRPr="00323CFF">
        <w:rPr>
          <w:rFonts w:ascii="FangSong_GB2312" w:eastAsia="FangSong_GB2312" w:hint="eastAsia"/>
          <w:sz w:val="30"/>
          <w:u w:val="single"/>
        </w:rPr>
        <w:t xml:space="preserve"> </w:t>
      </w:r>
      <w:r w:rsidR="00711370">
        <w:rPr>
          <w:rFonts w:ascii="FangSong_GB2312" w:eastAsia="FangSong_GB2312" w:hint="eastAsia"/>
          <w:sz w:val="30"/>
          <w:u w:val="single"/>
        </w:rPr>
        <w:t>xxxxxxxxx</w:t>
      </w:r>
      <w:r w:rsidRPr="00323CFF">
        <w:rPr>
          <w:rFonts w:ascii="FangSong_GB2312" w:eastAsia="FangSong_GB2312" w:hint="eastAsia"/>
          <w:sz w:val="30"/>
          <w:u w:val="single"/>
        </w:rPr>
        <w:t xml:space="preserve">  </w:t>
      </w:r>
    </w:p>
    <w:p w14:paraId="12F071DC" w14:textId="19250656" w:rsidR="00677153" w:rsidRPr="00323CFF" w:rsidRDefault="00677153" w:rsidP="00677153">
      <w:pPr>
        <w:ind w:leftChars="1285" w:left="3084"/>
        <w:rPr>
          <w:rFonts w:ascii="FangSong_GB2312" w:eastAsia="FangSong_GB2312"/>
          <w:sz w:val="30"/>
          <w:u w:val="single"/>
        </w:rPr>
      </w:pPr>
      <w:r w:rsidRPr="00323CFF">
        <w:rPr>
          <w:rFonts w:ascii="FangSong_GB2312" w:eastAsia="FangSong_GB2312" w:hint="eastAsia"/>
          <w:sz w:val="30"/>
        </w:rPr>
        <w:t xml:space="preserve">导  师：  </w:t>
      </w:r>
      <w:r w:rsidRPr="00323CFF">
        <w:rPr>
          <w:rFonts w:ascii="FangSong_GB2312" w:eastAsia="FangSong_GB2312" w:hint="eastAsia"/>
          <w:sz w:val="30"/>
          <w:u w:val="single"/>
        </w:rPr>
        <w:t xml:space="preserve">  </w:t>
      </w:r>
      <w:r w:rsidR="00711370">
        <w:rPr>
          <w:rFonts w:ascii="FangSong_GB2312" w:eastAsia="FangSong_GB2312" w:hint="eastAsia"/>
          <w:sz w:val="30"/>
          <w:u w:val="single"/>
        </w:rPr>
        <w:t>xxxxxxxx</w:t>
      </w:r>
      <w:r w:rsidR="00686424">
        <w:rPr>
          <w:rFonts w:ascii="FangSong_GB2312" w:eastAsia="FangSong_GB2312" w:hint="eastAsia"/>
          <w:sz w:val="30"/>
          <w:u w:val="single"/>
        </w:rPr>
        <w:t xml:space="preserve"> </w:t>
      </w:r>
      <w:r w:rsidRPr="00323CFF">
        <w:rPr>
          <w:rFonts w:ascii="FangSong_GB2312" w:eastAsia="FangSong_GB2312" w:hint="eastAsia"/>
          <w:sz w:val="30"/>
          <w:u w:val="single"/>
        </w:rPr>
        <w:t xml:space="preserve">   </w:t>
      </w:r>
    </w:p>
    <w:p w14:paraId="2D4CC7D6" w14:textId="77777777" w:rsidR="00677153" w:rsidRPr="00323CFF" w:rsidRDefault="00677153" w:rsidP="00677153">
      <w:pPr>
        <w:rPr>
          <w:rFonts w:ascii="FangSong_GB2312" w:eastAsia="FangSong_GB2312"/>
          <w:sz w:val="28"/>
          <w:u w:val="single"/>
        </w:rPr>
      </w:pPr>
    </w:p>
    <w:p w14:paraId="759B1815" w14:textId="77777777" w:rsidR="00677153" w:rsidRPr="00323CFF" w:rsidRDefault="00677153" w:rsidP="00677153">
      <w:pPr>
        <w:rPr>
          <w:rFonts w:ascii="FangSong_GB2312" w:eastAsia="FangSong_GB2312"/>
          <w:sz w:val="28"/>
        </w:rPr>
      </w:pPr>
    </w:p>
    <w:p w14:paraId="59F7D86F" w14:textId="0399B0CE" w:rsidR="00677153" w:rsidRDefault="00677153" w:rsidP="00677153">
      <w:pPr>
        <w:jc w:val="center"/>
        <w:rPr>
          <w:rFonts w:ascii="FangSong_GB2312" w:eastAsia="FangSong_GB2312"/>
          <w:sz w:val="28"/>
        </w:rPr>
        <w:sectPr w:rsidR="00677153" w:rsidSect="00B055CB">
          <w:footerReference w:type="even" r:id="rId8"/>
          <w:footerReference w:type="default" r:id="rId9"/>
          <w:footerReference w:type="first" r:id="rId10"/>
          <w:pgSz w:w="11906" w:h="16838"/>
          <w:pgMar w:top="1440" w:right="1800" w:bottom="1440" w:left="1800" w:header="851" w:footer="992" w:gutter="0"/>
          <w:pgNumType w:fmt="numberInDash" w:start="1"/>
          <w:cols w:space="425"/>
          <w:titlePg/>
          <w:docGrid w:type="lines" w:linePitch="312"/>
        </w:sectPr>
      </w:pPr>
      <w:r w:rsidRPr="00323CFF">
        <w:rPr>
          <w:rFonts w:ascii="FangSong_GB2312" w:eastAsia="FangSong_GB2312" w:hint="eastAsia"/>
          <w:sz w:val="28"/>
        </w:rPr>
        <w:t>二零</w:t>
      </w:r>
      <w:r w:rsidR="0076606D">
        <w:rPr>
          <w:rFonts w:ascii="FangSong_GB2312" w:eastAsia="FangSong_GB2312" w:hAnsi="SimSun" w:hint="eastAsia"/>
          <w:sz w:val="30"/>
          <w:u w:val="single"/>
        </w:rPr>
        <w:t>一六</w:t>
      </w:r>
      <w:r w:rsidRPr="00323CFF">
        <w:rPr>
          <w:rFonts w:ascii="FangSong_GB2312" w:eastAsia="FangSong_GB2312" w:hint="eastAsia"/>
          <w:sz w:val="28"/>
        </w:rPr>
        <w:t xml:space="preserve"> 年 </w:t>
      </w:r>
      <w:r w:rsidR="0076606D">
        <w:rPr>
          <w:rFonts w:ascii="FangSong_GB2312" w:eastAsia="FangSong_GB2312" w:hAnsi="SimSun" w:hint="eastAsia"/>
          <w:sz w:val="30"/>
          <w:u w:val="single"/>
        </w:rPr>
        <w:t>九</w:t>
      </w:r>
      <w:r w:rsidR="0076606D" w:rsidRPr="0076606D">
        <w:rPr>
          <w:rFonts w:ascii="FangSong_GB2312" w:eastAsia="FangSong_GB2312" w:hAnsi="SimSun" w:hint="eastAsia"/>
          <w:sz w:val="30"/>
        </w:rPr>
        <w:t>月</w:t>
      </w:r>
      <w:r w:rsidRPr="00323CFF">
        <w:rPr>
          <w:rFonts w:ascii="FangSong_GB2312" w:eastAsia="FangSong_GB2312" w:hint="eastAsia"/>
          <w:sz w:val="28"/>
        </w:rPr>
        <w:t xml:space="preserve"> </w:t>
      </w:r>
    </w:p>
    <w:p w14:paraId="2F67A17C" w14:textId="14D206F4" w:rsidR="00862FCB" w:rsidRDefault="00862FCB" w:rsidP="00677153">
      <w:pPr>
        <w:pStyle w:val="1"/>
        <w:rPr>
          <w:rFonts w:ascii="Times New Roman" w:eastAsia="FangSong_GB2312"/>
        </w:rPr>
      </w:pPr>
      <w:bookmarkStart w:id="0" w:name="_Toc120507617"/>
      <w:r>
        <w:rPr>
          <w:rFonts w:ascii="Times New Roman" w:eastAsia="FangSong_GB2312" w:hint="eastAsia"/>
        </w:rPr>
        <w:lastRenderedPageBreak/>
        <w:t>题目：数据可视化</w:t>
      </w:r>
      <w:r w:rsidR="00861E83">
        <w:rPr>
          <w:rFonts w:ascii="Times New Roman" w:eastAsia="FangSong_GB2312" w:hint="eastAsia"/>
        </w:rPr>
        <w:t>技术</w:t>
      </w:r>
      <w:r w:rsidR="0015173F">
        <w:rPr>
          <w:rFonts w:ascii="Times New Roman" w:eastAsia="FangSong_GB2312" w:hint="eastAsia"/>
        </w:rPr>
        <w:t>在</w:t>
      </w:r>
      <w:r w:rsidR="0015173F">
        <w:rPr>
          <w:rFonts w:ascii="Times New Roman" w:eastAsia="FangSong_GB2312"/>
        </w:rPr>
        <w:t>APM</w:t>
      </w:r>
      <w:r w:rsidR="0015173F">
        <w:rPr>
          <w:rFonts w:ascii="Times New Roman" w:eastAsia="FangSong_GB2312" w:hint="eastAsia"/>
        </w:rPr>
        <w:t>中的</w:t>
      </w:r>
      <w:r w:rsidR="0093163E">
        <w:rPr>
          <w:rFonts w:ascii="Times New Roman" w:eastAsia="FangSong_GB2312" w:hint="eastAsia"/>
        </w:rPr>
        <w:t>应用</w:t>
      </w:r>
    </w:p>
    <w:p w14:paraId="3192840F" w14:textId="1DB2F78A" w:rsidR="00677153" w:rsidRDefault="00677153" w:rsidP="001D2D4F">
      <w:pPr>
        <w:pStyle w:val="1"/>
        <w:numPr>
          <w:ilvl w:val="0"/>
          <w:numId w:val="7"/>
        </w:numPr>
        <w:rPr>
          <w:rFonts w:ascii="Times New Roman" w:eastAsia="FangSong_GB2312"/>
        </w:rPr>
      </w:pPr>
      <w:r w:rsidRPr="004F0EDF">
        <w:rPr>
          <w:rFonts w:ascii="Times New Roman" w:eastAsia="FangSong_GB2312"/>
        </w:rPr>
        <w:t>课题来源及类型</w:t>
      </w:r>
      <w:bookmarkEnd w:id="0"/>
    </w:p>
    <w:p w14:paraId="311B92BE" w14:textId="27661110" w:rsidR="00D874D0" w:rsidRPr="00FF2288" w:rsidRDefault="003D14E5" w:rsidP="00D874D0">
      <w:pPr>
        <w:rPr>
          <w:rFonts w:ascii="Lucida Grande" w:hAnsi="Lucida Grande" w:cs="Lucida Grande"/>
          <w:color w:val="000000" w:themeColor="text1"/>
          <w:sz w:val="28"/>
          <w:szCs w:val="28"/>
        </w:rPr>
      </w:pPr>
      <w:r>
        <w:rPr>
          <w:rFonts w:ascii="Times" w:hAnsi="Times" w:cs="Times" w:hint="eastAsia"/>
          <w:color w:val="262626"/>
          <w:sz w:val="28"/>
          <w:szCs w:val="28"/>
        </w:rPr>
        <w:t xml:space="preserve">       </w:t>
      </w:r>
      <w:r w:rsidRPr="00FF2288">
        <w:rPr>
          <w:rFonts w:ascii="Times" w:hAnsi="Times" w:cs="Times" w:hint="eastAsia"/>
          <w:color w:val="000000" w:themeColor="text1"/>
          <w:sz w:val="28"/>
          <w:szCs w:val="28"/>
        </w:rPr>
        <w:t xml:space="preserve"> </w:t>
      </w:r>
      <w:r w:rsidR="00EC518C" w:rsidRPr="00FF2288">
        <w:rPr>
          <w:rFonts w:ascii="Times" w:hAnsi="Times" w:cs="Times"/>
          <w:color w:val="000000" w:themeColor="text1"/>
          <w:sz w:val="28"/>
          <w:szCs w:val="28"/>
        </w:rPr>
        <w:t>随着互联网、移动互联网和</w:t>
      </w:r>
      <w:r w:rsidR="00EC518C" w:rsidRPr="00FF2288">
        <w:rPr>
          <w:rFonts w:ascii="Times" w:hAnsi="Times" w:cs="Times"/>
          <w:color w:val="000000" w:themeColor="text1"/>
          <w:sz w:val="28"/>
          <w:szCs w:val="28"/>
        </w:rPr>
        <w:t>O2O</w:t>
      </w:r>
      <w:r w:rsidR="00EC518C" w:rsidRPr="00FF2288">
        <w:rPr>
          <w:rFonts w:ascii="Times" w:hAnsi="Times" w:cs="Times"/>
          <w:color w:val="000000" w:themeColor="text1"/>
          <w:sz w:val="28"/>
          <w:szCs w:val="28"/>
        </w:rPr>
        <w:t>的快速发展，企业的业务与</w:t>
      </w:r>
      <w:r w:rsidR="00EC518C" w:rsidRPr="00FF2288">
        <w:rPr>
          <w:rFonts w:ascii="Times" w:hAnsi="Times" w:cs="Times"/>
          <w:color w:val="000000" w:themeColor="text1"/>
          <w:sz w:val="28"/>
          <w:szCs w:val="28"/>
        </w:rPr>
        <w:t>IT</w:t>
      </w:r>
      <w:r w:rsidR="00EC518C" w:rsidRPr="00FF2288">
        <w:rPr>
          <w:rFonts w:ascii="Times" w:hAnsi="Times" w:cs="Times"/>
          <w:color w:val="000000" w:themeColor="text1"/>
          <w:sz w:val="28"/>
          <w:szCs w:val="28"/>
        </w:rPr>
        <w:t>系统的关系越来越紧密。企业应用已经从业务支撑系统变成了企业业务的核心，因此应用性能问题逐渐凸显。</w:t>
      </w:r>
      <w:r w:rsidR="0075281E" w:rsidRPr="00FF2288">
        <w:rPr>
          <w:rFonts w:ascii="Helvetica" w:hAnsi="Helvetica" w:cs="Helvetica"/>
          <w:color w:val="000000" w:themeColor="text1"/>
          <w:sz w:val="28"/>
          <w:szCs w:val="28"/>
        </w:rPr>
        <w:t>我们需要快速和高质量的开发程序、测试程序、发布程序，并且要做到持续集成、一键发布和无缝回滚</w:t>
      </w:r>
      <w:r w:rsidR="0075281E" w:rsidRPr="00FF2288">
        <w:rPr>
          <w:rFonts w:ascii="Helvetica" w:hAnsi="Helvetica" w:cs="Helvetica" w:hint="eastAsia"/>
          <w:color w:val="000000" w:themeColor="text1"/>
          <w:sz w:val="28"/>
          <w:szCs w:val="28"/>
        </w:rPr>
        <w:t>。</w:t>
      </w:r>
      <w:r w:rsidR="006E2A50" w:rsidRPr="00FF2288">
        <w:rPr>
          <w:rFonts w:asciiTheme="minorEastAsia" w:hAnsiTheme="minorEastAsia" w:cs="Songti SC" w:hint="eastAsia"/>
          <w:color w:val="000000" w:themeColor="text1"/>
          <w:sz w:val="28"/>
          <w:szCs w:val="28"/>
        </w:rPr>
        <w:t>因此，应用性能管理（简称</w:t>
      </w:r>
      <w:r w:rsidR="006E2A50" w:rsidRPr="00FF2288">
        <w:rPr>
          <w:rFonts w:asciiTheme="minorEastAsia" w:hAnsiTheme="minorEastAsia" w:cs="Songti SC"/>
          <w:color w:val="000000" w:themeColor="text1"/>
          <w:sz w:val="28"/>
          <w:szCs w:val="28"/>
        </w:rPr>
        <w:t>APM</w:t>
      </w:r>
      <w:r w:rsidR="006E2A50" w:rsidRPr="00FF2288">
        <w:rPr>
          <w:rFonts w:asciiTheme="minorEastAsia" w:hAnsiTheme="minorEastAsia" w:cs="Songti SC" w:hint="eastAsia"/>
          <w:color w:val="000000" w:themeColor="text1"/>
          <w:sz w:val="28"/>
          <w:szCs w:val="28"/>
        </w:rPr>
        <w:t>）的提出就是为了满足这种需求。</w:t>
      </w:r>
      <w:r w:rsidR="00A761CA" w:rsidRPr="00FF2288">
        <w:rPr>
          <w:rFonts w:ascii="Times" w:hAnsi="Times" w:cs="Times"/>
          <w:color w:val="000000" w:themeColor="text1"/>
          <w:sz w:val="28"/>
          <w:szCs w:val="28"/>
        </w:rPr>
        <w:t>APM</w:t>
      </w:r>
      <w:r w:rsidR="00A761CA" w:rsidRPr="00FF2288">
        <w:rPr>
          <w:rFonts w:ascii="Times" w:hAnsi="Times" w:cs="Times" w:hint="eastAsia"/>
          <w:color w:val="000000" w:themeColor="text1"/>
          <w:sz w:val="28"/>
          <w:szCs w:val="28"/>
        </w:rPr>
        <w:t>（</w:t>
      </w:r>
      <w:r w:rsidR="00A761CA" w:rsidRPr="00FF2288">
        <w:rPr>
          <w:rFonts w:ascii="Times" w:hAnsi="Times" w:cs="Times"/>
          <w:color w:val="000000" w:themeColor="text1"/>
          <w:sz w:val="28"/>
          <w:szCs w:val="28"/>
        </w:rPr>
        <w:t>Application Performance Management</w:t>
      </w:r>
      <w:r w:rsidR="00A761CA" w:rsidRPr="00FF2288">
        <w:rPr>
          <w:rFonts w:ascii="Times" w:hAnsi="Times" w:cs="Times" w:hint="eastAsia"/>
          <w:color w:val="000000" w:themeColor="text1"/>
          <w:sz w:val="28"/>
          <w:szCs w:val="28"/>
        </w:rPr>
        <w:t>）</w:t>
      </w:r>
      <w:r w:rsidR="00A761CA" w:rsidRPr="00FF2288">
        <w:rPr>
          <w:rFonts w:ascii="Times" w:hAnsi="Times" w:cs="Times"/>
          <w:color w:val="000000" w:themeColor="text1"/>
          <w:sz w:val="28"/>
          <w:szCs w:val="28"/>
        </w:rPr>
        <w:t>主要指对企业的关键业务应用进行监测、优化，提高企业应用的可靠性和质量，保证用户得到良好的服务，降低</w:t>
      </w:r>
      <w:r w:rsidR="00A761CA" w:rsidRPr="00FF2288">
        <w:rPr>
          <w:rFonts w:ascii="Times" w:hAnsi="Times" w:cs="Times"/>
          <w:color w:val="000000" w:themeColor="text1"/>
          <w:sz w:val="28"/>
          <w:szCs w:val="28"/>
        </w:rPr>
        <w:t>IT</w:t>
      </w:r>
      <w:r w:rsidR="00A761CA" w:rsidRPr="00FF2288">
        <w:rPr>
          <w:rFonts w:ascii="Times" w:hAnsi="Times" w:cs="Times"/>
          <w:color w:val="000000" w:themeColor="text1"/>
          <w:sz w:val="28"/>
          <w:szCs w:val="28"/>
        </w:rPr>
        <w:t>总拥有成本</w:t>
      </w:r>
      <w:r w:rsidR="0075281E" w:rsidRPr="00FF2288">
        <w:rPr>
          <w:rFonts w:ascii="Lucida Grande" w:hAnsi="Lucida Grande" w:cs="Lucida Grande"/>
          <w:color w:val="000000" w:themeColor="text1"/>
          <w:sz w:val="28"/>
          <w:szCs w:val="28"/>
        </w:rPr>
        <w:t>。</w:t>
      </w:r>
    </w:p>
    <w:p w14:paraId="30A2B091" w14:textId="73E06532" w:rsidR="00D874D0" w:rsidRDefault="00015E17" w:rsidP="00D874D0">
      <w:pPr>
        <w:rPr>
          <w:rFonts w:ascii="Microsoft YaHei" w:eastAsia="Microsoft YaHei" w:cs="Microsoft YaHei"/>
          <w:color w:val="535353"/>
          <w:sz w:val="28"/>
          <w:szCs w:val="28"/>
        </w:rPr>
      </w:pPr>
      <w:r>
        <w:rPr>
          <w:rFonts w:ascii="Times" w:hAnsi="Times" w:cs="Times" w:hint="eastAsia"/>
          <w:color w:val="262626"/>
          <w:sz w:val="28"/>
          <w:szCs w:val="28"/>
        </w:rPr>
        <w:t xml:space="preserve">        </w:t>
      </w:r>
      <w:r w:rsidR="00D874D0">
        <w:rPr>
          <w:rFonts w:ascii="Times" w:hAnsi="Times" w:cs="Times"/>
          <w:color w:val="262626"/>
          <w:sz w:val="28"/>
          <w:szCs w:val="28"/>
        </w:rPr>
        <w:t>过去的</w:t>
      </w:r>
      <w:r w:rsidR="00D874D0">
        <w:rPr>
          <w:rFonts w:ascii="Times" w:hAnsi="Times" w:cs="Times"/>
          <w:color w:val="262626"/>
          <w:sz w:val="28"/>
          <w:szCs w:val="28"/>
        </w:rPr>
        <w:t>APM</w:t>
      </w:r>
      <w:r w:rsidR="00D874D0">
        <w:rPr>
          <w:rFonts w:ascii="Times" w:hAnsi="Times" w:cs="Times"/>
          <w:color w:val="262626"/>
          <w:sz w:val="28"/>
          <w:szCs w:val="28"/>
        </w:rPr>
        <w:t>重系统，轻交互，与如今的</w:t>
      </w:r>
      <w:r w:rsidR="00D874D0">
        <w:rPr>
          <w:rFonts w:ascii="Times" w:hAnsi="Times" w:cs="Times"/>
          <w:color w:val="262626"/>
          <w:sz w:val="28"/>
          <w:szCs w:val="28"/>
        </w:rPr>
        <w:t>IT</w:t>
      </w:r>
      <w:r w:rsidR="00D874D0">
        <w:rPr>
          <w:rFonts w:ascii="Times" w:hAnsi="Times" w:cs="Times"/>
          <w:color w:val="262626"/>
          <w:sz w:val="28"/>
          <w:szCs w:val="28"/>
        </w:rPr>
        <w:t>环境已经格格不入，没有面向用户，项目周期过长，运维人员维护成本高，易用性非常低。</w:t>
      </w:r>
      <w:r w:rsidR="00D874D0">
        <w:rPr>
          <w:rFonts w:ascii="Arial" w:hAnsi="Arial" w:cs="Arial"/>
          <w:color w:val="010101"/>
          <w:sz w:val="28"/>
          <w:szCs w:val="28"/>
        </w:rPr>
        <w:t>而现在新一代的</w:t>
      </w:r>
      <w:r w:rsidR="00D874D0">
        <w:rPr>
          <w:rFonts w:ascii="Arial" w:hAnsi="Arial" w:cs="Arial"/>
          <w:color w:val="010101"/>
          <w:sz w:val="28"/>
          <w:szCs w:val="28"/>
        </w:rPr>
        <w:t>APM</w:t>
      </w:r>
      <w:r w:rsidR="00D874D0">
        <w:rPr>
          <w:rFonts w:ascii="Arial" w:hAnsi="Arial" w:cs="Arial"/>
          <w:color w:val="010101"/>
          <w:sz w:val="28"/>
          <w:szCs w:val="28"/>
        </w:rPr>
        <w:t>所强调的</w:t>
      </w:r>
      <w:r w:rsidR="00756D79">
        <w:rPr>
          <w:rFonts w:ascii="Arial" w:hAnsi="Arial" w:cs="Arial" w:hint="eastAsia"/>
          <w:color w:val="010101"/>
          <w:sz w:val="28"/>
          <w:szCs w:val="28"/>
        </w:rPr>
        <w:t>是：</w:t>
      </w:r>
      <w:r w:rsidR="00756D79">
        <w:rPr>
          <w:rFonts w:ascii="Arial" w:hAnsi="Arial" w:cs="Arial" w:hint="eastAsia"/>
          <w:color w:val="010101"/>
          <w:sz w:val="28"/>
          <w:szCs w:val="28"/>
        </w:rPr>
        <w:t>1</w:t>
      </w:r>
      <w:r w:rsidR="00756D79">
        <w:rPr>
          <w:rFonts w:ascii="Arial" w:hAnsi="Arial" w:cs="Arial" w:hint="eastAsia"/>
          <w:color w:val="010101"/>
          <w:sz w:val="28"/>
          <w:szCs w:val="28"/>
        </w:rPr>
        <w:t>、</w:t>
      </w:r>
      <w:r w:rsidR="00756D79">
        <w:rPr>
          <w:rFonts w:ascii="Arial" w:hAnsi="Arial" w:cs="Arial"/>
          <w:color w:val="010101"/>
          <w:sz w:val="28"/>
          <w:szCs w:val="28"/>
        </w:rPr>
        <w:t>端到端的性能管理可视化</w:t>
      </w:r>
      <w:r w:rsidR="00756D79">
        <w:rPr>
          <w:rFonts w:ascii="Arial" w:hAnsi="Arial" w:cs="Arial" w:hint="eastAsia"/>
          <w:color w:val="010101"/>
          <w:sz w:val="28"/>
          <w:szCs w:val="28"/>
        </w:rPr>
        <w:t>；</w:t>
      </w:r>
      <w:r w:rsidR="00756D79">
        <w:rPr>
          <w:rFonts w:ascii="Arial" w:hAnsi="Arial" w:cs="Arial" w:hint="eastAsia"/>
          <w:color w:val="010101"/>
          <w:sz w:val="28"/>
          <w:szCs w:val="28"/>
        </w:rPr>
        <w:t>2</w:t>
      </w:r>
      <w:r w:rsidR="00756D79">
        <w:rPr>
          <w:rFonts w:ascii="Arial" w:hAnsi="Arial" w:cs="Arial" w:hint="eastAsia"/>
          <w:color w:val="010101"/>
          <w:sz w:val="28"/>
          <w:szCs w:val="28"/>
        </w:rPr>
        <w:t>、</w:t>
      </w:r>
      <w:r w:rsidR="00756D79">
        <w:rPr>
          <w:rFonts w:ascii="Arial" w:hAnsi="Arial" w:cs="Arial"/>
          <w:color w:val="010101"/>
          <w:sz w:val="28"/>
          <w:szCs w:val="28"/>
        </w:rPr>
        <w:t>面向真实的用户体验，实时的知道甚至预测何时出现问题，在用户还没有察觉之前，就由工程师来解决掉</w:t>
      </w:r>
      <w:r w:rsidR="00756D79">
        <w:rPr>
          <w:rFonts w:ascii="Arial" w:hAnsi="Arial" w:cs="Arial" w:hint="eastAsia"/>
          <w:color w:val="010101"/>
          <w:sz w:val="28"/>
          <w:szCs w:val="28"/>
        </w:rPr>
        <w:t>；</w:t>
      </w:r>
      <w:r w:rsidR="00756D79">
        <w:rPr>
          <w:rFonts w:ascii="Arial" w:hAnsi="Arial" w:cs="Arial" w:hint="eastAsia"/>
          <w:color w:val="010101"/>
          <w:sz w:val="28"/>
          <w:szCs w:val="28"/>
        </w:rPr>
        <w:t>3</w:t>
      </w:r>
      <w:r w:rsidR="00756D79">
        <w:rPr>
          <w:rFonts w:ascii="Arial" w:hAnsi="Arial" w:cs="Arial" w:hint="eastAsia"/>
          <w:color w:val="010101"/>
          <w:sz w:val="28"/>
          <w:szCs w:val="28"/>
        </w:rPr>
        <w:t>、</w:t>
      </w:r>
      <w:r w:rsidR="00756D79">
        <w:rPr>
          <w:rFonts w:ascii="Arial" w:hAnsi="Arial" w:cs="Arial"/>
          <w:color w:val="010101"/>
          <w:sz w:val="28"/>
          <w:szCs w:val="28"/>
        </w:rPr>
        <w:t>从业务的角度看</w:t>
      </w:r>
      <w:r w:rsidR="00756D79">
        <w:rPr>
          <w:rFonts w:ascii="Arial" w:hAnsi="Arial" w:cs="Arial"/>
          <w:color w:val="010101"/>
          <w:sz w:val="28"/>
          <w:szCs w:val="28"/>
        </w:rPr>
        <w:t>IT</w:t>
      </w:r>
      <w:r w:rsidR="00756D79">
        <w:rPr>
          <w:rFonts w:ascii="Arial" w:hAnsi="Arial" w:cs="Arial"/>
          <w:color w:val="010101"/>
          <w:sz w:val="28"/>
          <w:szCs w:val="28"/>
        </w:rPr>
        <w:t>，通过</w:t>
      </w:r>
      <w:r w:rsidR="00756D79">
        <w:rPr>
          <w:rFonts w:ascii="Arial" w:hAnsi="Arial" w:cs="Arial"/>
          <w:color w:val="010101"/>
          <w:sz w:val="28"/>
          <w:szCs w:val="28"/>
        </w:rPr>
        <w:t>APM</w:t>
      </w:r>
      <w:r w:rsidR="00756D79">
        <w:rPr>
          <w:rFonts w:ascii="Arial" w:hAnsi="Arial" w:cs="Arial"/>
          <w:color w:val="010101"/>
          <w:sz w:val="28"/>
          <w:szCs w:val="28"/>
        </w:rPr>
        <w:t>分析数据，把业务信息、性能信息放在一起分析，进一步发现数据之间的关联。</w:t>
      </w:r>
    </w:p>
    <w:p w14:paraId="538B40EF" w14:textId="36467CAF" w:rsidR="00F628B5" w:rsidRPr="002D3251" w:rsidRDefault="003D14E5" w:rsidP="0017536E">
      <w:pPr>
        <w:autoSpaceDE w:val="0"/>
        <w:autoSpaceDN w:val="0"/>
        <w:adjustRightInd w:val="0"/>
        <w:rPr>
          <w:rFonts w:asciiTheme="minorEastAsia" w:hAnsiTheme="minorEastAsia" w:cs="Lucida Grande"/>
          <w:sz w:val="28"/>
          <w:szCs w:val="28"/>
        </w:rPr>
      </w:pPr>
      <w:r>
        <w:rPr>
          <w:rFonts w:ascii="Lucida Grande" w:hAnsi="Lucida Grande" w:cs="Lucida Grande" w:hint="eastAsia"/>
          <w:sz w:val="28"/>
          <w:szCs w:val="28"/>
        </w:rPr>
        <w:t xml:space="preserve">      </w:t>
      </w:r>
      <w:r w:rsidR="00D874D0" w:rsidRPr="002D3251">
        <w:rPr>
          <w:rFonts w:asciiTheme="minorEastAsia" w:hAnsiTheme="minorEastAsia" w:cs="Lucida Grande"/>
          <w:sz w:val="28"/>
          <w:szCs w:val="28"/>
        </w:rPr>
        <w:t>但是</w:t>
      </w:r>
      <w:r w:rsidR="0017536E" w:rsidRPr="002D3251">
        <w:rPr>
          <w:rFonts w:asciiTheme="minorEastAsia" w:hAnsiTheme="minorEastAsia" w:cs="Lucida Grande" w:hint="eastAsia"/>
          <w:sz w:val="28"/>
          <w:szCs w:val="28"/>
        </w:rPr>
        <w:t>新一代</w:t>
      </w:r>
      <w:r w:rsidR="00D874D0" w:rsidRPr="002D3251">
        <w:rPr>
          <w:rFonts w:asciiTheme="minorEastAsia" w:hAnsiTheme="minorEastAsia" w:cs="Lucida Grande"/>
          <w:sz w:val="28"/>
          <w:szCs w:val="28"/>
        </w:rPr>
        <w:t>APM在大型IT系统中的实施，通常都面临着海量甚至巨量的数据处理与展示的挑战</w:t>
      </w:r>
      <w:r w:rsidR="00D874D0" w:rsidRPr="002D3251">
        <w:rPr>
          <w:rFonts w:asciiTheme="minorEastAsia" w:hAnsiTheme="minorEastAsia" w:cs="Lucida Grande" w:hint="eastAsia"/>
          <w:sz w:val="28"/>
          <w:szCs w:val="28"/>
        </w:rPr>
        <w:t>。</w:t>
      </w:r>
      <w:r w:rsidR="009334E6" w:rsidRPr="002D3251">
        <w:rPr>
          <w:rFonts w:asciiTheme="minorEastAsia" w:hAnsiTheme="minorEastAsia" w:cs="Microsoft YaHei" w:hint="eastAsia"/>
          <w:color w:val="262626"/>
          <w:sz w:val="28"/>
          <w:szCs w:val="28"/>
        </w:rPr>
        <w:t>怎样</w:t>
      </w:r>
      <w:r w:rsidR="00AF303D" w:rsidRPr="002D3251">
        <w:rPr>
          <w:rFonts w:asciiTheme="minorEastAsia" w:hAnsiTheme="minorEastAsia" w:cs="Microsoft YaHei" w:hint="eastAsia"/>
          <w:color w:val="262626"/>
          <w:sz w:val="28"/>
          <w:szCs w:val="28"/>
        </w:rPr>
        <w:t>从</w:t>
      </w:r>
      <w:r w:rsidR="004265B4" w:rsidRPr="002D3251">
        <w:rPr>
          <w:rFonts w:asciiTheme="minorEastAsia" w:hAnsiTheme="minorEastAsia" w:cs="Microsoft YaHei" w:hint="eastAsia"/>
          <w:color w:val="262626"/>
          <w:sz w:val="28"/>
          <w:szCs w:val="28"/>
        </w:rPr>
        <w:t>最终用户体验</w:t>
      </w:r>
      <w:r w:rsidR="00AF303D" w:rsidRPr="002D3251">
        <w:rPr>
          <w:rFonts w:asciiTheme="minorEastAsia" w:hAnsiTheme="minorEastAsia" w:cs="Microsoft YaHei" w:hint="eastAsia"/>
          <w:color w:val="262626"/>
          <w:sz w:val="28"/>
          <w:szCs w:val="28"/>
        </w:rPr>
        <w:t>出发，</w:t>
      </w:r>
      <w:r w:rsidR="00A761CA" w:rsidRPr="002D3251">
        <w:rPr>
          <w:rFonts w:asciiTheme="minorEastAsia" w:hAnsiTheme="minorEastAsia" w:cs="Lucida Grande"/>
          <w:sz w:val="28"/>
          <w:szCs w:val="28"/>
        </w:rPr>
        <w:t>对海量的应用性能数据提供高效、直观和便利的展示</w:t>
      </w:r>
      <w:r w:rsidR="009334E6" w:rsidRPr="002D3251">
        <w:rPr>
          <w:rFonts w:asciiTheme="minorEastAsia" w:hAnsiTheme="minorEastAsia" w:cs="Lucida Grande" w:hint="eastAsia"/>
          <w:sz w:val="28"/>
          <w:szCs w:val="28"/>
        </w:rPr>
        <w:t>，以及如何通过可视</w:t>
      </w:r>
      <w:r w:rsidR="009334E6" w:rsidRPr="002D3251">
        <w:rPr>
          <w:rFonts w:asciiTheme="minorEastAsia" w:hAnsiTheme="minorEastAsia" w:cs="Lucida Grande" w:hint="eastAsia"/>
          <w:sz w:val="28"/>
          <w:szCs w:val="28"/>
        </w:rPr>
        <w:lastRenderedPageBreak/>
        <w:t>化</w:t>
      </w:r>
      <w:r w:rsidR="005A78EA" w:rsidRPr="002D3251">
        <w:rPr>
          <w:rFonts w:asciiTheme="minorEastAsia" w:hAnsiTheme="minorEastAsia" w:cs="Lucida Grande" w:hint="eastAsia"/>
          <w:sz w:val="28"/>
          <w:szCs w:val="28"/>
        </w:rPr>
        <w:t>技术</w:t>
      </w:r>
      <w:r w:rsidR="009334E6" w:rsidRPr="002D3251">
        <w:rPr>
          <w:rFonts w:asciiTheme="minorEastAsia" w:hAnsiTheme="minorEastAsia" w:cs="Lucida Grande" w:hint="eastAsia"/>
          <w:sz w:val="28"/>
          <w:szCs w:val="28"/>
        </w:rPr>
        <w:t>来</w:t>
      </w:r>
      <w:r w:rsidR="00707C5C" w:rsidRPr="002D3251">
        <w:rPr>
          <w:rFonts w:asciiTheme="minorEastAsia" w:hAnsiTheme="minorEastAsia" w:cs="Lucida Grande" w:hint="eastAsia"/>
          <w:sz w:val="28"/>
          <w:szCs w:val="28"/>
        </w:rPr>
        <w:t>揭示数据背后隐藏的信息</w:t>
      </w:r>
      <w:r w:rsidR="00A761CA" w:rsidRPr="002D3251">
        <w:rPr>
          <w:rFonts w:asciiTheme="minorEastAsia" w:hAnsiTheme="minorEastAsia" w:cs="Lucida Grande"/>
          <w:sz w:val="28"/>
          <w:szCs w:val="28"/>
        </w:rPr>
        <w:t>是一个很有意义的课题。</w:t>
      </w:r>
      <w:r w:rsidR="00707C5C" w:rsidRPr="002D3251">
        <w:rPr>
          <w:rFonts w:asciiTheme="minorEastAsia" w:hAnsiTheme="minorEastAsia" w:cs="Lucida Grande" w:hint="eastAsia"/>
          <w:sz w:val="28"/>
          <w:szCs w:val="28"/>
        </w:rPr>
        <w:t>基于此，本文主要结合</w:t>
      </w:r>
      <w:r w:rsidR="005A78EA" w:rsidRPr="002D3251">
        <w:rPr>
          <w:rFonts w:asciiTheme="minorEastAsia" w:hAnsiTheme="minorEastAsia" w:cs="Lucida Grande"/>
          <w:sz w:val="28"/>
          <w:szCs w:val="28"/>
        </w:rPr>
        <w:t>APM</w:t>
      </w:r>
      <w:r w:rsidR="0017536E" w:rsidRPr="002D3251">
        <w:rPr>
          <w:rFonts w:asciiTheme="minorEastAsia" w:hAnsiTheme="minorEastAsia" w:cs="Lucida Grande" w:hint="eastAsia"/>
          <w:sz w:val="28"/>
          <w:szCs w:val="28"/>
        </w:rPr>
        <w:t>海量应用性能数据处理和展示的需求，面向用户体验，设计与实现性能数据的可视化，以提高对应用系统的监控</w:t>
      </w:r>
      <w:r w:rsidR="00F628B5" w:rsidRPr="002D3251">
        <w:rPr>
          <w:rFonts w:asciiTheme="minorEastAsia" w:hAnsiTheme="minorEastAsia" w:cs="FangSong" w:hint="eastAsia"/>
          <w:sz w:val="28"/>
          <w:szCs w:val="28"/>
        </w:rPr>
        <w:t>。</w:t>
      </w:r>
      <w:r w:rsidR="00F628B5" w:rsidRPr="002D3251">
        <w:rPr>
          <w:rFonts w:asciiTheme="minorEastAsia" w:hAnsiTheme="minorEastAsia" w:cs="FangSong"/>
          <w:sz w:val="28"/>
          <w:szCs w:val="28"/>
        </w:rPr>
        <w:t xml:space="preserve"> </w:t>
      </w:r>
    </w:p>
    <w:p w14:paraId="2A02D838" w14:textId="5A83B7A6" w:rsidR="008C1672" w:rsidRDefault="00677153" w:rsidP="008C1672">
      <w:pPr>
        <w:pStyle w:val="1"/>
        <w:numPr>
          <w:ilvl w:val="0"/>
          <w:numId w:val="7"/>
        </w:numPr>
        <w:rPr>
          <w:rFonts w:ascii="Times New Roman" w:eastAsia="FangSong_GB2312"/>
        </w:rPr>
      </w:pPr>
      <w:bookmarkStart w:id="1" w:name="_Toc120507618"/>
      <w:r w:rsidRPr="00295DBE">
        <w:rPr>
          <w:rFonts w:ascii="Times New Roman" w:eastAsia="FangSong_GB2312"/>
        </w:rPr>
        <w:t>课题的意义及国内外现状分析</w:t>
      </w:r>
      <w:bookmarkEnd w:id="1"/>
    </w:p>
    <w:p w14:paraId="61A9A1C6" w14:textId="71331142" w:rsidR="000E72B2" w:rsidRPr="00130943" w:rsidRDefault="00473FF8" w:rsidP="00130943">
      <w:pPr>
        <w:pStyle w:val="a7"/>
        <w:numPr>
          <w:ilvl w:val="1"/>
          <w:numId w:val="7"/>
        </w:numPr>
        <w:ind w:firstLineChars="0"/>
        <w:rPr>
          <w:sz w:val="28"/>
          <w:szCs w:val="28"/>
        </w:rPr>
      </w:pPr>
      <w:r w:rsidRPr="00673209">
        <w:rPr>
          <w:rFonts w:hint="eastAsia"/>
          <w:sz w:val="28"/>
          <w:szCs w:val="28"/>
        </w:rPr>
        <w:t>课题研究的目的及意义</w:t>
      </w:r>
    </w:p>
    <w:p w14:paraId="76DB8015" w14:textId="015249F5" w:rsidR="00A50E5A" w:rsidRPr="00023D35" w:rsidRDefault="00E20D62" w:rsidP="0009108F">
      <w:pPr>
        <w:autoSpaceDE w:val="0"/>
        <w:autoSpaceDN w:val="0"/>
        <w:adjustRightInd w:val="0"/>
        <w:ind w:firstLine="560"/>
        <w:rPr>
          <w:rFonts w:ascii="Microsoft YaHei" w:eastAsia="Microsoft YaHei" w:hAnsiTheme="minorHAnsi" w:cs="Microsoft YaHei"/>
          <w:color w:val="000000" w:themeColor="text1"/>
          <w:sz w:val="26"/>
          <w:szCs w:val="26"/>
        </w:rPr>
      </w:pPr>
      <w:r w:rsidRPr="00023D35">
        <w:rPr>
          <w:rFonts w:asciiTheme="minorEastAsia" w:hAnsiTheme="minorEastAsia" w:cs="Songti SC" w:hint="eastAsia"/>
          <w:color w:val="000000" w:themeColor="text1"/>
          <w:sz w:val="28"/>
          <w:szCs w:val="28"/>
        </w:rPr>
        <w:t>近几年，</w:t>
      </w:r>
      <w:r w:rsidRPr="00023D35">
        <w:rPr>
          <w:rFonts w:asciiTheme="minorEastAsia" w:hAnsiTheme="minorEastAsia" w:cs="Songti SC"/>
          <w:color w:val="000000" w:themeColor="text1"/>
          <w:sz w:val="28"/>
          <w:szCs w:val="28"/>
        </w:rPr>
        <w:t>APM</w:t>
      </w:r>
      <w:r w:rsidRPr="00023D35">
        <w:rPr>
          <w:rFonts w:asciiTheme="minorEastAsia" w:hAnsiTheme="minorEastAsia" w:cs="Songti SC" w:hint="eastAsia"/>
          <w:color w:val="000000" w:themeColor="text1"/>
          <w:sz w:val="28"/>
          <w:szCs w:val="28"/>
        </w:rPr>
        <w:t>快速发展，</w:t>
      </w:r>
      <w:r w:rsidR="0091551B" w:rsidRPr="00023D35">
        <w:rPr>
          <w:rFonts w:asciiTheme="minorEastAsia" w:hAnsiTheme="minorEastAsia" w:cs="Songti SC" w:hint="eastAsia"/>
          <w:color w:val="000000" w:themeColor="text1"/>
          <w:sz w:val="28"/>
          <w:szCs w:val="28"/>
        </w:rPr>
        <w:t>各</w:t>
      </w:r>
      <w:r w:rsidR="00A50E5A" w:rsidRPr="00023D35">
        <w:rPr>
          <w:rFonts w:asciiTheme="minorEastAsia" w:hAnsiTheme="minorEastAsia" w:cs="Songti SC"/>
          <w:color w:val="000000" w:themeColor="text1"/>
          <w:sz w:val="28"/>
          <w:szCs w:val="28"/>
        </w:rPr>
        <w:t>APM</w:t>
      </w:r>
      <w:r w:rsidRPr="00023D35">
        <w:rPr>
          <w:rFonts w:asciiTheme="minorEastAsia" w:hAnsiTheme="minorEastAsia" w:cs="Songti SC" w:hint="eastAsia"/>
          <w:color w:val="000000" w:themeColor="text1"/>
          <w:sz w:val="28"/>
          <w:szCs w:val="28"/>
        </w:rPr>
        <w:t>厂家</w:t>
      </w:r>
      <w:r w:rsidR="00A50E5A" w:rsidRPr="00023D35">
        <w:rPr>
          <w:rFonts w:asciiTheme="minorEastAsia" w:hAnsiTheme="minorEastAsia" w:cs="Songti SC" w:hint="eastAsia"/>
          <w:color w:val="000000" w:themeColor="text1"/>
          <w:sz w:val="28"/>
          <w:szCs w:val="28"/>
        </w:rPr>
        <w:t>都在</w:t>
      </w:r>
      <w:r w:rsidRPr="00023D35">
        <w:rPr>
          <w:rFonts w:asciiTheme="minorEastAsia" w:hAnsiTheme="minorEastAsia" w:cs="Songti SC" w:hint="eastAsia"/>
          <w:color w:val="000000" w:themeColor="text1"/>
          <w:sz w:val="28"/>
          <w:szCs w:val="28"/>
        </w:rPr>
        <w:t>主动地调研用户需求，有针对性的开发适合用户要求的功能和服务，研究如何更加贴近用户、贴心服务，从而推动用户需求，同时使</w:t>
      </w:r>
      <w:r w:rsidRPr="00023D35">
        <w:rPr>
          <w:rFonts w:asciiTheme="minorEastAsia" w:hAnsiTheme="minorEastAsia" w:cs="Songti SC"/>
          <w:color w:val="000000" w:themeColor="text1"/>
          <w:sz w:val="28"/>
          <w:szCs w:val="28"/>
        </w:rPr>
        <w:t>APM</w:t>
      </w:r>
      <w:r w:rsidRPr="00023D35">
        <w:rPr>
          <w:rFonts w:asciiTheme="minorEastAsia" w:hAnsiTheme="minorEastAsia" w:cs="Songti SC" w:hint="eastAsia"/>
          <w:color w:val="000000" w:themeColor="text1"/>
          <w:sz w:val="28"/>
          <w:szCs w:val="28"/>
        </w:rPr>
        <w:t>解决方案也变的更加复杂与多样。</w:t>
      </w:r>
    </w:p>
    <w:p w14:paraId="676D3182" w14:textId="35308BC7" w:rsidR="004C3845" w:rsidRPr="005F3927" w:rsidRDefault="00541CCC" w:rsidP="00DF7C67">
      <w:pPr>
        <w:autoSpaceDE w:val="0"/>
        <w:autoSpaceDN w:val="0"/>
        <w:adjustRightInd w:val="0"/>
        <w:rPr>
          <w:rFonts w:asciiTheme="minorEastAsia" w:hAnsiTheme="minorEastAsia" w:cs="Microsoft YaHei"/>
          <w:sz w:val="28"/>
          <w:szCs w:val="28"/>
        </w:rPr>
      </w:pPr>
      <w:r>
        <w:rPr>
          <w:rFonts w:ascii="Microsoft YaHei" w:eastAsia="Microsoft YaHei" w:hAnsiTheme="minorHAnsi" w:cs="Microsoft YaHei" w:hint="eastAsia"/>
          <w:sz w:val="26"/>
          <w:szCs w:val="26"/>
        </w:rPr>
        <w:t xml:space="preserve">        </w:t>
      </w:r>
      <w:r w:rsidR="00A50E5A" w:rsidRPr="00541CCC">
        <w:rPr>
          <w:rFonts w:asciiTheme="minorEastAsia" w:hAnsiTheme="minorEastAsia" w:cs="Microsoft YaHei"/>
          <w:sz w:val="28"/>
          <w:szCs w:val="28"/>
        </w:rPr>
        <w:t>APM</w:t>
      </w:r>
      <w:r w:rsidR="00A50E5A" w:rsidRPr="00541CCC">
        <w:rPr>
          <w:rFonts w:asciiTheme="minorEastAsia" w:hAnsiTheme="minorEastAsia" w:cs="Microsoft YaHei" w:hint="eastAsia"/>
          <w:sz w:val="28"/>
          <w:szCs w:val="28"/>
        </w:rPr>
        <w:t>数据是天然的大数据，符合</w:t>
      </w:r>
      <w:r w:rsidR="00A50E5A" w:rsidRPr="00541CCC">
        <w:rPr>
          <w:rFonts w:asciiTheme="minorEastAsia" w:hAnsiTheme="minorEastAsia" w:cs="Microsoft YaHei"/>
          <w:sz w:val="28"/>
          <w:szCs w:val="28"/>
        </w:rPr>
        <w:t>4V</w:t>
      </w:r>
      <w:r w:rsidR="00A50E5A" w:rsidRPr="00541CCC">
        <w:rPr>
          <w:rFonts w:asciiTheme="minorEastAsia" w:hAnsiTheme="minorEastAsia" w:cs="Microsoft YaHei" w:hint="eastAsia"/>
          <w:sz w:val="28"/>
          <w:szCs w:val="28"/>
        </w:rPr>
        <w:t>特征</w:t>
      </w:r>
      <w:r w:rsidR="0009108F" w:rsidRPr="00541CCC">
        <w:rPr>
          <w:rFonts w:asciiTheme="minorEastAsia" w:hAnsiTheme="minorEastAsia" w:cs="Microsoft YaHei" w:hint="eastAsia"/>
          <w:sz w:val="28"/>
          <w:szCs w:val="28"/>
        </w:rPr>
        <w:t>（</w:t>
      </w:r>
      <w:r w:rsidR="0009108F" w:rsidRPr="00541CCC">
        <w:rPr>
          <w:rFonts w:asciiTheme="minorEastAsia" w:hAnsiTheme="minorEastAsia" w:cs="SimSun"/>
          <w:color w:val="263026"/>
          <w:sz w:val="28"/>
          <w:szCs w:val="28"/>
        </w:rPr>
        <w:t>Volume</w:t>
      </w:r>
      <w:r w:rsidR="0009108F" w:rsidRPr="00541CCC">
        <w:rPr>
          <w:rFonts w:asciiTheme="minorEastAsia" w:hAnsiTheme="minorEastAsia" w:cs="SimSun" w:hint="eastAsia"/>
          <w:color w:val="263026"/>
          <w:sz w:val="28"/>
          <w:szCs w:val="28"/>
        </w:rPr>
        <w:t>、</w:t>
      </w:r>
      <w:r w:rsidR="00226B33" w:rsidRPr="00541CCC">
        <w:rPr>
          <w:rFonts w:asciiTheme="minorEastAsia" w:hAnsiTheme="minorEastAsia" w:cs="SimSun"/>
          <w:color w:val="263026"/>
          <w:sz w:val="28"/>
          <w:szCs w:val="28"/>
        </w:rPr>
        <w:t>Variety</w:t>
      </w:r>
      <w:r w:rsidR="00226B33" w:rsidRPr="00541CCC">
        <w:rPr>
          <w:rFonts w:asciiTheme="minorEastAsia" w:hAnsiTheme="minorEastAsia" w:cs="SimSun" w:hint="eastAsia"/>
          <w:color w:val="263026"/>
          <w:sz w:val="28"/>
          <w:szCs w:val="28"/>
        </w:rPr>
        <w:t>、</w:t>
      </w:r>
      <w:r w:rsidR="00226B33" w:rsidRPr="00541CCC">
        <w:rPr>
          <w:rFonts w:asciiTheme="minorEastAsia" w:hAnsiTheme="minorEastAsia" w:cs="SimSun"/>
          <w:color w:val="263026"/>
          <w:sz w:val="28"/>
          <w:szCs w:val="28"/>
        </w:rPr>
        <w:t>Value</w:t>
      </w:r>
      <w:r w:rsidR="00226B33" w:rsidRPr="00541CCC">
        <w:rPr>
          <w:rFonts w:asciiTheme="minorEastAsia" w:hAnsiTheme="minorEastAsia" w:cs="SimSun" w:hint="eastAsia"/>
          <w:color w:val="263026"/>
          <w:sz w:val="28"/>
          <w:szCs w:val="28"/>
        </w:rPr>
        <w:t>、</w:t>
      </w:r>
      <w:r w:rsidR="00226B33" w:rsidRPr="00541CCC">
        <w:rPr>
          <w:rFonts w:asciiTheme="minorEastAsia" w:hAnsiTheme="minorEastAsia" w:cs="SimSun"/>
          <w:color w:val="263026"/>
          <w:sz w:val="28"/>
          <w:szCs w:val="28"/>
        </w:rPr>
        <w:t>Velocity</w:t>
      </w:r>
      <w:r w:rsidR="0009108F" w:rsidRPr="00541CCC">
        <w:rPr>
          <w:rFonts w:asciiTheme="minorEastAsia" w:hAnsiTheme="minorEastAsia" w:cs="Microsoft YaHei" w:hint="eastAsia"/>
          <w:sz w:val="28"/>
          <w:szCs w:val="28"/>
        </w:rPr>
        <w:t>）</w:t>
      </w:r>
      <w:r w:rsidR="00934993">
        <w:rPr>
          <w:rFonts w:asciiTheme="minorEastAsia" w:hAnsiTheme="minorEastAsia" w:cs="Microsoft YaHei" w:hint="eastAsia"/>
          <w:sz w:val="28"/>
          <w:szCs w:val="28"/>
        </w:rPr>
        <w:t>。</w:t>
      </w:r>
      <w:r w:rsidR="0009108F" w:rsidRPr="00541CCC">
        <w:rPr>
          <w:rFonts w:asciiTheme="minorEastAsia" w:hAnsiTheme="minorEastAsia" w:cs="Microsoft YaHei"/>
          <w:sz w:val="28"/>
          <w:szCs w:val="28"/>
        </w:rPr>
        <w:t>APM</w:t>
      </w:r>
      <w:r w:rsidR="0009108F" w:rsidRPr="00541CCC">
        <w:rPr>
          <w:rFonts w:asciiTheme="minorEastAsia" w:hAnsiTheme="minorEastAsia" w:cs="Microsoft YaHei" w:hint="eastAsia"/>
          <w:sz w:val="28"/>
          <w:szCs w:val="28"/>
        </w:rPr>
        <w:t>对数据有两点要求：</w:t>
      </w:r>
      <w:r w:rsidR="0009108F" w:rsidRPr="00541CCC">
        <w:rPr>
          <w:rFonts w:asciiTheme="minorEastAsia" w:hAnsiTheme="minorEastAsia" w:cs="Microsoft YaHei"/>
          <w:sz w:val="28"/>
          <w:szCs w:val="28"/>
        </w:rPr>
        <w:t>1</w:t>
      </w:r>
      <w:r w:rsidR="0009108F" w:rsidRPr="00541CCC">
        <w:rPr>
          <w:rFonts w:asciiTheme="minorEastAsia" w:hAnsiTheme="minorEastAsia" w:cs="Microsoft YaHei" w:hint="eastAsia"/>
          <w:sz w:val="28"/>
          <w:szCs w:val="28"/>
        </w:rPr>
        <w:t>、数据处理要及时，必要时候要做到实时的处理，问题可能随时都会发生；</w:t>
      </w:r>
      <w:r w:rsidR="0009108F" w:rsidRPr="00541CCC">
        <w:rPr>
          <w:rFonts w:asciiTheme="minorEastAsia" w:hAnsiTheme="minorEastAsia" w:cs="Microsoft YaHei"/>
          <w:sz w:val="28"/>
          <w:szCs w:val="28"/>
        </w:rPr>
        <w:t>2</w:t>
      </w:r>
      <w:r w:rsidR="0009108F" w:rsidRPr="00541CCC">
        <w:rPr>
          <w:rFonts w:asciiTheme="minorEastAsia" w:hAnsiTheme="minorEastAsia" w:cs="Microsoft YaHei" w:hint="eastAsia"/>
          <w:sz w:val="28"/>
          <w:szCs w:val="28"/>
        </w:rPr>
        <w:t>、数据的分析报告要精确，大量的数据本身是无价值的，按照业务模型进行精确分析、预测才有其价值体现。</w:t>
      </w:r>
      <w:r w:rsidR="00A50E5A" w:rsidRPr="00541CCC">
        <w:rPr>
          <w:rFonts w:asciiTheme="minorEastAsia" w:hAnsiTheme="minorEastAsia" w:cs="SimSun" w:hint="eastAsia"/>
          <w:color w:val="2A2A2A"/>
          <w:sz w:val="28"/>
          <w:szCs w:val="28"/>
        </w:rPr>
        <w:t>相对于其他</w:t>
      </w:r>
      <w:r w:rsidR="00DA1DF5" w:rsidRPr="00541CCC">
        <w:rPr>
          <w:rFonts w:asciiTheme="minorEastAsia" w:hAnsiTheme="minorEastAsia" w:cs="SimSun" w:hint="eastAsia"/>
          <w:color w:val="2A2A2A"/>
          <w:sz w:val="28"/>
          <w:szCs w:val="28"/>
        </w:rPr>
        <w:t>监控数据，应用性能数据与业务的关联度更高，也更有深入分析的价值。</w:t>
      </w:r>
      <w:r w:rsidR="000E0BFE" w:rsidRPr="00541CCC">
        <w:rPr>
          <w:rFonts w:asciiTheme="minorEastAsia" w:hAnsiTheme="minorEastAsia" w:cs="Microsoft YaHei" w:hint="eastAsia"/>
          <w:color w:val="262626"/>
          <w:sz w:val="28"/>
          <w:szCs w:val="28"/>
        </w:rPr>
        <w:t>如何将系统数据背后的意义讲述给企业的管理者、技术人员及运营人员，让公司基于数据进行有效决策，利用可视化的数据给用户创造更好的服务体验——这就是应用性能管理需要解决的重要问题。</w:t>
      </w:r>
    </w:p>
    <w:p w14:paraId="30980034" w14:textId="394D228D" w:rsidR="00473FF8" w:rsidRPr="00D21491" w:rsidRDefault="00C867B0" w:rsidP="00D21491">
      <w:pPr>
        <w:autoSpaceDE w:val="0"/>
        <w:autoSpaceDN w:val="0"/>
        <w:adjustRightInd w:val="0"/>
        <w:rPr>
          <w:rFonts w:ascii="Arial" w:hAnsi="Arial" w:cs="Arial"/>
          <w:color w:val="535353"/>
          <w:sz w:val="28"/>
          <w:szCs w:val="28"/>
        </w:rPr>
      </w:pPr>
      <w:r w:rsidRPr="00541CCC">
        <w:rPr>
          <w:rFonts w:asciiTheme="minorEastAsia" w:hAnsiTheme="minorEastAsia" w:hint="eastAsia"/>
          <w:sz w:val="28"/>
          <w:szCs w:val="28"/>
        </w:rPr>
        <w:t xml:space="preserve">    </w:t>
      </w:r>
      <w:r w:rsidR="0014327E" w:rsidRPr="00541CCC">
        <w:rPr>
          <w:rFonts w:asciiTheme="minorEastAsia" w:hAnsiTheme="minorEastAsia" w:hint="eastAsia"/>
          <w:sz w:val="28"/>
          <w:szCs w:val="28"/>
        </w:rPr>
        <w:t>一幅图胜过千言万语</w:t>
      </w:r>
      <w:r w:rsidR="005E34D1">
        <w:rPr>
          <w:rFonts w:asciiTheme="minorEastAsia" w:hAnsiTheme="minorEastAsia" w:hint="eastAsia"/>
          <w:sz w:val="28"/>
          <w:szCs w:val="28"/>
        </w:rPr>
        <w:t>。</w:t>
      </w:r>
      <w:r w:rsidR="0014327E" w:rsidRPr="00541CCC">
        <w:rPr>
          <w:rFonts w:asciiTheme="minorEastAsia" w:hAnsiTheme="minorEastAsia" w:hint="eastAsia"/>
          <w:sz w:val="28"/>
          <w:szCs w:val="28"/>
        </w:rPr>
        <w:t>人类从外界获得的信息约有80%以上来自</w:t>
      </w:r>
      <w:r w:rsidR="0014327E" w:rsidRPr="00673209">
        <w:rPr>
          <w:rFonts w:asciiTheme="minorEastAsia" w:hAnsiTheme="minorEastAsia" w:hint="eastAsia"/>
          <w:sz w:val="28"/>
          <w:szCs w:val="28"/>
        </w:rPr>
        <w:t>于视觉系统,当大数据以直观的可视化的图形形式展示在分析者面前时,分析者往往能够一眼洞悉数据背后隐藏的信息并转化知识以及智</w:t>
      </w:r>
      <w:r w:rsidR="0014327E" w:rsidRPr="00A972A6">
        <w:rPr>
          <w:rFonts w:asciiTheme="minorEastAsia" w:hAnsiTheme="minorEastAsia" w:hint="eastAsia"/>
          <w:color w:val="000000" w:themeColor="text1"/>
          <w:sz w:val="28"/>
          <w:szCs w:val="28"/>
        </w:rPr>
        <w:lastRenderedPageBreak/>
        <w:t>慧</w:t>
      </w:r>
      <w:r w:rsidR="005131D0" w:rsidRPr="00A972A6">
        <w:rPr>
          <w:rFonts w:asciiTheme="minorEastAsia" w:hAnsiTheme="minorEastAsia" w:hint="eastAsia"/>
          <w:color w:val="000000" w:themeColor="text1"/>
          <w:sz w:val="28"/>
          <w:szCs w:val="28"/>
        </w:rPr>
        <w:t>。</w:t>
      </w:r>
      <w:r w:rsidR="001754C6" w:rsidRPr="00A972A6">
        <w:rPr>
          <w:rFonts w:ascii="Arial" w:hAnsi="Arial" w:cs="Arial" w:hint="eastAsia"/>
          <w:color w:val="000000" w:themeColor="text1"/>
          <w:sz w:val="28"/>
          <w:szCs w:val="28"/>
        </w:rPr>
        <w:t>但是，仅靠一幅静态的可视化图像无法支持数据分析的动态过程</w:t>
      </w:r>
      <w:r w:rsidR="001754C6" w:rsidRPr="00A972A6">
        <w:rPr>
          <w:rFonts w:ascii="Arial" w:hAnsi="Arial" w:cs="Arial" w:hint="eastAsia"/>
          <w:color w:val="000000" w:themeColor="text1"/>
          <w:sz w:val="28"/>
          <w:szCs w:val="28"/>
        </w:rPr>
        <w:t>,</w:t>
      </w:r>
      <w:r w:rsidR="001754C6" w:rsidRPr="00A972A6">
        <w:rPr>
          <w:rFonts w:ascii="Arial" w:hAnsi="Arial" w:cs="Arial" w:hint="eastAsia"/>
          <w:color w:val="000000" w:themeColor="text1"/>
          <w:sz w:val="28"/>
          <w:szCs w:val="28"/>
        </w:rPr>
        <w:t>用户需要根据需求</w:t>
      </w:r>
      <w:r w:rsidR="001754C6" w:rsidRPr="00A972A6">
        <w:rPr>
          <w:rFonts w:ascii="Arial" w:hAnsi="Arial" w:cs="Arial" w:hint="eastAsia"/>
          <w:color w:val="000000" w:themeColor="text1"/>
          <w:sz w:val="28"/>
          <w:szCs w:val="28"/>
        </w:rPr>
        <w:t>,</w:t>
      </w:r>
      <w:r w:rsidR="001754C6" w:rsidRPr="00A972A6">
        <w:rPr>
          <w:rFonts w:ascii="Arial" w:hAnsi="Arial" w:cs="Arial" w:hint="eastAsia"/>
          <w:color w:val="000000" w:themeColor="text1"/>
          <w:sz w:val="28"/>
          <w:szCs w:val="28"/>
        </w:rPr>
        <w:t>与可视化界面中的图形元素进行交互式分析</w:t>
      </w:r>
      <w:r w:rsidR="001754C6" w:rsidRPr="00A972A6">
        <w:rPr>
          <w:rFonts w:ascii="Arial" w:hAnsi="Arial" w:cs="Arial" w:hint="eastAsia"/>
          <w:color w:val="000000" w:themeColor="text1"/>
          <w:sz w:val="28"/>
          <w:szCs w:val="28"/>
        </w:rPr>
        <w:t>,</w:t>
      </w:r>
      <w:r w:rsidR="001754C6" w:rsidRPr="00A972A6">
        <w:rPr>
          <w:rFonts w:ascii="Arial" w:hAnsi="Arial" w:cs="Arial" w:hint="eastAsia"/>
          <w:color w:val="000000" w:themeColor="text1"/>
          <w:sz w:val="28"/>
          <w:szCs w:val="28"/>
        </w:rPr>
        <w:t>来实现分析目标</w:t>
      </w:r>
      <w:r w:rsidR="005131D0" w:rsidRPr="00A972A6">
        <w:rPr>
          <w:rFonts w:ascii="Arial" w:hAnsi="Arial" w:cs="Arial" w:hint="eastAsia"/>
          <w:color w:val="000000" w:themeColor="text1"/>
          <w:sz w:val="28"/>
          <w:szCs w:val="28"/>
        </w:rPr>
        <w:t>。</w:t>
      </w:r>
      <w:r w:rsidR="007617E7" w:rsidRPr="00A972A6">
        <w:rPr>
          <w:rFonts w:ascii="Arial" w:hAnsi="Arial" w:cs="Arial" w:hint="eastAsia"/>
          <w:color w:val="000000" w:themeColor="text1"/>
          <w:sz w:val="28"/>
          <w:szCs w:val="28"/>
        </w:rPr>
        <w:t>在</w:t>
      </w:r>
      <w:r w:rsidR="00273262" w:rsidRPr="00A972A6">
        <w:rPr>
          <w:rFonts w:ascii="Arial" w:hAnsi="Arial" w:cs="Arial"/>
          <w:color w:val="000000" w:themeColor="text1"/>
          <w:sz w:val="28"/>
          <w:szCs w:val="28"/>
        </w:rPr>
        <w:t>数据可视化</w:t>
      </w:r>
      <w:r w:rsidR="007617E7" w:rsidRPr="00A972A6">
        <w:rPr>
          <w:rFonts w:ascii="Arial" w:hAnsi="Arial" w:cs="Arial" w:hint="eastAsia"/>
          <w:color w:val="000000" w:themeColor="text1"/>
          <w:sz w:val="28"/>
          <w:szCs w:val="28"/>
        </w:rPr>
        <w:t>中，</w:t>
      </w:r>
      <w:r w:rsidR="00273262" w:rsidRPr="00A972A6">
        <w:rPr>
          <w:rFonts w:ascii="Arial" w:hAnsi="Arial" w:cs="Arial"/>
          <w:color w:val="000000" w:themeColor="text1"/>
          <w:sz w:val="28"/>
          <w:szCs w:val="28"/>
        </w:rPr>
        <w:t>最终呈现界面进行交互设计</w:t>
      </w:r>
      <w:r w:rsidR="007617E7" w:rsidRPr="00A972A6">
        <w:rPr>
          <w:rFonts w:ascii="Arial" w:hAnsi="Arial" w:cs="Arial" w:hint="eastAsia"/>
          <w:color w:val="000000" w:themeColor="text1"/>
          <w:sz w:val="28"/>
          <w:szCs w:val="28"/>
        </w:rPr>
        <w:t>的这一阶段</w:t>
      </w:r>
      <w:r w:rsidR="00273262" w:rsidRPr="00A972A6">
        <w:rPr>
          <w:rFonts w:ascii="Arial" w:hAnsi="Arial" w:cs="Arial"/>
          <w:color w:val="000000" w:themeColor="text1"/>
          <w:sz w:val="28"/>
          <w:szCs w:val="28"/>
        </w:rPr>
        <w:t>,</w:t>
      </w:r>
      <w:r w:rsidR="00273262" w:rsidRPr="00A972A6">
        <w:rPr>
          <w:rFonts w:ascii="Arial" w:hAnsi="Arial" w:cs="Arial"/>
          <w:color w:val="000000" w:themeColor="text1"/>
          <w:sz w:val="28"/>
          <w:szCs w:val="28"/>
        </w:rPr>
        <w:t>用户的角色发生了转变</w:t>
      </w:r>
      <w:r w:rsidR="00273262" w:rsidRPr="00A972A6">
        <w:rPr>
          <w:rFonts w:ascii="Arial" w:hAnsi="Arial" w:cs="Arial"/>
          <w:color w:val="000000" w:themeColor="text1"/>
          <w:sz w:val="28"/>
          <w:szCs w:val="28"/>
        </w:rPr>
        <w:t>,</w:t>
      </w:r>
      <w:r w:rsidR="00273262" w:rsidRPr="00A972A6">
        <w:rPr>
          <w:rFonts w:ascii="Arial" w:hAnsi="Arial" w:cs="Arial"/>
          <w:color w:val="000000" w:themeColor="text1"/>
          <w:sz w:val="28"/>
          <w:szCs w:val="28"/>
        </w:rPr>
        <w:t>因为能够对界面进行操作</w:t>
      </w:r>
      <w:r w:rsidR="00273262" w:rsidRPr="00A972A6">
        <w:rPr>
          <w:rFonts w:ascii="Arial" w:hAnsi="Arial" w:cs="Arial"/>
          <w:color w:val="000000" w:themeColor="text1"/>
          <w:sz w:val="28"/>
          <w:szCs w:val="28"/>
        </w:rPr>
        <w:t>,</w:t>
      </w:r>
      <w:r w:rsidR="00273262" w:rsidRPr="00A972A6">
        <w:rPr>
          <w:rFonts w:ascii="Arial" w:hAnsi="Arial" w:cs="Arial"/>
          <w:color w:val="000000" w:themeColor="text1"/>
          <w:sz w:val="28"/>
          <w:szCs w:val="28"/>
        </w:rPr>
        <w:t>从接受数据变为控制数据</w:t>
      </w:r>
      <w:r w:rsidR="00273262" w:rsidRPr="00A972A6">
        <w:rPr>
          <w:rFonts w:ascii="Arial" w:hAnsi="Arial" w:cs="Arial"/>
          <w:color w:val="000000" w:themeColor="text1"/>
          <w:sz w:val="28"/>
          <w:szCs w:val="28"/>
        </w:rPr>
        <w:t>,</w:t>
      </w:r>
      <w:r w:rsidR="00273262" w:rsidRPr="00A972A6">
        <w:rPr>
          <w:rFonts w:ascii="Arial" w:hAnsi="Arial" w:cs="Arial"/>
          <w:color w:val="000000" w:themeColor="text1"/>
          <w:sz w:val="28"/>
          <w:szCs w:val="28"/>
        </w:rPr>
        <w:t>从被动接受信息变为主动探索、分析信息</w:t>
      </w:r>
      <w:r w:rsidR="00273262" w:rsidRPr="00A972A6">
        <w:rPr>
          <w:rFonts w:ascii="Arial" w:hAnsi="Arial" w:cs="Arial"/>
          <w:color w:val="000000" w:themeColor="text1"/>
          <w:sz w:val="28"/>
          <w:szCs w:val="28"/>
        </w:rPr>
        <w:t>,</w:t>
      </w:r>
      <w:r w:rsidR="00273262" w:rsidRPr="00A972A6">
        <w:rPr>
          <w:rFonts w:ascii="Arial" w:hAnsi="Arial" w:cs="Arial"/>
          <w:color w:val="000000" w:themeColor="text1"/>
          <w:sz w:val="28"/>
          <w:szCs w:val="28"/>
        </w:rPr>
        <w:t>这也是与信息分析、用户决策联系最紧密的步骤。数据的分析过程往往离不开机器和人的相互协作与优势互补。</w:t>
      </w:r>
    </w:p>
    <w:p w14:paraId="7C9C7D5C" w14:textId="60C712B4" w:rsidR="00AB30A2" w:rsidRPr="00B2417A" w:rsidRDefault="00872BD6" w:rsidP="005E0B30">
      <w:pPr>
        <w:pStyle w:val="a7"/>
        <w:numPr>
          <w:ilvl w:val="1"/>
          <w:numId w:val="7"/>
        </w:numPr>
        <w:ind w:left="0" w:firstLineChars="0"/>
        <w:rPr>
          <w:sz w:val="28"/>
          <w:szCs w:val="28"/>
        </w:rPr>
      </w:pPr>
      <w:r>
        <w:rPr>
          <w:rFonts w:hint="eastAsia"/>
          <w:sz w:val="28"/>
          <w:szCs w:val="28"/>
        </w:rPr>
        <w:t xml:space="preserve"> </w:t>
      </w:r>
      <w:r w:rsidR="00AB30A2" w:rsidRPr="00B2417A">
        <w:rPr>
          <w:rFonts w:hint="eastAsia"/>
          <w:sz w:val="28"/>
          <w:szCs w:val="28"/>
        </w:rPr>
        <w:t>APM</w:t>
      </w:r>
      <w:r w:rsidR="00473FF8" w:rsidRPr="00B2417A">
        <w:rPr>
          <w:rFonts w:hint="eastAsia"/>
          <w:sz w:val="28"/>
          <w:szCs w:val="28"/>
        </w:rPr>
        <w:t>的发展历程</w:t>
      </w:r>
    </w:p>
    <w:p w14:paraId="54091FF7" w14:textId="7659FDE2" w:rsidR="000E7856" w:rsidRPr="00FC1B01" w:rsidRDefault="00FC1B01" w:rsidP="005E0B30">
      <w:pPr>
        <w:rPr>
          <w:rFonts w:asciiTheme="minorEastAsia" w:hAnsiTheme="minorEastAsia" w:cs="Songti SC"/>
          <w:color w:val="000000" w:themeColor="text1"/>
          <w:sz w:val="28"/>
          <w:szCs w:val="28"/>
        </w:rPr>
      </w:pPr>
      <w:r>
        <w:rPr>
          <w:rFonts w:asciiTheme="minorEastAsia" w:hAnsiTheme="minorEastAsia" w:cs="Songti SC" w:hint="eastAsia"/>
          <w:color w:val="000000" w:themeColor="text1"/>
          <w:sz w:val="28"/>
          <w:szCs w:val="28"/>
        </w:rPr>
        <w:t xml:space="preserve">    </w:t>
      </w:r>
      <w:r w:rsidR="00686C15" w:rsidRPr="00FC1B01">
        <w:rPr>
          <w:rFonts w:asciiTheme="minorEastAsia" w:hAnsiTheme="minorEastAsia" w:cs="Songti SC" w:hint="eastAsia"/>
          <w:color w:val="000000" w:themeColor="text1"/>
          <w:sz w:val="28"/>
          <w:szCs w:val="28"/>
        </w:rPr>
        <w:t>从</w:t>
      </w:r>
      <w:r w:rsidR="00686C15" w:rsidRPr="00FC1B01">
        <w:rPr>
          <w:rFonts w:asciiTheme="minorEastAsia" w:hAnsiTheme="minorEastAsia" w:cs="Songti SC"/>
          <w:color w:val="000000" w:themeColor="text1"/>
          <w:sz w:val="28"/>
          <w:szCs w:val="28"/>
        </w:rPr>
        <w:t>90</w:t>
      </w:r>
      <w:r w:rsidR="00686C15" w:rsidRPr="00FC1B01">
        <w:rPr>
          <w:rFonts w:asciiTheme="minorEastAsia" w:hAnsiTheme="minorEastAsia" w:cs="Songti SC" w:hint="eastAsia"/>
          <w:color w:val="000000" w:themeColor="text1"/>
          <w:sz w:val="28"/>
          <w:szCs w:val="28"/>
        </w:rPr>
        <w:t>年代末</w:t>
      </w:r>
      <w:r w:rsidR="00686C15" w:rsidRPr="00FC1B01">
        <w:rPr>
          <w:rFonts w:asciiTheme="minorEastAsia" w:hAnsiTheme="minorEastAsia" w:cs="Songti SC"/>
          <w:color w:val="000000" w:themeColor="text1"/>
          <w:sz w:val="28"/>
          <w:szCs w:val="28"/>
        </w:rPr>
        <w:t>APM</w:t>
      </w:r>
      <w:r w:rsidR="00686C15" w:rsidRPr="00FC1B01">
        <w:rPr>
          <w:rFonts w:asciiTheme="minorEastAsia" w:hAnsiTheme="minorEastAsia" w:cs="Songti SC" w:hint="eastAsia"/>
          <w:color w:val="000000" w:themeColor="text1"/>
          <w:sz w:val="28"/>
          <w:szCs w:val="28"/>
        </w:rPr>
        <w:t>理念出现到今天的产品方案，</w:t>
      </w:r>
      <w:r w:rsidR="00686C15" w:rsidRPr="00FC1B01">
        <w:rPr>
          <w:rFonts w:asciiTheme="minorEastAsia" w:hAnsiTheme="minorEastAsia" w:cs="Songti SC"/>
          <w:color w:val="000000" w:themeColor="text1"/>
          <w:sz w:val="28"/>
          <w:szCs w:val="28"/>
        </w:rPr>
        <w:t>APM</w:t>
      </w:r>
      <w:r w:rsidR="00686C15" w:rsidRPr="00FC1B01">
        <w:rPr>
          <w:rFonts w:asciiTheme="minorEastAsia" w:hAnsiTheme="minorEastAsia" w:cs="Songti SC" w:hint="eastAsia"/>
          <w:color w:val="000000" w:themeColor="text1"/>
          <w:sz w:val="28"/>
          <w:szCs w:val="28"/>
        </w:rPr>
        <w:t>受到技术、市场、产品的冲击与更新到现在，大致分为三个阶段：</w:t>
      </w:r>
    </w:p>
    <w:p w14:paraId="6CCF4EAB" w14:textId="5DB7E874" w:rsidR="00326054" w:rsidRDefault="00686C15" w:rsidP="00326054">
      <w:pPr>
        <w:ind w:firstLine="560"/>
        <w:rPr>
          <w:rFonts w:asciiTheme="minorEastAsia" w:hAnsiTheme="minorEastAsia" w:cs="Songti SC"/>
          <w:color w:val="000000" w:themeColor="text1"/>
          <w:sz w:val="28"/>
          <w:szCs w:val="28"/>
        </w:rPr>
      </w:pPr>
      <w:r w:rsidRPr="00FC1B01">
        <w:rPr>
          <w:rFonts w:asciiTheme="minorEastAsia" w:hAnsiTheme="minorEastAsia" w:cs="Songti SC" w:hint="eastAsia"/>
          <w:color w:val="000000" w:themeColor="text1"/>
          <w:sz w:val="28"/>
          <w:szCs w:val="28"/>
        </w:rPr>
        <w:t>第一阶段是以网络为中心，网络速度</w:t>
      </w:r>
      <w:r w:rsidRPr="00FC1B01">
        <w:rPr>
          <w:rFonts w:asciiTheme="minorEastAsia" w:hAnsiTheme="minorEastAsia" w:cs="Songti SC"/>
          <w:color w:val="000000" w:themeColor="text1"/>
          <w:sz w:val="28"/>
          <w:szCs w:val="28"/>
        </w:rPr>
        <w:t>=</w:t>
      </w:r>
      <w:r w:rsidRPr="00FC1B01">
        <w:rPr>
          <w:rFonts w:asciiTheme="minorEastAsia" w:hAnsiTheme="minorEastAsia" w:cs="Songti SC" w:hint="eastAsia"/>
          <w:color w:val="000000" w:themeColor="text1"/>
          <w:sz w:val="28"/>
          <w:szCs w:val="28"/>
        </w:rPr>
        <w:t>应用速度。</w:t>
      </w:r>
      <w:r w:rsidRPr="00FC1B01">
        <w:rPr>
          <w:rFonts w:asciiTheme="minorEastAsia" w:hAnsiTheme="minorEastAsia" w:cs="Songti SC"/>
          <w:color w:val="000000" w:themeColor="text1"/>
          <w:sz w:val="28"/>
          <w:szCs w:val="28"/>
        </w:rPr>
        <w:t>1996</w:t>
      </w:r>
      <w:r w:rsidRPr="00FC1B01">
        <w:rPr>
          <w:rFonts w:asciiTheme="minorEastAsia" w:hAnsiTheme="minorEastAsia" w:cs="Songti SC" w:hint="eastAsia"/>
          <w:color w:val="000000" w:themeColor="text1"/>
          <w:sz w:val="28"/>
          <w:szCs w:val="28"/>
        </w:rPr>
        <w:t>年</w:t>
      </w:r>
      <w:r w:rsidRPr="00FC1B01">
        <w:rPr>
          <w:rFonts w:asciiTheme="minorEastAsia" w:hAnsiTheme="minorEastAsia" w:cs="Songti SC"/>
          <w:color w:val="000000" w:themeColor="text1"/>
          <w:sz w:val="28"/>
          <w:szCs w:val="28"/>
        </w:rPr>
        <w:t>Tivoli</w:t>
      </w:r>
      <w:r w:rsidRPr="00FC1B01">
        <w:rPr>
          <w:rFonts w:asciiTheme="minorEastAsia" w:hAnsiTheme="minorEastAsia" w:cs="Songti SC" w:hint="eastAsia"/>
          <w:color w:val="000000" w:themeColor="text1"/>
          <w:sz w:val="28"/>
          <w:szCs w:val="28"/>
        </w:rPr>
        <w:t>与</w:t>
      </w:r>
      <w:r w:rsidRPr="00FC1B01">
        <w:rPr>
          <w:rFonts w:asciiTheme="minorEastAsia" w:hAnsiTheme="minorEastAsia" w:cs="Songti SC"/>
          <w:color w:val="000000" w:themeColor="text1"/>
          <w:sz w:val="28"/>
          <w:szCs w:val="28"/>
        </w:rPr>
        <w:t>HP</w:t>
      </w:r>
      <w:r w:rsidRPr="00FC1B01">
        <w:rPr>
          <w:rFonts w:asciiTheme="minorEastAsia" w:hAnsiTheme="minorEastAsia" w:cs="Songti SC" w:hint="eastAsia"/>
          <w:color w:val="000000" w:themeColor="text1"/>
          <w:sz w:val="28"/>
          <w:szCs w:val="28"/>
        </w:rPr>
        <w:t>公司开发了从应用程序层面出发的应用响应管理开发包（</w:t>
      </w:r>
      <w:r w:rsidRPr="00FC1B01">
        <w:rPr>
          <w:rFonts w:asciiTheme="minorEastAsia" w:hAnsiTheme="minorEastAsia" w:cs="Songti SC"/>
          <w:color w:val="000000" w:themeColor="text1"/>
          <w:sz w:val="28"/>
          <w:szCs w:val="28"/>
        </w:rPr>
        <w:t>ARM API 1.0</w:t>
      </w:r>
      <w:r w:rsidRPr="00FC1B01">
        <w:rPr>
          <w:rFonts w:asciiTheme="minorEastAsia" w:hAnsiTheme="minorEastAsia" w:cs="Songti SC" w:hint="eastAsia"/>
          <w:color w:val="000000" w:themeColor="text1"/>
          <w:sz w:val="28"/>
          <w:szCs w:val="28"/>
        </w:rPr>
        <w:t>），随后的</w:t>
      </w:r>
      <w:r w:rsidRPr="00FC1B01">
        <w:rPr>
          <w:rFonts w:asciiTheme="minorEastAsia" w:hAnsiTheme="minorEastAsia" w:cs="Songti SC"/>
          <w:color w:val="000000" w:themeColor="text1"/>
          <w:sz w:val="28"/>
          <w:szCs w:val="28"/>
        </w:rPr>
        <w:t>2.0</w:t>
      </w:r>
      <w:r w:rsidRPr="00FC1B01">
        <w:rPr>
          <w:rFonts w:asciiTheme="minorEastAsia" w:hAnsiTheme="minorEastAsia" w:cs="Songti SC" w:hint="eastAsia"/>
          <w:color w:val="000000" w:themeColor="text1"/>
          <w:sz w:val="28"/>
          <w:szCs w:val="28"/>
        </w:rPr>
        <w:t>版本被</w:t>
      </w:r>
      <w:r w:rsidRPr="00FC1B01">
        <w:rPr>
          <w:rFonts w:asciiTheme="minorEastAsia" w:hAnsiTheme="minorEastAsia" w:cs="Songti SC"/>
          <w:color w:val="000000" w:themeColor="text1"/>
          <w:sz w:val="28"/>
          <w:szCs w:val="28"/>
        </w:rPr>
        <w:t>The Open Group</w:t>
      </w:r>
      <w:r w:rsidRPr="00FC1B01">
        <w:rPr>
          <w:rFonts w:asciiTheme="minorEastAsia" w:hAnsiTheme="minorEastAsia" w:cs="Songti SC" w:hint="eastAsia"/>
          <w:color w:val="000000" w:themeColor="text1"/>
          <w:sz w:val="28"/>
          <w:szCs w:val="28"/>
        </w:rPr>
        <w:t>批准为开放标准。</w:t>
      </w:r>
      <w:r w:rsidRPr="00FC1B01">
        <w:rPr>
          <w:rFonts w:asciiTheme="minorEastAsia" w:hAnsiTheme="minorEastAsia" w:cs="Songti SC"/>
          <w:color w:val="000000" w:themeColor="text1"/>
          <w:sz w:val="28"/>
          <w:szCs w:val="28"/>
        </w:rPr>
        <w:t>1998</w:t>
      </w:r>
      <w:r w:rsidRPr="00FC1B01">
        <w:rPr>
          <w:rFonts w:asciiTheme="minorEastAsia" w:hAnsiTheme="minorEastAsia" w:cs="Songti SC" w:hint="eastAsia"/>
          <w:color w:val="000000" w:themeColor="text1"/>
          <w:sz w:val="28"/>
          <w:szCs w:val="28"/>
        </w:rPr>
        <w:t>年提出的面向商业的网络管理（</w:t>
      </w:r>
      <w:r w:rsidRPr="00FC1B01">
        <w:rPr>
          <w:rFonts w:asciiTheme="minorEastAsia" w:hAnsiTheme="minorEastAsia" w:cs="Songti SC"/>
          <w:color w:val="000000" w:themeColor="text1"/>
          <w:sz w:val="28"/>
          <w:szCs w:val="28"/>
        </w:rPr>
        <w:t>BONM</w:t>
      </w:r>
      <w:r w:rsidRPr="00FC1B01">
        <w:rPr>
          <w:rFonts w:asciiTheme="minorEastAsia" w:hAnsiTheme="minorEastAsia" w:cs="Songti SC" w:hint="eastAsia"/>
          <w:color w:val="000000" w:themeColor="text1"/>
          <w:sz w:val="28"/>
          <w:szCs w:val="28"/>
        </w:rPr>
        <w:t>）概念，</w:t>
      </w:r>
      <w:r w:rsidRPr="00FC1B01">
        <w:rPr>
          <w:rFonts w:asciiTheme="minorEastAsia" w:hAnsiTheme="minorEastAsia" w:cs="Songti SC"/>
          <w:color w:val="000000" w:themeColor="text1"/>
          <w:sz w:val="28"/>
          <w:szCs w:val="28"/>
        </w:rPr>
        <w:t>BONM</w:t>
      </w:r>
      <w:r w:rsidRPr="00FC1B01">
        <w:rPr>
          <w:rFonts w:asciiTheme="minorEastAsia" w:hAnsiTheme="minorEastAsia" w:cs="Songti SC" w:hint="eastAsia"/>
          <w:color w:val="000000" w:themeColor="text1"/>
          <w:sz w:val="28"/>
          <w:szCs w:val="28"/>
        </w:rPr>
        <w:t>被定义为以协助网络管理者测量和提高运行网络端到端的性能，它的功能包括监控和故障发现、带宽管理、数据分析和服务水平等级协议（</w:t>
      </w:r>
      <w:r w:rsidRPr="00FC1B01">
        <w:rPr>
          <w:rFonts w:asciiTheme="minorEastAsia" w:hAnsiTheme="minorEastAsia" w:cs="Songti SC"/>
          <w:color w:val="000000" w:themeColor="text1"/>
          <w:sz w:val="28"/>
          <w:szCs w:val="28"/>
        </w:rPr>
        <w:t>SLA</w:t>
      </w:r>
      <w:r w:rsidRPr="00FC1B01">
        <w:rPr>
          <w:rFonts w:asciiTheme="minorEastAsia" w:hAnsiTheme="minorEastAsia" w:cs="Songti SC" w:hint="eastAsia"/>
          <w:color w:val="000000" w:themeColor="text1"/>
          <w:sz w:val="28"/>
          <w:szCs w:val="28"/>
        </w:rPr>
        <w:t>）等，</w:t>
      </w:r>
      <w:r w:rsidRPr="00FC1B01">
        <w:rPr>
          <w:rFonts w:asciiTheme="minorEastAsia" w:hAnsiTheme="minorEastAsia" w:cs="Songti SC"/>
          <w:color w:val="000000" w:themeColor="text1"/>
          <w:sz w:val="28"/>
          <w:szCs w:val="28"/>
        </w:rPr>
        <w:t>APM</w:t>
      </w:r>
      <w:r w:rsidRPr="00FC1B01">
        <w:rPr>
          <w:rFonts w:asciiTheme="minorEastAsia" w:hAnsiTheme="minorEastAsia" w:cs="Songti SC" w:hint="eastAsia"/>
          <w:color w:val="000000" w:themeColor="text1"/>
          <w:sz w:val="28"/>
          <w:szCs w:val="28"/>
        </w:rPr>
        <w:t>这个理念正式作为这种软件技术的一部分提出。由此</w:t>
      </w:r>
      <w:r w:rsidRPr="00FC1B01">
        <w:rPr>
          <w:rFonts w:asciiTheme="minorEastAsia" w:hAnsiTheme="minorEastAsia" w:cs="Songti SC"/>
          <w:color w:val="000000" w:themeColor="text1"/>
          <w:sz w:val="28"/>
          <w:szCs w:val="28"/>
        </w:rPr>
        <w:t>2003</w:t>
      </w:r>
      <w:r w:rsidRPr="00FC1B01">
        <w:rPr>
          <w:rFonts w:asciiTheme="minorEastAsia" w:hAnsiTheme="minorEastAsia" w:cs="Songti SC" w:hint="eastAsia"/>
          <w:color w:val="000000" w:themeColor="text1"/>
          <w:sz w:val="28"/>
          <w:szCs w:val="28"/>
        </w:rPr>
        <w:t>年</w:t>
      </w:r>
      <w:r w:rsidRPr="00FC1B01">
        <w:rPr>
          <w:rFonts w:asciiTheme="minorEastAsia" w:hAnsiTheme="minorEastAsia" w:cs="Songti SC"/>
          <w:color w:val="000000" w:themeColor="text1"/>
          <w:sz w:val="28"/>
          <w:szCs w:val="28"/>
        </w:rPr>
        <w:t>IETF</w:t>
      </w:r>
      <w:r w:rsidRPr="00FC1B01">
        <w:rPr>
          <w:rFonts w:asciiTheme="minorEastAsia" w:hAnsiTheme="minorEastAsia" w:cs="Songti SC" w:hint="eastAsia"/>
          <w:color w:val="000000" w:themeColor="text1"/>
          <w:sz w:val="28"/>
          <w:szCs w:val="28"/>
        </w:rPr>
        <w:t>还专门为</w:t>
      </w:r>
      <w:r w:rsidRPr="00FC1B01">
        <w:rPr>
          <w:rFonts w:asciiTheme="minorEastAsia" w:hAnsiTheme="minorEastAsia" w:cs="Songti SC"/>
          <w:color w:val="000000" w:themeColor="text1"/>
          <w:sz w:val="28"/>
          <w:szCs w:val="28"/>
        </w:rPr>
        <w:t>APM</w:t>
      </w:r>
      <w:r w:rsidRPr="00FC1B01">
        <w:rPr>
          <w:rFonts w:asciiTheme="minorEastAsia" w:hAnsiTheme="minorEastAsia" w:cs="Songti SC" w:hint="eastAsia"/>
          <w:color w:val="000000" w:themeColor="text1"/>
          <w:sz w:val="28"/>
          <w:szCs w:val="28"/>
        </w:rPr>
        <w:t>定义了管理信息库（</w:t>
      </w:r>
      <w:r w:rsidRPr="00FC1B01">
        <w:rPr>
          <w:rFonts w:asciiTheme="minorEastAsia" w:hAnsiTheme="minorEastAsia" w:cs="Songti SC"/>
          <w:color w:val="000000" w:themeColor="text1"/>
          <w:sz w:val="28"/>
          <w:szCs w:val="28"/>
        </w:rPr>
        <w:t>SNMP-MIB</w:t>
      </w:r>
      <w:r w:rsidRPr="00FC1B01">
        <w:rPr>
          <w:rFonts w:asciiTheme="minorEastAsia" w:hAnsiTheme="minorEastAsia" w:cs="Songti SC" w:hint="eastAsia"/>
          <w:color w:val="000000" w:themeColor="text1"/>
          <w:sz w:val="28"/>
          <w:szCs w:val="28"/>
        </w:rPr>
        <w:t>）。</w:t>
      </w:r>
      <w:r w:rsidR="00326054">
        <w:rPr>
          <w:rFonts w:asciiTheme="minorEastAsia" w:hAnsiTheme="minorEastAsia" w:cs="Songti SC" w:hint="eastAsia"/>
          <w:color w:val="000000" w:themeColor="text1"/>
          <w:sz w:val="28"/>
          <w:szCs w:val="28"/>
        </w:rPr>
        <w:t xml:space="preserve">           </w:t>
      </w:r>
    </w:p>
    <w:p w14:paraId="3D8736C7" w14:textId="0C4315DA" w:rsidR="000E7856" w:rsidRPr="00FC1B01" w:rsidRDefault="00686C15" w:rsidP="00326054">
      <w:pPr>
        <w:ind w:firstLine="560"/>
        <w:rPr>
          <w:rFonts w:asciiTheme="minorEastAsia" w:hAnsiTheme="minorEastAsia" w:cs="Songti SC"/>
          <w:color w:val="000000" w:themeColor="text1"/>
          <w:sz w:val="28"/>
          <w:szCs w:val="28"/>
        </w:rPr>
      </w:pPr>
      <w:r w:rsidRPr="00FC1B01">
        <w:rPr>
          <w:rFonts w:asciiTheme="minorEastAsia" w:hAnsiTheme="minorEastAsia" w:cs="Songti SC" w:hint="eastAsia"/>
          <w:color w:val="000000" w:themeColor="text1"/>
          <w:sz w:val="28"/>
          <w:szCs w:val="28"/>
        </w:rPr>
        <w:t>第二阶段是以</w:t>
      </w:r>
      <w:r w:rsidRPr="00FC1B01">
        <w:rPr>
          <w:rFonts w:asciiTheme="minorEastAsia" w:hAnsiTheme="minorEastAsia" w:cs="Songti SC"/>
          <w:color w:val="000000" w:themeColor="text1"/>
          <w:sz w:val="28"/>
          <w:szCs w:val="28"/>
        </w:rPr>
        <w:t>IT</w:t>
      </w:r>
      <w:r w:rsidRPr="00FC1B01">
        <w:rPr>
          <w:rFonts w:asciiTheme="minorEastAsia" w:hAnsiTheme="minorEastAsia" w:cs="Songti SC" w:hint="eastAsia"/>
          <w:color w:val="000000" w:themeColor="text1"/>
          <w:sz w:val="28"/>
          <w:szCs w:val="28"/>
        </w:rPr>
        <w:t>部件</w:t>
      </w:r>
      <w:r w:rsidR="00C706BA">
        <w:rPr>
          <w:rFonts w:asciiTheme="minorEastAsia" w:hAnsiTheme="minorEastAsia" w:cs="Songti SC" w:hint="eastAsia"/>
          <w:color w:val="000000" w:themeColor="text1"/>
          <w:sz w:val="28"/>
          <w:szCs w:val="28"/>
        </w:rPr>
        <w:t>／</w:t>
      </w:r>
      <w:r w:rsidRPr="00FC1B01">
        <w:rPr>
          <w:rFonts w:asciiTheme="minorEastAsia" w:hAnsiTheme="minorEastAsia" w:cs="Songti SC" w:hint="eastAsia"/>
          <w:color w:val="000000" w:themeColor="text1"/>
          <w:sz w:val="28"/>
          <w:szCs w:val="28"/>
        </w:rPr>
        <w:t>组件为中心，部件</w:t>
      </w:r>
      <w:r w:rsidR="00C706BA">
        <w:rPr>
          <w:rFonts w:asciiTheme="minorEastAsia" w:hAnsiTheme="minorEastAsia" w:cs="Songti SC" w:hint="eastAsia"/>
          <w:color w:val="000000" w:themeColor="text1"/>
          <w:sz w:val="28"/>
          <w:szCs w:val="28"/>
        </w:rPr>
        <w:t>／</w:t>
      </w:r>
      <w:r w:rsidRPr="00FC1B01">
        <w:rPr>
          <w:rFonts w:asciiTheme="minorEastAsia" w:hAnsiTheme="minorEastAsia" w:cs="Songti SC" w:hint="eastAsia"/>
          <w:color w:val="000000" w:themeColor="text1"/>
          <w:sz w:val="28"/>
          <w:szCs w:val="28"/>
        </w:rPr>
        <w:t>组件健康监控，基础设施可用性监控。这个阶段伴随各种</w:t>
      </w:r>
      <w:r w:rsidRPr="00FC1B01">
        <w:rPr>
          <w:rFonts w:asciiTheme="minorEastAsia" w:hAnsiTheme="minorEastAsia" w:cs="Songti SC"/>
          <w:color w:val="000000" w:themeColor="text1"/>
          <w:sz w:val="28"/>
          <w:szCs w:val="28"/>
        </w:rPr>
        <w:t>IT</w:t>
      </w:r>
      <w:r w:rsidRPr="00FC1B01">
        <w:rPr>
          <w:rFonts w:asciiTheme="minorEastAsia" w:hAnsiTheme="minorEastAsia" w:cs="Songti SC" w:hint="eastAsia"/>
          <w:color w:val="000000" w:themeColor="text1"/>
          <w:sz w:val="28"/>
          <w:szCs w:val="28"/>
        </w:rPr>
        <w:t>基础架构组件的发布，如：网络、系统、中间件、数据库。</w:t>
      </w:r>
    </w:p>
    <w:p w14:paraId="14E82F61" w14:textId="04A9F496" w:rsidR="000E7856" w:rsidRPr="00FC1B01" w:rsidRDefault="00C706BA" w:rsidP="005E0B30">
      <w:pPr>
        <w:rPr>
          <w:rFonts w:asciiTheme="minorEastAsia" w:hAnsiTheme="minorEastAsia" w:cs="Songti SC"/>
          <w:color w:val="000000" w:themeColor="text1"/>
          <w:sz w:val="28"/>
          <w:szCs w:val="28"/>
        </w:rPr>
      </w:pPr>
      <w:r>
        <w:rPr>
          <w:rFonts w:asciiTheme="minorEastAsia" w:hAnsiTheme="minorEastAsia" w:cs="Songti SC" w:hint="eastAsia"/>
          <w:color w:val="000000" w:themeColor="text1"/>
          <w:sz w:val="28"/>
          <w:szCs w:val="28"/>
        </w:rPr>
        <w:lastRenderedPageBreak/>
        <w:t xml:space="preserve">    </w:t>
      </w:r>
      <w:r w:rsidR="00686C15" w:rsidRPr="00FC1B01">
        <w:rPr>
          <w:rFonts w:asciiTheme="minorEastAsia" w:hAnsiTheme="minorEastAsia" w:cs="Songti SC" w:hint="eastAsia"/>
          <w:color w:val="000000" w:themeColor="text1"/>
          <w:sz w:val="28"/>
          <w:szCs w:val="28"/>
        </w:rPr>
        <w:t>第三阶段是以</w:t>
      </w:r>
      <w:r w:rsidR="00686C15" w:rsidRPr="00FC1B01">
        <w:rPr>
          <w:rFonts w:asciiTheme="minorEastAsia" w:hAnsiTheme="minorEastAsia" w:cs="Songti SC"/>
          <w:color w:val="000000" w:themeColor="text1"/>
          <w:sz w:val="28"/>
          <w:szCs w:val="28"/>
        </w:rPr>
        <w:t>IT</w:t>
      </w:r>
      <w:r w:rsidR="00686C15" w:rsidRPr="00FC1B01">
        <w:rPr>
          <w:rFonts w:asciiTheme="minorEastAsia" w:hAnsiTheme="minorEastAsia" w:cs="Songti SC" w:hint="eastAsia"/>
          <w:color w:val="000000" w:themeColor="text1"/>
          <w:sz w:val="28"/>
          <w:szCs w:val="28"/>
        </w:rPr>
        <w:t>应用为中心，高度复杂，交易为核心，面向用户，面向应用生命周期管理。</w:t>
      </w:r>
    </w:p>
    <w:p w14:paraId="49162D7F" w14:textId="0718CE4D" w:rsidR="002102EF" w:rsidRPr="00FC1B01" w:rsidRDefault="00C706BA" w:rsidP="005E0B30">
      <w:pPr>
        <w:rPr>
          <w:rFonts w:asciiTheme="minorEastAsia" w:hAnsiTheme="minorEastAsia" w:cs="Songti SC"/>
          <w:color w:val="000000" w:themeColor="text1"/>
          <w:sz w:val="28"/>
          <w:szCs w:val="28"/>
        </w:rPr>
      </w:pPr>
      <w:r>
        <w:rPr>
          <w:rFonts w:asciiTheme="minorEastAsia" w:hAnsiTheme="minorEastAsia" w:cs="Songti SC" w:hint="eastAsia"/>
          <w:color w:val="000000" w:themeColor="text1"/>
          <w:sz w:val="28"/>
          <w:szCs w:val="28"/>
        </w:rPr>
        <w:t xml:space="preserve">    </w:t>
      </w:r>
      <w:r w:rsidR="002102EF" w:rsidRPr="00FC1B01">
        <w:rPr>
          <w:rFonts w:asciiTheme="minorEastAsia" w:hAnsiTheme="minorEastAsia" w:cs="Songti SC" w:hint="eastAsia"/>
          <w:color w:val="000000" w:themeColor="text1"/>
          <w:sz w:val="28"/>
          <w:szCs w:val="28"/>
        </w:rPr>
        <w:t>经过上述这三个阶段近</w:t>
      </w:r>
      <w:r w:rsidR="002102EF" w:rsidRPr="00FC1B01">
        <w:rPr>
          <w:rFonts w:asciiTheme="minorEastAsia" w:hAnsiTheme="minorEastAsia" w:cs="Songti SC"/>
          <w:color w:val="000000" w:themeColor="text1"/>
          <w:sz w:val="28"/>
          <w:szCs w:val="28"/>
        </w:rPr>
        <w:t>15</w:t>
      </w:r>
      <w:r w:rsidR="002102EF" w:rsidRPr="00FC1B01">
        <w:rPr>
          <w:rFonts w:asciiTheme="minorEastAsia" w:hAnsiTheme="minorEastAsia" w:cs="Songti SC" w:hint="eastAsia"/>
          <w:color w:val="000000" w:themeColor="text1"/>
          <w:sz w:val="28"/>
          <w:szCs w:val="28"/>
        </w:rPr>
        <w:t>年的发展，</w:t>
      </w:r>
      <w:r w:rsidR="002102EF" w:rsidRPr="00FC1B01">
        <w:rPr>
          <w:rFonts w:asciiTheme="minorEastAsia" w:hAnsiTheme="minorEastAsia" w:cs="Songti SC"/>
          <w:color w:val="000000" w:themeColor="text1"/>
          <w:sz w:val="28"/>
          <w:szCs w:val="28"/>
        </w:rPr>
        <w:t>APM</w:t>
      </w:r>
      <w:r w:rsidR="002102EF" w:rsidRPr="00FC1B01">
        <w:rPr>
          <w:rFonts w:asciiTheme="minorEastAsia" w:hAnsiTheme="minorEastAsia" w:cs="Songti SC" w:hint="eastAsia"/>
          <w:color w:val="000000" w:themeColor="text1"/>
          <w:sz w:val="28"/>
          <w:szCs w:val="28"/>
        </w:rPr>
        <w:t>领域已经形成了较完善的相关管理标准与解决方案。</w:t>
      </w:r>
    </w:p>
    <w:p w14:paraId="76DDD120" w14:textId="675EE388" w:rsidR="005767B2" w:rsidRPr="00AB22CD" w:rsidRDefault="00AB22CD" w:rsidP="00AB22CD">
      <w:pPr>
        <w:rPr>
          <w:rFonts w:asciiTheme="minorEastAsia" w:hAnsiTheme="minorEastAsia"/>
          <w:color w:val="000000" w:themeColor="text1"/>
          <w:sz w:val="28"/>
          <w:szCs w:val="28"/>
        </w:rPr>
      </w:pPr>
      <w:r>
        <w:rPr>
          <w:rFonts w:asciiTheme="minorEastAsia" w:hAnsiTheme="minorEastAsia" w:hint="eastAsia"/>
          <w:color w:val="000000" w:themeColor="text1"/>
          <w:sz w:val="28"/>
          <w:szCs w:val="28"/>
        </w:rPr>
        <w:t>2.3</w:t>
      </w:r>
      <w:r w:rsidR="00E90109" w:rsidRPr="00AB22CD">
        <w:rPr>
          <w:rFonts w:asciiTheme="minorEastAsia" w:hAnsiTheme="minorEastAsia" w:hint="eastAsia"/>
          <w:color w:val="000000" w:themeColor="text1"/>
          <w:sz w:val="28"/>
          <w:szCs w:val="28"/>
        </w:rPr>
        <w:t>数据可视化发展历程</w:t>
      </w:r>
    </w:p>
    <w:p w14:paraId="382E1F73" w14:textId="5D894A64" w:rsidR="00E90109" w:rsidRPr="00FC1B01" w:rsidRDefault="00E90109" w:rsidP="00956FF3">
      <w:pPr>
        <w:pStyle w:val="a7"/>
        <w:ind w:firstLine="560"/>
        <w:rPr>
          <w:rFonts w:asciiTheme="minorEastAsia" w:hAnsiTheme="minorEastAsia"/>
          <w:color w:val="000000" w:themeColor="text1"/>
          <w:sz w:val="28"/>
          <w:szCs w:val="28"/>
        </w:rPr>
      </w:pPr>
      <w:r w:rsidRPr="00FC1B01">
        <w:rPr>
          <w:rFonts w:asciiTheme="minorEastAsia" w:hAnsiTheme="minorEastAsia" w:hint="eastAsia"/>
          <w:color w:val="000000" w:themeColor="text1"/>
          <w:sz w:val="28"/>
          <w:szCs w:val="28"/>
        </w:rPr>
        <w:t>普遍意义上的数据可视化被认为伴随统计学的诞生而出现。其实,用图形图像描绘、记录量化信息的思想,从人们开始观察这个世界进而产生测量、管理的需要的时候就己经出现了。</w:t>
      </w:r>
    </w:p>
    <w:p w14:paraId="3278230B" w14:textId="2D4A54DE" w:rsidR="00E90109" w:rsidRPr="0065691D" w:rsidRDefault="0065691D" w:rsidP="0065691D">
      <w:pPr>
        <w:rPr>
          <w:rFonts w:asciiTheme="minorEastAsia" w:hAnsiTheme="minorEastAsia"/>
          <w:color w:val="000000" w:themeColor="text1"/>
          <w:sz w:val="28"/>
          <w:szCs w:val="28"/>
        </w:rPr>
      </w:pPr>
      <w:r>
        <w:rPr>
          <w:rFonts w:asciiTheme="minorEastAsia" w:hAnsiTheme="minorEastAsia" w:hint="eastAsia"/>
          <w:color w:val="000000" w:themeColor="text1"/>
          <w:sz w:val="28"/>
          <w:szCs w:val="28"/>
        </w:rPr>
        <w:t>2.3.</w:t>
      </w:r>
      <w:r w:rsidR="00D15345" w:rsidRPr="0065691D">
        <w:rPr>
          <w:rFonts w:asciiTheme="minorEastAsia" w:hAnsiTheme="minorEastAsia" w:hint="eastAsia"/>
          <w:color w:val="000000" w:themeColor="text1"/>
          <w:sz w:val="28"/>
          <w:szCs w:val="28"/>
        </w:rPr>
        <w:t>1、</w:t>
      </w:r>
      <w:r w:rsidR="00E90109" w:rsidRPr="0065691D">
        <w:rPr>
          <w:rFonts w:asciiTheme="minorEastAsia" w:hAnsiTheme="minorEastAsia" w:hint="eastAsia"/>
          <w:color w:val="000000" w:themeColor="text1"/>
          <w:sz w:val="28"/>
          <w:szCs w:val="28"/>
        </w:rPr>
        <w:t>可视化思想的起源(15世纪——17世纪)</w:t>
      </w:r>
    </w:p>
    <w:p w14:paraId="017B983B" w14:textId="139334BA" w:rsidR="00E90109" w:rsidRPr="00FC1B01" w:rsidRDefault="00E90109" w:rsidP="00956FF3">
      <w:pPr>
        <w:pStyle w:val="a7"/>
        <w:ind w:firstLine="560"/>
        <w:rPr>
          <w:rFonts w:asciiTheme="minorEastAsia" w:hAnsiTheme="minorEastAsia"/>
          <w:color w:val="000000" w:themeColor="text1"/>
          <w:sz w:val="28"/>
          <w:szCs w:val="28"/>
        </w:rPr>
      </w:pPr>
      <w:r w:rsidRPr="00FC1B01">
        <w:rPr>
          <w:rFonts w:asciiTheme="minorEastAsia" w:hAnsiTheme="minorEastAsia" w:hint="eastAsia"/>
          <w:color w:val="000000" w:themeColor="text1"/>
          <w:sz w:val="28"/>
          <w:szCs w:val="28"/>
        </w:rPr>
        <w:t>15世纪——17世纪是欧洲中世纪的晚期,这段时间可以被看做是可视化的起始阶段。经济、技术的发展、文艺复兴的到来使人们开始了解人文和科学知识,对地球的新认识则使许多的著名航海家浮出水面,新的国家与地区开始被载入人类史册。天文学、测量学、绘图学等等都快速起步以跟上对未知新世界的探索。三角测量技术、数学函数表相继出现了,人类也开始了对概率论和人口统计学的研宄。这个时期是数据可视化的早期探索阶段。</w:t>
      </w:r>
    </w:p>
    <w:p w14:paraId="62EF0526" w14:textId="431D01F3" w:rsidR="00860A04" w:rsidRPr="0065691D" w:rsidRDefault="0065691D" w:rsidP="0065691D">
      <w:pPr>
        <w:rPr>
          <w:rFonts w:asciiTheme="minorEastAsia" w:hAnsiTheme="minorEastAsia"/>
          <w:color w:val="000000" w:themeColor="text1"/>
          <w:sz w:val="28"/>
          <w:szCs w:val="28"/>
        </w:rPr>
      </w:pPr>
      <w:r>
        <w:rPr>
          <w:rFonts w:asciiTheme="minorEastAsia" w:hAnsiTheme="minorEastAsia" w:hint="eastAsia"/>
          <w:color w:val="000000" w:themeColor="text1"/>
          <w:sz w:val="28"/>
          <w:szCs w:val="28"/>
        </w:rPr>
        <w:t>2.3.</w:t>
      </w:r>
      <w:r w:rsidR="00D15345" w:rsidRPr="0065691D">
        <w:rPr>
          <w:rFonts w:asciiTheme="minorEastAsia" w:hAnsiTheme="minorEastAsia" w:hint="eastAsia"/>
          <w:color w:val="000000" w:themeColor="text1"/>
          <w:sz w:val="28"/>
          <w:szCs w:val="28"/>
        </w:rPr>
        <w:t>2、</w:t>
      </w:r>
      <w:r w:rsidR="00E90109" w:rsidRPr="0065691D">
        <w:rPr>
          <w:rFonts w:asciiTheme="minorEastAsia" w:hAnsiTheme="minorEastAsia" w:hint="eastAsia"/>
          <w:color w:val="000000" w:themeColor="text1"/>
          <w:sz w:val="28"/>
          <w:szCs w:val="28"/>
        </w:rPr>
        <w:t>数据可视化的孕育时期(18世纪)</w:t>
      </w:r>
    </w:p>
    <w:p w14:paraId="28B6FFCA" w14:textId="17D41D79" w:rsidR="00E90109" w:rsidRPr="00FC1B01" w:rsidRDefault="00E90109" w:rsidP="00956FF3">
      <w:pPr>
        <w:pStyle w:val="a7"/>
        <w:ind w:firstLine="560"/>
        <w:rPr>
          <w:rFonts w:asciiTheme="minorEastAsia" w:hAnsiTheme="minorEastAsia"/>
          <w:color w:val="000000" w:themeColor="text1"/>
          <w:sz w:val="28"/>
          <w:szCs w:val="28"/>
        </w:rPr>
      </w:pPr>
      <w:r w:rsidRPr="00FC1B01">
        <w:rPr>
          <w:rFonts w:asciiTheme="minorEastAsia" w:hAnsiTheme="minorEastAsia" w:hint="eastAsia"/>
          <w:color w:val="000000" w:themeColor="text1"/>
          <w:sz w:val="28"/>
          <w:szCs w:val="28"/>
        </w:rPr>
        <w:t>在此期间,在数学和物理知识成为了科学研宄的基础上,技术己经成为主力,社会管理的精确定量逐渐形成。伴随着早期的统计学的萌芽,社会和科技的进步体现在数据表现的多样化,已经出现了很多现在被广泛使用的图形形式,直方图、柱状图、饼图、圆环图等也己经出现。</w:t>
      </w:r>
    </w:p>
    <w:p w14:paraId="5847A9BC" w14:textId="3C50FC5D" w:rsidR="00E90109" w:rsidRPr="004B5AF0" w:rsidRDefault="004B5AF0" w:rsidP="004B5AF0">
      <w:pPr>
        <w:rPr>
          <w:rFonts w:asciiTheme="minorEastAsia" w:hAnsiTheme="minorEastAsia"/>
          <w:color w:val="000000" w:themeColor="text1"/>
          <w:sz w:val="28"/>
          <w:szCs w:val="28"/>
        </w:rPr>
      </w:pPr>
      <w:r>
        <w:rPr>
          <w:rFonts w:asciiTheme="minorEastAsia" w:hAnsiTheme="minorEastAsia" w:hint="eastAsia"/>
          <w:color w:val="000000" w:themeColor="text1"/>
          <w:sz w:val="28"/>
          <w:szCs w:val="28"/>
        </w:rPr>
        <w:lastRenderedPageBreak/>
        <w:t>2.3.3、</w:t>
      </w:r>
      <w:r w:rsidR="00E90109" w:rsidRPr="004B5AF0">
        <w:rPr>
          <w:rFonts w:asciiTheme="minorEastAsia" w:hAnsiTheme="minorEastAsia" w:hint="eastAsia"/>
          <w:color w:val="000000" w:themeColor="text1"/>
          <w:sz w:val="28"/>
          <w:szCs w:val="28"/>
        </w:rPr>
        <w:t>数据图形的出现(19世纪前半叶)</w:t>
      </w:r>
    </w:p>
    <w:p w14:paraId="2CF9AFFC" w14:textId="1958F894" w:rsidR="00E90109" w:rsidRPr="00FC1B01" w:rsidRDefault="00E90109" w:rsidP="00956FF3">
      <w:pPr>
        <w:pStyle w:val="a7"/>
        <w:ind w:firstLine="560"/>
        <w:rPr>
          <w:rFonts w:asciiTheme="minorEastAsia" w:hAnsiTheme="minorEastAsia"/>
          <w:color w:val="000000" w:themeColor="text1"/>
          <w:sz w:val="28"/>
          <w:szCs w:val="28"/>
        </w:rPr>
      </w:pPr>
      <w:r w:rsidRPr="00FC1B01">
        <w:rPr>
          <w:rFonts w:asciiTheme="minorEastAsia" w:hAnsiTheme="minorEastAsia" w:hint="eastAsia"/>
          <w:color w:val="000000" w:themeColor="text1"/>
          <w:sz w:val="28"/>
          <w:szCs w:val="28"/>
        </w:rPr>
        <w:t>在18世纪至丨9世纪前半叶这几十年间,统计图、地图和主题图等等这些如今依旧火热的数据可视化的表达的手法很多都开始被使用了,其中一个重要原因是很多公共领域的数据 始被政府部门重视,因而数据在这一时期极大地丰富起来一一例如关于人口、教育、犯罪、疾病等数据都被系统性的收集和发布,已经从科学技术和经济领域扩展到社会管理领域;另一方面,正在萌芽的计算机、通讯等提供了技术实现的可能性;书籍、报纸等媒体的出现和大量应用使印刷形式替代了手绘。重要的是,数据图形在这一时期在视觉表现上有了极大的进展,表达方式多样化了。现如今所常见的统计图形的样式及其他表现图等等都出现了。柱状图、饼图、地图等等集成为这个年代展示数据信息的一种常用方式。</w:t>
      </w:r>
    </w:p>
    <w:p w14:paraId="33E53BD9" w14:textId="4A778EFE" w:rsidR="00E90109" w:rsidRPr="00371F4B" w:rsidRDefault="00371F4B" w:rsidP="00371F4B">
      <w:pPr>
        <w:rPr>
          <w:rFonts w:asciiTheme="minorEastAsia" w:hAnsiTheme="minorEastAsia"/>
          <w:color w:val="000000" w:themeColor="text1"/>
          <w:sz w:val="28"/>
          <w:szCs w:val="28"/>
        </w:rPr>
      </w:pPr>
      <w:r>
        <w:rPr>
          <w:rFonts w:asciiTheme="minorEastAsia" w:hAnsiTheme="minorEastAsia" w:hint="eastAsia"/>
          <w:color w:val="000000" w:themeColor="text1"/>
          <w:sz w:val="28"/>
          <w:szCs w:val="28"/>
        </w:rPr>
        <w:t>2.3.4、</w:t>
      </w:r>
      <w:r w:rsidR="00E90109" w:rsidRPr="00371F4B">
        <w:rPr>
          <w:rFonts w:asciiTheme="minorEastAsia" w:hAnsiTheme="minorEastAsia" w:hint="eastAsia"/>
          <w:color w:val="000000" w:themeColor="text1"/>
          <w:sz w:val="28"/>
          <w:szCs w:val="28"/>
        </w:rPr>
        <w:t>第一个黄金时期(19世纪中、末期)</w:t>
      </w:r>
    </w:p>
    <w:p w14:paraId="612FCA39" w14:textId="7834007E" w:rsidR="00E90109" w:rsidRPr="00FC1B01" w:rsidRDefault="00E90109" w:rsidP="00956FF3">
      <w:pPr>
        <w:pStyle w:val="a7"/>
        <w:ind w:firstLine="560"/>
        <w:rPr>
          <w:rFonts w:asciiTheme="minorEastAsia" w:hAnsiTheme="minorEastAsia"/>
          <w:color w:val="000000" w:themeColor="text1"/>
          <w:sz w:val="28"/>
          <w:szCs w:val="28"/>
        </w:rPr>
      </w:pPr>
      <w:r w:rsidRPr="00FC1B01">
        <w:rPr>
          <w:rFonts w:asciiTheme="minorEastAsia" w:hAnsiTheme="minorEastAsia" w:hint="eastAsia"/>
          <w:color w:val="000000" w:themeColor="text1"/>
          <w:sz w:val="28"/>
          <w:szCs w:val="28"/>
        </w:rPr>
        <w:t>前面的所有发展似乎都是为这个黄金时期所做的铺塾,数据可视化迎来了它历史上的第一段辉煌。欧洲逐渐意识到信息据的作用,官方的统计机构也普遍的建立起来了,数理统计成为了一门新的学科,统计学的国际会议对可视化图形制定了分类和标准,各种图形、统计图表等都被广泛的应用和熟知了起来。</w:t>
      </w:r>
    </w:p>
    <w:p w14:paraId="6F8E4AAE" w14:textId="4DFF5C06" w:rsidR="00E90109" w:rsidRPr="001B05FF" w:rsidRDefault="001B05FF" w:rsidP="001B05FF">
      <w:pPr>
        <w:rPr>
          <w:rFonts w:asciiTheme="minorEastAsia" w:hAnsiTheme="minorEastAsia"/>
          <w:color w:val="000000" w:themeColor="text1"/>
          <w:sz w:val="28"/>
          <w:szCs w:val="28"/>
        </w:rPr>
      </w:pPr>
      <w:r>
        <w:rPr>
          <w:rFonts w:asciiTheme="minorEastAsia" w:hAnsiTheme="minorEastAsia" w:hint="eastAsia"/>
          <w:color w:val="000000" w:themeColor="text1"/>
          <w:sz w:val="28"/>
          <w:szCs w:val="28"/>
        </w:rPr>
        <w:t>2.3.5、</w:t>
      </w:r>
      <w:r w:rsidR="00E90109" w:rsidRPr="001B05FF">
        <w:rPr>
          <w:rFonts w:asciiTheme="minorEastAsia" w:hAnsiTheme="minorEastAsia" w:hint="eastAsia"/>
          <w:color w:val="000000" w:themeColor="text1"/>
          <w:sz w:val="28"/>
          <w:szCs w:val="28"/>
        </w:rPr>
        <w:t>低潮期(20世纪前期)</w:t>
      </w:r>
    </w:p>
    <w:p w14:paraId="04DD46E2" w14:textId="5C0BD402" w:rsidR="00E90109" w:rsidRPr="00FC1B01" w:rsidRDefault="00E90109" w:rsidP="00956FF3">
      <w:pPr>
        <w:pStyle w:val="a7"/>
        <w:ind w:firstLine="560"/>
        <w:rPr>
          <w:rFonts w:asciiTheme="minorEastAsia" w:hAnsiTheme="minorEastAsia"/>
          <w:color w:val="000000" w:themeColor="text1"/>
          <w:sz w:val="28"/>
          <w:szCs w:val="28"/>
        </w:rPr>
      </w:pPr>
      <w:r w:rsidRPr="00FC1B01">
        <w:rPr>
          <w:rFonts w:asciiTheme="minorEastAsia" w:hAnsiTheme="minorEastAsia" w:hint="eastAsia"/>
          <w:color w:val="000000" w:themeColor="text1"/>
          <w:sz w:val="28"/>
          <w:szCs w:val="28"/>
        </w:rPr>
        <w:t>20世纪前期,数理统计成为了数学的一个支派,统计学家们这个时期关注的主要是在准确的数学基础上扩展统计的疆域。数据的量</w:t>
      </w:r>
      <w:r w:rsidRPr="00FC1B01">
        <w:rPr>
          <w:rFonts w:asciiTheme="minorEastAsia" w:hAnsiTheme="minorEastAsia" w:hint="eastAsia"/>
          <w:color w:val="000000" w:themeColor="text1"/>
          <w:sz w:val="28"/>
          <w:szCs w:val="28"/>
        </w:rPr>
        <w:lastRenderedPageBreak/>
        <w:t>和种类并没有太大的变化,于是黄金时期所出现的数据表示方式就己经够用,所以具有美观性和启发性的图形表达的研究就受到了冷落。</w:t>
      </w:r>
    </w:p>
    <w:p w14:paraId="4B823382" w14:textId="4D1B12A0" w:rsidR="00E90109" w:rsidRPr="000910FF" w:rsidRDefault="000910FF" w:rsidP="000910FF">
      <w:pPr>
        <w:rPr>
          <w:rFonts w:asciiTheme="minorEastAsia" w:hAnsiTheme="minorEastAsia"/>
          <w:color w:val="000000" w:themeColor="text1"/>
          <w:sz w:val="28"/>
          <w:szCs w:val="28"/>
        </w:rPr>
      </w:pPr>
      <w:r>
        <w:rPr>
          <w:rFonts w:asciiTheme="minorEastAsia" w:hAnsiTheme="minorEastAsia" w:hint="eastAsia"/>
          <w:color w:val="000000" w:themeColor="text1"/>
          <w:sz w:val="28"/>
          <w:szCs w:val="28"/>
        </w:rPr>
        <w:t>2.3.6、</w:t>
      </w:r>
      <w:r w:rsidR="00E90109" w:rsidRPr="000910FF">
        <w:rPr>
          <w:rFonts w:asciiTheme="minorEastAsia" w:hAnsiTheme="minorEastAsia" w:hint="eastAsia"/>
          <w:color w:val="000000" w:themeColor="text1"/>
          <w:sz w:val="28"/>
          <w:szCs w:val="28"/>
        </w:rPr>
        <w:t>新的黄金时期(20世纪中末期至今)</w:t>
      </w:r>
    </w:p>
    <w:p w14:paraId="1CE476C7" w14:textId="51153B94" w:rsidR="00AA0D2D" w:rsidRDefault="00E90109" w:rsidP="00956FF3">
      <w:pPr>
        <w:pStyle w:val="a7"/>
        <w:ind w:firstLine="560"/>
        <w:rPr>
          <w:rFonts w:asciiTheme="minorEastAsia" w:hAnsiTheme="minorEastAsia"/>
          <w:color w:val="000000" w:themeColor="text1"/>
          <w:sz w:val="28"/>
          <w:szCs w:val="28"/>
        </w:rPr>
      </w:pPr>
      <w:r w:rsidRPr="00FC1B01">
        <w:rPr>
          <w:rFonts w:asciiTheme="minorEastAsia" w:hAnsiTheme="minorEastAsia" w:hint="eastAsia"/>
          <w:color w:val="000000" w:themeColor="text1"/>
          <w:sz w:val="28"/>
          <w:szCs w:val="28"/>
        </w:rPr>
        <w:t>现代电子计算机的诞生但来了强大的冲击,对数据可视化研究的再次兴起有了推波助澜的作用。计算机对数据分析的影响来自两方面——高分辨率的图形展现和交互式的图形分析一一都是手绘图形无法带来的革命性改变。同时,随着统计应用的发展,数据分析的应用扩展到了各行各业。当二者互相结合之后,就催生了统计计算工具、图形软件工具以及输入输出、显示技术等等。</w:t>
      </w:r>
    </w:p>
    <w:p w14:paraId="47159BDD" w14:textId="20B6A8E5" w:rsidR="004155A4" w:rsidRDefault="00541080" w:rsidP="00956FF3">
      <w:pPr>
        <w:pStyle w:val="a7"/>
        <w:ind w:firstLine="560"/>
        <w:rPr>
          <w:rFonts w:asciiTheme="minorEastAsia" w:hAnsiTheme="minorEastAsia"/>
          <w:color w:val="000000" w:themeColor="text1"/>
          <w:sz w:val="28"/>
          <w:szCs w:val="28"/>
        </w:rPr>
      </w:pPr>
      <w:r>
        <w:rPr>
          <w:rFonts w:asciiTheme="minorEastAsia" w:hAnsiTheme="minorEastAsia" w:hint="eastAsia"/>
          <w:color w:val="000000" w:themeColor="text1"/>
          <w:sz w:val="28"/>
          <w:szCs w:val="28"/>
        </w:rPr>
        <w:t>综上</w:t>
      </w:r>
      <w:r w:rsidR="00CC65C0">
        <w:rPr>
          <w:rFonts w:asciiTheme="minorEastAsia" w:hAnsiTheme="minorEastAsia" w:hint="eastAsia"/>
          <w:color w:val="000000" w:themeColor="text1"/>
          <w:sz w:val="28"/>
          <w:szCs w:val="28"/>
        </w:rPr>
        <w:t>所述</w:t>
      </w:r>
      <w:r w:rsidR="00D53362">
        <w:rPr>
          <w:rFonts w:asciiTheme="minorEastAsia" w:hAnsiTheme="minorEastAsia" w:hint="eastAsia"/>
          <w:color w:val="000000" w:themeColor="text1"/>
          <w:sz w:val="28"/>
          <w:szCs w:val="28"/>
        </w:rPr>
        <w:t>，数据可视化的</w:t>
      </w:r>
      <w:r>
        <w:rPr>
          <w:rFonts w:asciiTheme="minorEastAsia" w:hAnsiTheme="minorEastAsia" w:hint="eastAsia"/>
          <w:color w:val="000000" w:themeColor="text1"/>
          <w:sz w:val="28"/>
          <w:szCs w:val="28"/>
        </w:rPr>
        <w:t>整个</w:t>
      </w:r>
      <w:r w:rsidR="00D53362">
        <w:rPr>
          <w:rFonts w:asciiTheme="minorEastAsia" w:hAnsiTheme="minorEastAsia" w:hint="eastAsia"/>
          <w:color w:val="000000" w:themeColor="text1"/>
          <w:sz w:val="28"/>
          <w:szCs w:val="28"/>
        </w:rPr>
        <w:t>发展历程用表格汇总如下：</w:t>
      </w:r>
    </w:p>
    <w:tbl>
      <w:tblPr>
        <w:tblStyle w:val="af"/>
        <w:tblW w:w="0" w:type="auto"/>
        <w:tblLook w:val="04A0" w:firstRow="1" w:lastRow="0" w:firstColumn="1" w:lastColumn="0" w:noHBand="0" w:noVBand="1"/>
      </w:tblPr>
      <w:tblGrid>
        <w:gridCol w:w="2628"/>
        <w:gridCol w:w="5894"/>
      </w:tblGrid>
      <w:tr w:rsidR="00B9489F" w14:paraId="6D00288E" w14:textId="77777777" w:rsidTr="00B9489F">
        <w:tc>
          <w:tcPr>
            <w:tcW w:w="2628" w:type="dxa"/>
          </w:tcPr>
          <w:p w14:paraId="3767AC20" w14:textId="0FE73728" w:rsidR="00B9489F" w:rsidRDefault="00B9489F" w:rsidP="00B9489F">
            <w:pPr>
              <w:pStyle w:val="a7"/>
              <w:ind w:firstLineChars="0" w:firstLine="0"/>
              <w:jc w:val="center"/>
              <w:rPr>
                <w:rFonts w:asciiTheme="minorEastAsia" w:hAnsiTheme="minorEastAsia"/>
                <w:color w:val="000000" w:themeColor="text1"/>
                <w:sz w:val="28"/>
                <w:szCs w:val="28"/>
              </w:rPr>
            </w:pPr>
            <w:r>
              <w:rPr>
                <w:rFonts w:asciiTheme="minorEastAsia" w:hAnsiTheme="minorEastAsia" w:hint="eastAsia"/>
                <w:color w:val="000000" w:themeColor="text1"/>
                <w:sz w:val="28"/>
                <w:szCs w:val="28"/>
              </w:rPr>
              <w:t>时间</w:t>
            </w:r>
          </w:p>
        </w:tc>
        <w:tc>
          <w:tcPr>
            <w:tcW w:w="5894" w:type="dxa"/>
          </w:tcPr>
          <w:p w14:paraId="1F431EC5" w14:textId="0B81242D" w:rsidR="00B9489F" w:rsidRDefault="00B9489F" w:rsidP="00B9489F">
            <w:pPr>
              <w:pStyle w:val="a7"/>
              <w:ind w:firstLineChars="0" w:firstLine="0"/>
              <w:jc w:val="center"/>
              <w:rPr>
                <w:rFonts w:asciiTheme="minorEastAsia" w:hAnsiTheme="minorEastAsia"/>
                <w:color w:val="000000" w:themeColor="text1"/>
                <w:sz w:val="28"/>
                <w:szCs w:val="28"/>
              </w:rPr>
            </w:pPr>
            <w:r>
              <w:rPr>
                <w:rFonts w:asciiTheme="minorEastAsia" w:hAnsiTheme="minorEastAsia" w:hint="eastAsia"/>
                <w:color w:val="000000" w:themeColor="text1"/>
                <w:sz w:val="28"/>
                <w:szCs w:val="28"/>
              </w:rPr>
              <w:t>数据可视化发展历程</w:t>
            </w:r>
          </w:p>
        </w:tc>
      </w:tr>
      <w:tr w:rsidR="00B9489F" w14:paraId="4C5E1870" w14:textId="77777777" w:rsidTr="00B9489F">
        <w:tc>
          <w:tcPr>
            <w:tcW w:w="2628" w:type="dxa"/>
          </w:tcPr>
          <w:p w14:paraId="3A20CA3F" w14:textId="25302CC1" w:rsidR="00B9489F" w:rsidRDefault="00B9489F" w:rsidP="00956FF3">
            <w:pPr>
              <w:pStyle w:val="a7"/>
              <w:ind w:firstLineChars="0" w:firstLine="0"/>
              <w:rPr>
                <w:rFonts w:asciiTheme="minorEastAsia" w:hAnsiTheme="minorEastAsia"/>
                <w:color w:val="000000" w:themeColor="text1"/>
                <w:sz w:val="28"/>
                <w:szCs w:val="28"/>
              </w:rPr>
            </w:pPr>
            <w:r>
              <w:rPr>
                <w:rFonts w:asciiTheme="minorEastAsia" w:hAnsiTheme="minorEastAsia" w:hint="eastAsia"/>
                <w:color w:val="000000" w:themeColor="text1"/>
                <w:sz w:val="28"/>
                <w:szCs w:val="28"/>
              </w:rPr>
              <w:t>15世纪-17世纪</w:t>
            </w:r>
          </w:p>
        </w:tc>
        <w:tc>
          <w:tcPr>
            <w:tcW w:w="5894" w:type="dxa"/>
          </w:tcPr>
          <w:p w14:paraId="16FB93B4" w14:textId="2AB9E69B" w:rsidR="00B9489F" w:rsidRDefault="00B9489F" w:rsidP="00956FF3">
            <w:pPr>
              <w:pStyle w:val="a7"/>
              <w:ind w:firstLineChars="0" w:firstLine="0"/>
              <w:rPr>
                <w:rFonts w:asciiTheme="minorEastAsia" w:hAnsiTheme="minorEastAsia"/>
                <w:color w:val="000000" w:themeColor="text1"/>
                <w:sz w:val="28"/>
                <w:szCs w:val="28"/>
              </w:rPr>
            </w:pPr>
            <w:r>
              <w:rPr>
                <w:rFonts w:asciiTheme="minorEastAsia" w:hAnsiTheme="minorEastAsia" w:hint="eastAsia"/>
                <w:color w:val="000000" w:themeColor="text1"/>
                <w:sz w:val="28"/>
                <w:szCs w:val="28"/>
              </w:rPr>
              <w:t>可视化思想诞生初始，数据可视化的早期探索正式拉开序幕。</w:t>
            </w:r>
          </w:p>
        </w:tc>
      </w:tr>
      <w:tr w:rsidR="00B9489F" w14:paraId="64B22B4E" w14:textId="77777777" w:rsidTr="00B9489F">
        <w:tc>
          <w:tcPr>
            <w:tcW w:w="2628" w:type="dxa"/>
          </w:tcPr>
          <w:p w14:paraId="50DC556E" w14:textId="7729C137" w:rsidR="00B9489F" w:rsidRDefault="00B9489F" w:rsidP="00956FF3">
            <w:pPr>
              <w:pStyle w:val="a7"/>
              <w:ind w:firstLineChars="0" w:firstLine="0"/>
              <w:rPr>
                <w:rFonts w:asciiTheme="minorEastAsia" w:hAnsiTheme="minorEastAsia"/>
                <w:color w:val="000000" w:themeColor="text1"/>
                <w:sz w:val="28"/>
                <w:szCs w:val="28"/>
              </w:rPr>
            </w:pPr>
            <w:r>
              <w:rPr>
                <w:rFonts w:asciiTheme="minorEastAsia" w:hAnsiTheme="minorEastAsia" w:hint="eastAsia"/>
                <w:color w:val="000000" w:themeColor="text1"/>
                <w:sz w:val="28"/>
                <w:szCs w:val="28"/>
              </w:rPr>
              <w:t>18世纪</w:t>
            </w:r>
          </w:p>
        </w:tc>
        <w:tc>
          <w:tcPr>
            <w:tcW w:w="5894" w:type="dxa"/>
          </w:tcPr>
          <w:p w14:paraId="2FC64783" w14:textId="2C1973EC" w:rsidR="00B9489F" w:rsidRDefault="00B9489F" w:rsidP="00956FF3">
            <w:pPr>
              <w:pStyle w:val="a7"/>
              <w:ind w:firstLineChars="0" w:firstLine="0"/>
              <w:rPr>
                <w:rFonts w:asciiTheme="minorEastAsia" w:hAnsiTheme="minorEastAsia"/>
                <w:color w:val="000000" w:themeColor="text1"/>
                <w:sz w:val="28"/>
                <w:szCs w:val="28"/>
              </w:rPr>
            </w:pPr>
            <w:r>
              <w:rPr>
                <w:rFonts w:asciiTheme="minorEastAsia" w:hAnsiTheme="minorEastAsia" w:hint="eastAsia"/>
                <w:color w:val="000000" w:themeColor="text1"/>
                <w:sz w:val="28"/>
                <w:szCs w:val="28"/>
              </w:rPr>
              <w:t>数据可视化初步发展，直方图、柱状图、饼图、圆环图等开始出现。</w:t>
            </w:r>
          </w:p>
        </w:tc>
      </w:tr>
      <w:tr w:rsidR="00B9489F" w14:paraId="1F6F2259" w14:textId="77777777" w:rsidTr="00B9489F">
        <w:tc>
          <w:tcPr>
            <w:tcW w:w="2628" w:type="dxa"/>
          </w:tcPr>
          <w:p w14:paraId="22342A73" w14:textId="5C2F4FA7" w:rsidR="00B9489F" w:rsidRDefault="00B9489F" w:rsidP="00956FF3">
            <w:pPr>
              <w:pStyle w:val="a7"/>
              <w:ind w:firstLineChars="0" w:firstLine="0"/>
              <w:rPr>
                <w:rFonts w:asciiTheme="minorEastAsia" w:hAnsiTheme="minorEastAsia"/>
                <w:color w:val="000000" w:themeColor="text1"/>
                <w:sz w:val="28"/>
                <w:szCs w:val="28"/>
              </w:rPr>
            </w:pPr>
            <w:r>
              <w:rPr>
                <w:rFonts w:asciiTheme="minorEastAsia" w:hAnsiTheme="minorEastAsia" w:hint="eastAsia"/>
                <w:color w:val="000000" w:themeColor="text1"/>
                <w:sz w:val="28"/>
                <w:szCs w:val="28"/>
              </w:rPr>
              <w:t>19世纪前半叶</w:t>
            </w:r>
          </w:p>
        </w:tc>
        <w:tc>
          <w:tcPr>
            <w:tcW w:w="5894" w:type="dxa"/>
          </w:tcPr>
          <w:p w14:paraId="464D52D2" w14:textId="6475D3D9" w:rsidR="00B9489F" w:rsidRDefault="00B644AE" w:rsidP="00956FF3">
            <w:pPr>
              <w:pStyle w:val="a7"/>
              <w:ind w:firstLineChars="0" w:firstLine="0"/>
              <w:rPr>
                <w:rFonts w:asciiTheme="minorEastAsia" w:hAnsiTheme="minorEastAsia"/>
                <w:color w:val="000000" w:themeColor="text1"/>
                <w:sz w:val="28"/>
                <w:szCs w:val="28"/>
              </w:rPr>
            </w:pPr>
            <w:r>
              <w:rPr>
                <w:rFonts w:asciiTheme="minorEastAsia" w:hAnsiTheme="minorEastAsia" w:hint="eastAsia"/>
                <w:color w:val="000000" w:themeColor="text1"/>
                <w:sz w:val="28"/>
                <w:szCs w:val="28"/>
              </w:rPr>
              <w:t>数据开始得到重视，数据图形出现。</w:t>
            </w:r>
          </w:p>
        </w:tc>
      </w:tr>
      <w:tr w:rsidR="00B9489F" w14:paraId="0E439114" w14:textId="77777777" w:rsidTr="00B9489F">
        <w:tc>
          <w:tcPr>
            <w:tcW w:w="2628" w:type="dxa"/>
          </w:tcPr>
          <w:p w14:paraId="058584EE" w14:textId="6FA9AFE9" w:rsidR="00B9489F" w:rsidRDefault="00B9489F" w:rsidP="00956FF3">
            <w:pPr>
              <w:pStyle w:val="a7"/>
              <w:ind w:firstLineChars="0" w:firstLine="0"/>
              <w:rPr>
                <w:rFonts w:asciiTheme="minorEastAsia" w:hAnsiTheme="minorEastAsia"/>
                <w:color w:val="000000" w:themeColor="text1"/>
                <w:sz w:val="28"/>
                <w:szCs w:val="28"/>
              </w:rPr>
            </w:pPr>
            <w:r>
              <w:rPr>
                <w:rFonts w:asciiTheme="minorEastAsia" w:hAnsiTheme="minorEastAsia" w:hint="eastAsia"/>
                <w:color w:val="000000" w:themeColor="text1"/>
                <w:sz w:val="28"/>
                <w:szCs w:val="28"/>
              </w:rPr>
              <w:t>19世纪后半叶</w:t>
            </w:r>
          </w:p>
        </w:tc>
        <w:tc>
          <w:tcPr>
            <w:tcW w:w="5894" w:type="dxa"/>
          </w:tcPr>
          <w:p w14:paraId="6E4954B5" w14:textId="214DA9A8" w:rsidR="00B9489F" w:rsidRDefault="00B644AE" w:rsidP="00956FF3">
            <w:pPr>
              <w:pStyle w:val="a7"/>
              <w:ind w:firstLineChars="0" w:firstLine="0"/>
              <w:rPr>
                <w:rFonts w:asciiTheme="minorEastAsia" w:hAnsiTheme="minorEastAsia"/>
                <w:color w:val="000000" w:themeColor="text1"/>
                <w:sz w:val="28"/>
                <w:szCs w:val="28"/>
              </w:rPr>
            </w:pPr>
            <w:r>
              <w:rPr>
                <w:rFonts w:asciiTheme="minorEastAsia" w:hAnsiTheme="minorEastAsia" w:hint="eastAsia"/>
                <w:color w:val="000000" w:themeColor="text1"/>
                <w:sz w:val="28"/>
                <w:szCs w:val="28"/>
              </w:rPr>
              <w:t>数据可视化第一个黄金时期，图形、图表等被广泛应用。</w:t>
            </w:r>
          </w:p>
        </w:tc>
      </w:tr>
      <w:tr w:rsidR="00B9489F" w14:paraId="43AD4E2E" w14:textId="77777777" w:rsidTr="00B9489F">
        <w:tc>
          <w:tcPr>
            <w:tcW w:w="2628" w:type="dxa"/>
          </w:tcPr>
          <w:p w14:paraId="51216057" w14:textId="29073471" w:rsidR="00B9489F" w:rsidRDefault="00B9489F" w:rsidP="00956FF3">
            <w:pPr>
              <w:pStyle w:val="a7"/>
              <w:ind w:firstLineChars="0" w:firstLine="0"/>
              <w:rPr>
                <w:rFonts w:asciiTheme="minorEastAsia" w:hAnsiTheme="minorEastAsia"/>
                <w:color w:val="000000" w:themeColor="text1"/>
                <w:sz w:val="28"/>
                <w:szCs w:val="28"/>
              </w:rPr>
            </w:pPr>
            <w:r>
              <w:rPr>
                <w:rFonts w:asciiTheme="minorEastAsia" w:hAnsiTheme="minorEastAsia" w:hint="eastAsia"/>
                <w:color w:val="000000" w:themeColor="text1"/>
                <w:sz w:val="28"/>
                <w:szCs w:val="28"/>
              </w:rPr>
              <w:t>20世纪前期</w:t>
            </w:r>
          </w:p>
        </w:tc>
        <w:tc>
          <w:tcPr>
            <w:tcW w:w="5894" w:type="dxa"/>
          </w:tcPr>
          <w:p w14:paraId="0879CCAA" w14:textId="63AE3EB9" w:rsidR="00B9489F" w:rsidRDefault="00B644AE" w:rsidP="00956FF3">
            <w:pPr>
              <w:pStyle w:val="a7"/>
              <w:ind w:firstLineChars="0" w:firstLine="0"/>
              <w:rPr>
                <w:rFonts w:asciiTheme="minorEastAsia" w:hAnsiTheme="minorEastAsia"/>
                <w:color w:val="000000" w:themeColor="text1"/>
                <w:sz w:val="28"/>
                <w:szCs w:val="28"/>
              </w:rPr>
            </w:pPr>
            <w:r>
              <w:rPr>
                <w:rFonts w:asciiTheme="minorEastAsia" w:hAnsiTheme="minorEastAsia" w:hint="eastAsia"/>
                <w:color w:val="000000" w:themeColor="text1"/>
                <w:sz w:val="28"/>
                <w:szCs w:val="28"/>
              </w:rPr>
              <w:t>前期的可视化表达方式已经够用，图形表达的研究并无新的进展。</w:t>
            </w:r>
          </w:p>
        </w:tc>
      </w:tr>
      <w:tr w:rsidR="00B9489F" w14:paraId="7024057C" w14:textId="77777777" w:rsidTr="00B9489F">
        <w:tc>
          <w:tcPr>
            <w:tcW w:w="2628" w:type="dxa"/>
          </w:tcPr>
          <w:p w14:paraId="72C1C008" w14:textId="13D4AAE8" w:rsidR="00B9489F" w:rsidRDefault="00B9489F" w:rsidP="00956FF3">
            <w:pPr>
              <w:pStyle w:val="a7"/>
              <w:ind w:firstLineChars="0" w:firstLine="0"/>
              <w:rPr>
                <w:rFonts w:asciiTheme="minorEastAsia" w:hAnsiTheme="minorEastAsia"/>
                <w:color w:val="000000" w:themeColor="text1"/>
                <w:sz w:val="28"/>
                <w:szCs w:val="28"/>
              </w:rPr>
            </w:pPr>
            <w:r>
              <w:rPr>
                <w:rFonts w:asciiTheme="minorEastAsia" w:hAnsiTheme="minorEastAsia" w:hint="eastAsia"/>
                <w:color w:val="000000" w:themeColor="text1"/>
                <w:sz w:val="28"/>
                <w:szCs w:val="28"/>
              </w:rPr>
              <w:t>20世纪中后期至今</w:t>
            </w:r>
          </w:p>
        </w:tc>
        <w:tc>
          <w:tcPr>
            <w:tcW w:w="5894" w:type="dxa"/>
          </w:tcPr>
          <w:p w14:paraId="0DF0F642" w14:textId="36EF9868" w:rsidR="00B9489F" w:rsidRDefault="00B644AE" w:rsidP="00956FF3">
            <w:pPr>
              <w:pStyle w:val="a7"/>
              <w:ind w:firstLineChars="0" w:firstLine="0"/>
              <w:rPr>
                <w:rFonts w:asciiTheme="minorEastAsia" w:hAnsiTheme="minorEastAsia"/>
                <w:color w:val="000000" w:themeColor="text1"/>
                <w:sz w:val="28"/>
                <w:szCs w:val="28"/>
              </w:rPr>
            </w:pPr>
            <w:r>
              <w:rPr>
                <w:rFonts w:asciiTheme="minorEastAsia" w:hAnsiTheme="minorEastAsia" w:hint="eastAsia"/>
                <w:color w:val="000000" w:themeColor="text1"/>
                <w:sz w:val="28"/>
                <w:szCs w:val="28"/>
              </w:rPr>
              <w:t>数据可视化依附计算机科学与技术拥有了新的生命力，并在不久的未来大放异彩。</w:t>
            </w:r>
          </w:p>
        </w:tc>
      </w:tr>
    </w:tbl>
    <w:p w14:paraId="085990A2" w14:textId="12F18564" w:rsidR="00355667" w:rsidRPr="00355667" w:rsidRDefault="00355667" w:rsidP="007E16A7">
      <w:pPr>
        <w:spacing w:beforeLines="50" w:before="156"/>
        <w:rPr>
          <w:rFonts w:asciiTheme="minorEastAsia" w:hAnsiTheme="minorEastAsia"/>
          <w:color w:val="000000" w:themeColor="text1"/>
          <w:sz w:val="28"/>
          <w:szCs w:val="28"/>
        </w:rPr>
      </w:pPr>
      <w:r>
        <w:rPr>
          <w:rFonts w:asciiTheme="minorEastAsia" w:hAnsiTheme="minorEastAsia" w:hint="eastAsia"/>
          <w:color w:val="000000" w:themeColor="text1"/>
          <w:sz w:val="28"/>
          <w:szCs w:val="28"/>
        </w:rPr>
        <w:t>2.4</w:t>
      </w:r>
      <w:r w:rsidRPr="00355667">
        <w:rPr>
          <w:rFonts w:asciiTheme="minorEastAsia" w:hAnsiTheme="minorEastAsia" w:hint="eastAsia"/>
          <w:color w:val="000000" w:themeColor="text1"/>
          <w:sz w:val="28"/>
          <w:szCs w:val="28"/>
        </w:rPr>
        <w:t>国内外研究现状</w:t>
      </w:r>
    </w:p>
    <w:p w14:paraId="212591F0" w14:textId="3C681F45" w:rsidR="007E16A7" w:rsidRDefault="007E16A7" w:rsidP="00E62345">
      <w:pPr>
        <w:rPr>
          <w:rFonts w:asciiTheme="minorEastAsia" w:hAnsiTheme="minorEastAsia"/>
          <w:color w:val="000000" w:themeColor="text1"/>
          <w:sz w:val="28"/>
          <w:szCs w:val="28"/>
        </w:rPr>
      </w:pPr>
      <w:r>
        <w:rPr>
          <w:rFonts w:asciiTheme="minorEastAsia" w:hAnsiTheme="minorEastAsia" w:hint="eastAsia"/>
          <w:color w:val="000000" w:themeColor="text1"/>
          <w:sz w:val="28"/>
          <w:szCs w:val="28"/>
        </w:rPr>
        <w:t xml:space="preserve">   </w:t>
      </w:r>
      <w:r w:rsidR="00BD6624">
        <w:rPr>
          <w:rFonts w:asciiTheme="minorEastAsia" w:hAnsiTheme="minorEastAsia" w:hint="eastAsia"/>
          <w:color w:val="000000" w:themeColor="text1"/>
          <w:sz w:val="28"/>
          <w:szCs w:val="28"/>
        </w:rPr>
        <w:t>在</w:t>
      </w:r>
      <w:r w:rsidR="00120AF3" w:rsidRPr="007E16A7">
        <w:rPr>
          <w:rFonts w:asciiTheme="minorEastAsia" w:hAnsiTheme="minorEastAsia"/>
          <w:color w:val="000000" w:themeColor="text1"/>
          <w:sz w:val="28"/>
          <w:szCs w:val="28"/>
        </w:rPr>
        <w:t>数据可视化领域</w:t>
      </w:r>
      <w:r w:rsidR="00BD6624">
        <w:rPr>
          <w:rFonts w:asciiTheme="minorEastAsia" w:hAnsiTheme="minorEastAsia" w:hint="eastAsia"/>
          <w:color w:val="000000" w:themeColor="text1"/>
          <w:sz w:val="28"/>
          <w:szCs w:val="28"/>
        </w:rPr>
        <w:t>，国内外</w:t>
      </w:r>
      <w:r w:rsidR="00120AF3" w:rsidRPr="007E16A7">
        <w:rPr>
          <w:rFonts w:asciiTheme="minorEastAsia" w:hAnsiTheme="minorEastAsia"/>
          <w:color w:val="000000" w:themeColor="text1"/>
          <w:sz w:val="28"/>
          <w:szCs w:val="28"/>
        </w:rPr>
        <w:t>研究者</w:t>
      </w:r>
      <w:r w:rsidR="00FC3451">
        <w:rPr>
          <w:rFonts w:asciiTheme="minorEastAsia" w:hAnsiTheme="minorEastAsia" w:hint="eastAsia"/>
          <w:color w:val="000000" w:themeColor="text1"/>
          <w:sz w:val="28"/>
          <w:szCs w:val="28"/>
        </w:rPr>
        <w:t>对数据可视化的方法</w:t>
      </w:r>
      <w:r w:rsidR="00120AF3" w:rsidRPr="007E16A7">
        <w:rPr>
          <w:rFonts w:asciiTheme="minorEastAsia" w:hAnsiTheme="minorEastAsia"/>
          <w:color w:val="000000" w:themeColor="text1"/>
          <w:sz w:val="28"/>
          <w:szCs w:val="28"/>
        </w:rPr>
        <w:t>做了大量研究</w:t>
      </w:r>
      <w:r w:rsidR="00AD4FFD">
        <w:rPr>
          <w:rFonts w:asciiTheme="minorEastAsia" w:hAnsiTheme="minorEastAsia" w:hint="eastAsia"/>
          <w:color w:val="000000" w:themeColor="text1"/>
          <w:sz w:val="28"/>
          <w:szCs w:val="28"/>
        </w:rPr>
        <w:t>，主要可以分为以下四个类别</w:t>
      </w:r>
      <w:r w:rsidR="00120AF3" w:rsidRPr="007E16A7">
        <w:rPr>
          <w:rFonts w:asciiTheme="minorEastAsia" w:hAnsiTheme="minorEastAsia"/>
          <w:color w:val="000000" w:themeColor="text1"/>
          <w:sz w:val="28"/>
          <w:szCs w:val="28"/>
        </w:rPr>
        <w:t>：</w:t>
      </w:r>
    </w:p>
    <w:p w14:paraId="5194FABF" w14:textId="699C97E2" w:rsidR="00C84BD5" w:rsidRPr="007E16A7" w:rsidRDefault="007E16A7" w:rsidP="00E62345">
      <w:pPr>
        <w:rPr>
          <w:rFonts w:asciiTheme="minorEastAsia" w:hAnsiTheme="minorEastAsia"/>
          <w:color w:val="000000" w:themeColor="text1"/>
          <w:sz w:val="28"/>
          <w:szCs w:val="28"/>
        </w:rPr>
      </w:pPr>
      <w:r>
        <w:rPr>
          <w:rFonts w:asciiTheme="minorEastAsia" w:hAnsiTheme="minorEastAsia" w:hint="eastAsia"/>
          <w:color w:val="000000" w:themeColor="text1"/>
          <w:sz w:val="28"/>
          <w:szCs w:val="28"/>
        </w:rPr>
        <w:t xml:space="preserve">   </w:t>
      </w:r>
      <w:r w:rsidR="005B3187">
        <w:rPr>
          <w:rFonts w:asciiTheme="minorEastAsia" w:hAnsiTheme="minorEastAsia" w:hint="eastAsia"/>
          <w:color w:val="000000" w:themeColor="text1"/>
          <w:sz w:val="28"/>
          <w:szCs w:val="28"/>
        </w:rPr>
        <w:t xml:space="preserve"> </w:t>
      </w:r>
      <w:r w:rsidR="00120AF3" w:rsidRPr="007E16A7">
        <w:rPr>
          <w:rFonts w:asciiTheme="minorEastAsia" w:hAnsiTheme="minorEastAsia"/>
          <w:color w:val="000000" w:themeColor="text1"/>
          <w:sz w:val="28"/>
          <w:szCs w:val="28"/>
        </w:rPr>
        <w:t>第 1 类研究从高层的用户目标出发,以用户意图为关注点,例如 North 等人提出的</w:t>
      </w:r>
      <w:r w:rsidR="00EA4C5A">
        <w:rPr>
          <w:rFonts w:asciiTheme="minorEastAsia" w:hAnsiTheme="minorEastAsia"/>
          <w:color w:val="000000" w:themeColor="text1"/>
          <w:sz w:val="28"/>
          <w:szCs w:val="28"/>
        </w:rPr>
        <w:t xml:space="preserve"> Perceive,</w:t>
      </w:r>
      <w:r w:rsidR="005B3187">
        <w:rPr>
          <w:rFonts w:asciiTheme="minorEastAsia" w:hAnsiTheme="minorEastAsia" w:hint="eastAsia"/>
          <w:color w:val="000000" w:themeColor="text1"/>
          <w:sz w:val="28"/>
          <w:szCs w:val="28"/>
        </w:rPr>
        <w:t xml:space="preserve"> </w:t>
      </w:r>
      <w:r w:rsidR="00EA4C5A">
        <w:rPr>
          <w:rFonts w:asciiTheme="minorEastAsia" w:hAnsiTheme="minorEastAsia"/>
          <w:color w:val="000000" w:themeColor="text1"/>
          <w:sz w:val="28"/>
          <w:szCs w:val="28"/>
        </w:rPr>
        <w:t>capture,</w:t>
      </w:r>
      <w:r w:rsidR="005B3187">
        <w:rPr>
          <w:rFonts w:asciiTheme="minorEastAsia" w:hAnsiTheme="minorEastAsia" w:hint="eastAsia"/>
          <w:color w:val="000000" w:themeColor="text1"/>
          <w:sz w:val="28"/>
          <w:szCs w:val="28"/>
        </w:rPr>
        <w:t xml:space="preserve"> </w:t>
      </w:r>
      <w:r w:rsidR="00120AF3" w:rsidRPr="007E16A7">
        <w:rPr>
          <w:rFonts w:asciiTheme="minorEastAsia" w:hAnsiTheme="minorEastAsia"/>
          <w:color w:val="000000" w:themeColor="text1"/>
          <w:sz w:val="28"/>
          <w:szCs w:val="28"/>
        </w:rPr>
        <w:t>encode,</w:t>
      </w:r>
      <w:r w:rsidR="005B3187">
        <w:rPr>
          <w:rFonts w:asciiTheme="minorEastAsia" w:hAnsiTheme="minorEastAsia" w:hint="eastAsia"/>
          <w:color w:val="000000" w:themeColor="text1"/>
          <w:sz w:val="28"/>
          <w:szCs w:val="28"/>
        </w:rPr>
        <w:t xml:space="preserve"> </w:t>
      </w:r>
      <w:r w:rsidR="00120AF3" w:rsidRPr="007E16A7">
        <w:rPr>
          <w:rFonts w:asciiTheme="minorEastAsia" w:hAnsiTheme="minorEastAsia"/>
          <w:color w:val="000000" w:themeColor="text1"/>
          <w:sz w:val="28"/>
          <w:szCs w:val="28"/>
        </w:rPr>
        <w:t>recover,</w:t>
      </w:r>
      <w:r w:rsidR="005B3187">
        <w:rPr>
          <w:rFonts w:asciiTheme="minorEastAsia" w:hAnsiTheme="minorEastAsia" w:hint="eastAsia"/>
          <w:color w:val="000000" w:themeColor="text1"/>
          <w:sz w:val="28"/>
          <w:szCs w:val="28"/>
        </w:rPr>
        <w:t xml:space="preserve"> </w:t>
      </w:r>
      <w:r w:rsidR="00120AF3" w:rsidRPr="007E16A7">
        <w:rPr>
          <w:rFonts w:asciiTheme="minorEastAsia" w:hAnsiTheme="minorEastAsia"/>
          <w:color w:val="000000" w:themeColor="text1"/>
          <w:sz w:val="28"/>
          <w:szCs w:val="28"/>
        </w:rPr>
        <w:t>and</w:t>
      </w:r>
      <w:r w:rsidR="00EA4C5A">
        <w:rPr>
          <w:rFonts w:asciiTheme="minorEastAsia" w:hAnsiTheme="minorEastAsia" w:hint="eastAsia"/>
          <w:color w:val="000000" w:themeColor="text1"/>
          <w:sz w:val="28"/>
          <w:szCs w:val="28"/>
        </w:rPr>
        <w:t xml:space="preserve"> </w:t>
      </w:r>
      <w:r w:rsidR="00120AF3" w:rsidRPr="007E16A7">
        <w:rPr>
          <w:rFonts w:asciiTheme="minorEastAsia" w:hAnsiTheme="minorEastAsia"/>
          <w:color w:val="000000" w:themeColor="text1"/>
          <w:sz w:val="28"/>
          <w:szCs w:val="28"/>
        </w:rPr>
        <w:lastRenderedPageBreak/>
        <w:t>reuse,</w:t>
      </w:r>
      <w:r w:rsidR="00EA4C5A">
        <w:rPr>
          <w:rFonts w:asciiTheme="minorEastAsia" w:hAnsiTheme="minorEastAsia" w:hint="eastAsia"/>
          <w:color w:val="000000" w:themeColor="text1"/>
          <w:sz w:val="28"/>
          <w:szCs w:val="28"/>
        </w:rPr>
        <w:t xml:space="preserve"> </w:t>
      </w:r>
      <w:r w:rsidR="00120AF3" w:rsidRPr="007E16A7">
        <w:rPr>
          <w:rFonts w:asciiTheme="minorEastAsia" w:hAnsiTheme="minorEastAsia"/>
          <w:color w:val="000000" w:themeColor="text1"/>
          <w:sz w:val="28"/>
          <w:szCs w:val="28"/>
        </w:rPr>
        <w:t>Pike 等人提出的 Explore, analyze, browse, assimilate, triag</w:t>
      </w:r>
      <w:r>
        <w:rPr>
          <w:rFonts w:asciiTheme="minorEastAsia" w:hAnsiTheme="minorEastAsia"/>
          <w:color w:val="000000" w:themeColor="text1"/>
          <w:sz w:val="28"/>
          <w:szCs w:val="28"/>
        </w:rPr>
        <w:t>e, assess, understand, compare。</w:t>
      </w:r>
    </w:p>
    <w:p w14:paraId="5B646201" w14:textId="408E483B" w:rsidR="00C84BD5" w:rsidRPr="007E16A7" w:rsidRDefault="007E16A7" w:rsidP="00E62345">
      <w:pPr>
        <w:rPr>
          <w:rFonts w:asciiTheme="minorEastAsia" w:hAnsiTheme="minorEastAsia"/>
          <w:color w:val="000000" w:themeColor="text1"/>
          <w:sz w:val="28"/>
          <w:szCs w:val="28"/>
        </w:rPr>
      </w:pPr>
      <w:r>
        <w:rPr>
          <w:rFonts w:asciiTheme="minorEastAsia" w:hAnsiTheme="minorEastAsia" w:hint="eastAsia"/>
          <w:color w:val="000000" w:themeColor="text1"/>
          <w:sz w:val="28"/>
          <w:szCs w:val="28"/>
        </w:rPr>
        <w:t xml:space="preserve">    </w:t>
      </w:r>
      <w:r w:rsidR="00120AF3" w:rsidRPr="007E16A7">
        <w:rPr>
          <w:rFonts w:asciiTheme="minorEastAsia" w:hAnsiTheme="minorEastAsia"/>
          <w:color w:val="000000" w:themeColor="text1"/>
          <w:sz w:val="28"/>
          <w:szCs w:val="28"/>
        </w:rPr>
        <w:t>第2类从较低层次的用户活动出发,以用户行为为关注点,例如Shneiderman提出的经典的Overview, zoom,</w:t>
      </w:r>
      <w:r w:rsidR="009C5B3B">
        <w:rPr>
          <w:rFonts w:asciiTheme="minorEastAsia" w:hAnsiTheme="minorEastAsia" w:hint="eastAsia"/>
          <w:color w:val="000000" w:themeColor="text1"/>
          <w:sz w:val="28"/>
          <w:szCs w:val="28"/>
        </w:rPr>
        <w:t xml:space="preserve"> </w:t>
      </w:r>
      <w:r w:rsidR="00120AF3" w:rsidRPr="007E16A7">
        <w:rPr>
          <w:rFonts w:asciiTheme="minorEastAsia" w:hAnsiTheme="minorEastAsia"/>
          <w:color w:val="000000" w:themeColor="text1"/>
          <w:sz w:val="28"/>
          <w:szCs w:val="28"/>
        </w:rPr>
        <w:t>filter,</w:t>
      </w:r>
      <w:r w:rsidR="009C5B3B">
        <w:rPr>
          <w:rFonts w:asciiTheme="minorEastAsia" w:hAnsiTheme="minorEastAsia" w:hint="eastAsia"/>
          <w:color w:val="000000" w:themeColor="text1"/>
          <w:sz w:val="28"/>
          <w:szCs w:val="28"/>
        </w:rPr>
        <w:t xml:space="preserve"> </w:t>
      </w:r>
      <w:r w:rsidR="00120AF3" w:rsidRPr="007E16A7">
        <w:rPr>
          <w:rFonts w:asciiTheme="minorEastAsia" w:hAnsiTheme="minorEastAsia"/>
          <w:color w:val="000000" w:themeColor="text1"/>
          <w:sz w:val="28"/>
          <w:szCs w:val="28"/>
        </w:rPr>
        <w:t>details-on-demand,</w:t>
      </w:r>
      <w:r w:rsidR="009C5B3B">
        <w:rPr>
          <w:rFonts w:asciiTheme="minorEastAsia" w:hAnsiTheme="minorEastAsia" w:hint="eastAsia"/>
          <w:color w:val="000000" w:themeColor="text1"/>
          <w:sz w:val="28"/>
          <w:szCs w:val="28"/>
        </w:rPr>
        <w:t xml:space="preserve"> </w:t>
      </w:r>
      <w:r w:rsidR="00120AF3" w:rsidRPr="007E16A7">
        <w:rPr>
          <w:rFonts w:asciiTheme="minorEastAsia" w:hAnsiTheme="minorEastAsia"/>
          <w:color w:val="000000" w:themeColor="text1"/>
          <w:sz w:val="28"/>
          <w:szCs w:val="28"/>
        </w:rPr>
        <w:t>relate,</w:t>
      </w:r>
      <w:r w:rsidR="009C5B3B">
        <w:rPr>
          <w:rFonts w:asciiTheme="minorEastAsia" w:hAnsiTheme="minorEastAsia" w:hint="eastAsia"/>
          <w:color w:val="000000" w:themeColor="text1"/>
          <w:sz w:val="28"/>
          <w:szCs w:val="28"/>
        </w:rPr>
        <w:t xml:space="preserve"> </w:t>
      </w:r>
      <w:r w:rsidR="00120AF3" w:rsidRPr="007E16A7">
        <w:rPr>
          <w:rFonts w:asciiTheme="minorEastAsia" w:hAnsiTheme="minorEastAsia"/>
          <w:color w:val="000000" w:themeColor="text1"/>
          <w:sz w:val="28"/>
          <w:szCs w:val="28"/>
        </w:rPr>
        <w:t>history,</w:t>
      </w:r>
      <w:r w:rsidR="009C5B3B">
        <w:rPr>
          <w:rFonts w:asciiTheme="minorEastAsia" w:hAnsiTheme="minorEastAsia" w:hint="eastAsia"/>
          <w:color w:val="000000" w:themeColor="text1"/>
          <w:sz w:val="28"/>
          <w:szCs w:val="28"/>
        </w:rPr>
        <w:t xml:space="preserve"> </w:t>
      </w:r>
      <w:r w:rsidR="00120AF3" w:rsidRPr="007E16A7">
        <w:rPr>
          <w:rFonts w:asciiTheme="minorEastAsia" w:hAnsiTheme="minorEastAsia"/>
          <w:color w:val="000000" w:themeColor="text1"/>
          <w:sz w:val="28"/>
          <w:szCs w:val="28"/>
        </w:rPr>
        <w:t>extract 这</w:t>
      </w:r>
      <w:r w:rsidR="007B22F5">
        <w:rPr>
          <w:rFonts w:asciiTheme="minorEastAsia" w:hAnsiTheme="minorEastAsia"/>
          <w:color w:val="000000" w:themeColor="text1"/>
          <w:sz w:val="28"/>
          <w:szCs w:val="28"/>
        </w:rPr>
        <w:t>7</w:t>
      </w:r>
      <w:r w:rsidR="00120AF3" w:rsidRPr="007E16A7">
        <w:rPr>
          <w:rFonts w:asciiTheme="minorEastAsia" w:hAnsiTheme="minorEastAsia"/>
          <w:color w:val="000000" w:themeColor="text1"/>
          <w:sz w:val="28"/>
          <w:szCs w:val="28"/>
        </w:rPr>
        <w:t>类任务,Keim提出的动态投影、交互过滤、交互缩放、交互变形、关联与刷新这</w:t>
      </w:r>
      <w:r w:rsidR="007B22F5">
        <w:rPr>
          <w:rFonts w:asciiTheme="minorEastAsia" w:hAnsiTheme="minorEastAsia"/>
          <w:color w:val="000000" w:themeColor="text1"/>
          <w:sz w:val="28"/>
          <w:szCs w:val="28"/>
        </w:rPr>
        <w:t>5</w:t>
      </w:r>
      <w:r w:rsidR="00120AF3" w:rsidRPr="007E16A7">
        <w:rPr>
          <w:rFonts w:asciiTheme="minorEastAsia" w:hAnsiTheme="minorEastAsia"/>
          <w:color w:val="000000" w:themeColor="text1"/>
          <w:sz w:val="28"/>
          <w:szCs w:val="28"/>
        </w:rPr>
        <w:t>类任务,Amar 等人提出的支持分析过程的 find extremum,</w:t>
      </w:r>
      <w:r w:rsidR="009C5B3B">
        <w:rPr>
          <w:rFonts w:asciiTheme="minorEastAsia" w:hAnsiTheme="minorEastAsia" w:hint="eastAsia"/>
          <w:color w:val="000000" w:themeColor="text1"/>
          <w:sz w:val="28"/>
          <w:szCs w:val="28"/>
        </w:rPr>
        <w:t xml:space="preserve"> </w:t>
      </w:r>
      <w:r w:rsidR="00120AF3" w:rsidRPr="007E16A7">
        <w:rPr>
          <w:rFonts w:asciiTheme="minorEastAsia" w:hAnsiTheme="minorEastAsia"/>
          <w:color w:val="000000" w:themeColor="text1"/>
          <w:sz w:val="28"/>
          <w:szCs w:val="28"/>
        </w:rPr>
        <w:t>sort, determine  range, characterize  distribution,</w:t>
      </w:r>
      <w:r w:rsidR="009C5B3B">
        <w:rPr>
          <w:rFonts w:asciiTheme="minorEastAsia" w:hAnsiTheme="minorEastAsia" w:hint="eastAsia"/>
          <w:color w:val="000000" w:themeColor="text1"/>
          <w:sz w:val="28"/>
          <w:szCs w:val="28"/>
        </w:rPr>
        <w:t xml:space="preserve"> </w:t>
      </w:r>
      <w:r w:rsidR="00120AF3" w:rsidRPr="007E16A7">
        <w:rPr>
          <w:rFonts w:asciiTheme="minorEastAsia" w:hAnsiTheme="minorEastAsia"/>
          <w:color w:val="000000" w:themeColor="text1"/>
          <w:sz w:val="28"/>
          <w:szCs w:val="28"/>
        </w:rPr>
        <w:t>find  anomalies,</w:t>
      </w:r>
      <w:r w:rsidR="009C5B3B">
        <w:rPr>
          <w:rFonts w:asciiTheme="minorEastAsia" w:hAnsiTheme="minorEastAsia" w:hint="eastAsia"/>
          <w:color w:val="000000" w:themeColor="text1"/>
          <w:sz w:val="28"/>
          <w:szCs w:val="28"/>
        </w:rPr>
        <w:t xml:space="preserve"> </w:t>
      </w:r>
      <w:r w:rsidR="00120AF3" w:rsidRPr="007E16A7">
        <w:rPr>
          <w:rFonts w:asciiTheme="minorEastAsia" w:hAnsiTheme="minorEastAsia"/>
          <w:color w:val="000000" w:themeColor="text1"/>
          <w:sz w:val="28"/>
          <w:szCs w:val="28"/>
        </w:rPr>
        <w:t>cluster,</w:t>
      </w:r>
      <w:r w:rsidR="009C5B3B">
        <w:rPr>
          <w:rFonts w:asciiTheme="minorEastAsia" w:hAnsiTheme="minorEastAsia" w:hint="eastAsia"/>
          <w:color w:val="000000" w:themeColor="text1"/>
          <w:sz w:val="28"/>
          <w:szCs w:val="28"/>
        </w:rPr>
        <w:t xml:space="preserve"> </w:t>
      </w:r>
      <w:r w:rsidR="00120AF3" w:rsidRPr="007E16A7">
        <w:rPr>
          <w:rFonts w:asciiTheme="minorEastAsia" w:hAnsiTheme="minorEastAsia"/>
          <w:color w:val="000000" w:themeColor="text1"/>
          <w:sz w:val="28"/>
          <w:szCs w:val="28"/>
        </w:rPr>
        <w:t>correlate 等任务,此外还Wilkinson以及 Yi 等人提出的针对可视化元素进行操作的任务集合</w:t>
      </w:r>
      <w:r>
        <w:rPr>
          <w:rFonts w:asciiTheme="minorEastAsia" w:hAnsiTheme="minorEastAsia"/>
          <w:color w:val="000000" w:themeColor="text1"/>
          <w:sz w:val="28"/>
          <w:szCs w:val="28"/>
        </w:rPr>
        <w:t>;。</w:t>
      </w:r>
    </w:p>
    <w:p w14:paraId="35109A6E" w14:textId="3D0ECF9C" w:rsidR="00C84BD5" w:rsidRPr="007E16A7" w:rsidRDefault="007E16A7" w:rsidP="00E62345">
      <w:pPr>
        <w:rPr>
          <w:rFonts w:asciiTheme="minorEastAsia" w:hAnsiTheme="minorEastAsia"/>
          <w:color w:val="000000" w:themeColor="text1"/>
          <w:sz w:val="28"/>
          <w:szCs w:val="28"/>
        </w:rPr>
      </w:pPr>
      <w:r>
        <w:rPr>
          <w:rFonts w:asciiTheme="minorEastAsia" w:hAnsiTheme="minorEastAsia" w:hint="eastAsia"/>
          <w:color w:val="000000" w:themeColor="text1"/>
          <w:sz w:val="28"/>
          <w:szCs w:val="28"/>
        </w:rPr>
        <w:t xml:space="preserve">    </w:t>
      </w:r>
      <w:r w:rsidR="00120AF3" w:rsidRPr="007E16A7">
        <w:rPr>
          <w:rFonts w:asciiTheme="minorEastAsia" w:hAnsiTheme="minorEastAsia"/>
          <w:color w:val="000000" w:themeColor="text1"/>
          <w:sz w:val="28"/>
          <w:szCs w:val="28"/>
        </w:rPr>
        <w:t>第 3 类从系统的层次出发,以软件操作为关注点,例如 Chuah 等人提出了针对图形、集合、数据的操作模型,Ward 等人提出了交互基本操作、交互作用域、交互参数模型,Heer 等人提出了基于类的软件设计模式</w:t>
      </w:r>
      <w:r w:rsidR="00AE185E">
        <w:rPr>
          <w:rFonts w:asciiTheme="minorEastAsia" w:hAnsiTheme="minorEastAsia"/>
          <w:color w:val="000000" w:themeColor="text1"/>
          <w:sz w:val="28"/>
          <w:szCs w:val="28"/>
        </w:rPr>
        <w:t>。</w:t>
      </w:r>
    </w:p>
    <w:p w14:paraId="5AF38F5F" w14:textId="6598E121" w:rsidR="00012EF6" w:rsidRDefault="00120AF3" w:rsidP="00E62345">
      <w:pPr>
        <w:ind w:firstLine="560"/>
        <w:rPr>
          <w:rFonts w:asciiTheme="minorEastAsia" w:hAnsiTheme="minorEastAsia"/>
          <w:color w:val="000000" w:themeColor="text1"/>
          <w:sz w:val="28"/>
          <w:szCs w:val="28"/>
        </w:rPr>
      </w:pPr>
      <w:r w:rsidRPr="007E16A7">
        <w:rPr>
          <w:rFonts w:asciiTheme="minorEastAsia" w:hAnsiTheme="minorEastAsia"/>
          <w:color w:val="000000" w:themeColor="text1"/>
          <w:sz w:val="28"/>
          <w:szCs w:val="28"/>
        </w:rPr>
        <w:t>第 4 类对多层次任务进行整合,建立了多层任务模型,例如 Brehmer 等人从 Why,How,What 这 3 个方面建立了多层任务模型,并对各种信息可视化与分析任务进行归类;此外,Ren 等人提出了高层、底层、系统层之间的多层映射模型,Schulz 等人从 Why,</w:t>
      </w:r>
      <w:r w:rsidR="00012EF6">
        <w:rPr>
          <w:rFonts w:asciiTheme="minorEastAsia" w:hAnsiTheme="minorEastAsia" w:hint="eastAsia"/>
          <w:color w:val="000000" w:themeColor="text1"/>
          <w:sz w:val="28"/>
          <w:szCs w:val="28"/>
        </w:rPr>
        <w:t xml:space="preserve"> </w:t>
      </w:r>
      <w:r w:rsidRPr="007E16A7">
        <w:rPr>
          <w:rFonts w:asciiTheme="minorEastAsia" w:hAnsiTheme="minorEastAsia"/>
          <w:color w:val="000000" w:themeColor="text1"/>
          <w:sz w:val="28"/>
          <w:szCs w:val="28"/>
        </w:rPr>
        <w:t>How,</w:t>
      </w:r>
    </w:p>
    <w:p w14:paraId="34C75BC5" w14:textId="78C5C633" w:rsidR="00355667" w:rsidRPr="007E16A7" w:rsidRDefault="00120AF3" w:rsidP="00E62345">
      <w:pPr>
        <w:rPr>
          <w:rFonts w:asciiTheme="minorEastAsia" w:hAnsiTheme="minorEastAsia"/>
          <w:color w:val="000000" w:themeColor="text1"/>
          <w:sz w:val="28"/>
          <w:szCs w:val="28"/>
        </w:rPr>
      </w:pPr>
      <w:r w:rsidRPr="007E16A7">
        <w:rPr>
          <w:rFonts w:asciiTheme="minorEastAsia" w:hAnsiTheme="minorEastAsia"/>
          <w:color w:val="000000" w:themeColor="text1"/>
          <w:sz w:val="28"/>
          <w:szCs w:val="28"/>
        </w:rPr>
        <w:t>What,</w:t>
      </w:r>
      <w:r w:rsidR="00012EF6">
        <w:rPr>
          <w:rFonts w:asciiTheme="minorEastAsia" w:hAnsiTheme="minorEastAsia" w:hint="eastAsia"/>
          <w:color w:val="000000" w:themeColor="text1"/>
          <w:sz w:val="28"/>
          <w:szCs w:val="28"/>
        </w:rPr>
        <w:t xml:space="preserve"> </w:t>
      </w:r>
      <w:r w:rsidRPr="007E16A7">
        <w:rPr>
          <w:rFonts w:asciiTheme="minorEastAsia" w:hAnsiTheme="minorEastAsia"/>
          <w:color w:val="000000" w:themeColor="text1"/>
          <w:sz w:val="28"/>
          <w:szCs w:val="28"/>
        </w:rPr>
        <w:t>Where,</w:t>
      </w:r>
      <w:r w:rsidR="00012EF6">
        <w:rPr>
          <w:rFonts w:asciiTheme="minorEastAsia" w:hAnsiTheme="minorEastAsia" w:hint="eastAsia"/>
          <w:color w:val="000000" w:themeColor="text1"/>
          <w:sz w:val="28"/>
          <w:szCs w:val="28"/>
        </w:rPr>
        <w:t xml:space="preserve"> </w:t>
      </w:r>
      <w:r w:rsidRPr="007E16A7">
        <w:rPr>
          <w:rFonts w:asciiTheme="minorEastAsia" w:hAnsiTheme="minorEastAsia"/>
          <w:color w:val="000000" w:themeColor="text1"/>
          <w:sz w:val="28"/>
          <w:szCs w:val="28"/>
        </w:rPr>
        <w:t>When,</w:t>
      </w:r>
      <w:r w:rsidR="00012EF6">
        <w:rPr>
          <w:rFonts w:asciiTheme="minorEastAsia" w:hAnsiTheme="minorEastAsia" w:hint="eastAsia"/>
          <w:color w:val="000000" w:themeColor="text1"/>
          <w:sz w:val="28"/>
          <w:szCs w:val="28"/>
        </w:rPr>
        <w:t xml:space="preserve"> </w:t>
      </w:r>
      <w:r w:rsidRPr="007E16A7">
        <w:rPr>
          <w:rFonts w:asciiTheme="minorEastAsia" w:hAnsiTheme="minorEastAsia"/>
          <w:color w:val="000000" w:themeColor="text1"/>
          <w:sz w:val="28"/>
          <w:szCs w:val="28"/>
        </w:rPr>
        <w:t>Who 这 6 个维度建立了任务形式化描述模型</w:t>
      </w:r>
      <w:r w:rsidR="007E16A7">
        <w:rPr>
          <w:rFonts w:asciiTheme="minorEastAsia" w:hAnsiTheme="minorEastAsia"/>
          <w:color w:val="000000" w:themeColor="text1"/>
          <w:sz w:val="28"/>
          <w:szCs w:val="28"/>
        </w:rPr>
        <w:t>。</w:t>
      </w:r>
    </w:p>
    <w:p w14:paraId="4217DEC9" w14:textId="77777777" w:rsidR="00677153" w:rsidRPr="00295DBE" w:rsidRDefault="00677153" w:rsidP="00677153">
      <w:pPr>
        <w:pStyle w:val="1"/>
        <w:rPr>
          <w:rFonts w:ascii="Times New Roman" w:eastAsia="FangSong_GB2312"/>
        </w:rPr>
      </w:pPr>
      <w:bookmarkStart w:id="2" w:name="_Toc120507623"/>
      <w:r w:rsidRPr="00295DBE">
        <w:rPr>
          <w:rFonts w:ascii="Times New Roman" w:eastAsia="FangSong_GB2312"/>
        </w:rPr>
        <w:lastRenderedPageBreak/>
        <w:t xml:space="preserve">3. </w:t>
      </w:r>
      <w:r w:rsidRPr="00295DBE">
        <w:rPr>
          <w:rFonts w:ascii="Times New Roman" w:eastAsia="FangSong_GB2312"/>
        </w:rPr>
        <w:t>课题的研究目标、研究内容和拟解决的关键问题</w:t>
      </w:r>
      <w:bookmarkEnd w:id="2"/>
    </w:p>
    <w:p w14:paraId="28CAA66E" w14:textId="77777777" w:rsidR="00677153" w:rsidRDefault="00677153" w:rsidP="00677153">
      <w:pPr>
        <w:pStyle w:val="2"/>
        <w:rPr>
          <w:rFonts w:ascii="Times New Roman" w:eastAsia="FangSong_GB2312" w:hAnsi="Times New Roman"/>
        </w:rPr>
      </w:pPr>
      <w:bookmarkStart w:id="3" w:name="_Toc120507624"/>
      <w:r w:rsidRPr="00295DBE">
        <w:rPr>
          <w:rFonts w:ascii="Times New Roman" w:eastAsia="FangSong_GB2312" w:hAnsi="Times New Roman"/>
        </w:rPr>
        <w:t xml:space="preserve">3.1 </w:t>
      </w:r>
      <w:r w:rsidRPr="00295DBE">
        <w:rPr>
          <w:rFonts w:ascii="Times New Roman" w:eastAsia="FangSong_GB2312" w:hAnsi="Times New Roman"/>
        </w:rPr>
        <w:t>课题研究目标</w:t>
      </w:r>
      <w:bookmarkEnd w:id="3"/>
    </w:p>
    <w:p w14:paraId="34449CDE" w14:textId="2212F2A6" w:rsidR="00CC2C4F" w:rsidRDefault="00CC2C4F" w:rsidP="00CC2C4F">
      <w:pPr>
        <w:ind w:firstLine="540"/>
        <w:rPr>
          <w:rFonts w:ascii="Lucida Grande" w:hAnsi="Lucida Grande" w:cs="Lucida Grande"/>
          <w:sz w:val="28"/>
          <w:szCs w:val="28"/>
        </w:rPr>
      </w:pPr>
      <w:r>
        <w:rPr>
          <w:rFonts w:ascii="Lucida Grande" w:hAnsi="Lucida Grande" w:cs="Lucida Grande" w:hint="eastAsia"/>
          <w:sz w:val="28"/>
          <w:szCs w:val="28"/>
        </w:rPr>
        <w:t>本文以</w:t>
      </w:r>
      <w:r>
        <w:rPr>
          <w:rFonts w:ascii="Lucida Grande" w:hAnsi="Lucida Grande" w:cs="Lucida Grande"/>
          <w:sz w:val="28"/>
          <w:szCs w:val="28"/>
        </w:rPr>
        <w:t>Athena</w:t>
      </w:r>
      <w:r>
        <w:rPr>
          <w:rFonts w:ascii="Lucida Grande" w:hAnsi="Lucida Grande" w:cs="Lucida Grande" w:hint="eastAsia"/>
          <w:sz w:val="28"/>
          <w:szCs w:val="28"/>
        </w:rPr>
        <w:t>应用性能管理实际项目为例，从用户体验角度出发，对应用性能监控数据的可视化方法设计与实现进行阐述。</w:t>
      </w:r>
    </w:p>
    <w:p w14:paraId="5390B7B9" w14:textId="062FD6B2" w:rsidR="00212F62" w:rsidRPr="008D7F29" w:rsidRDefault="00E010E4" w:rsidP="00E010E4">
      <w:pPr>
        <w:rPr>
          <w:sz w:val="28"/>
          <w:szCs w:val="28"/>
        </w:rPr>
      </w:pPr>
      <w:r>
        <w:rPr>
          <w:rFonts w:ascii="Lucida Grande" w:hAnsi="Lucida Grande" w:cs="Lucida Grande" w:hint="eastAsia"/>
          <w:sz w:val="28"/>
          <w:szCs w:val="28"/>
        </w:rPr>
        <w:t xml:space="preserve">      </w:t>
      </w:r>
      <w:r w:rsidR="0010133B">
        <w:rPr>
          <w:rFonts w:ascii="Lucida Grande" w:hAnsi="Lucida Grande" w:cs="Lucida Grande" w:hint="eastAsia"/>
          <w:sz w:val="28"/>
          <w:szCs w:val="28"/>
        </w:rPr>
        <w:t>研究目标是：</w:t>
      </w:r>
      <w:r w:rsidR="00756819">
        <w:rPr>
          <w:rFonts w:ascii="Lucida Grande" w:hAnsi="Lucida Grande" w:cs="Lucida Grande" w:hint="eastAsia"/>
          <w:sz w:val="28"/>
          <w:szCs w:val="28"/>
        </w:rPr>
        <w:t>通过对用户</w:t>
      </w:r>
      <w:r w:rsidR="00212F62">
        <w:rPr>
          <w:rFonts w:ascii="Lucida Grande" w:hAnsi="Lucida Grande" w:cs="Lucida Grande" w:hint="eastAsia"/>
          <w:sz w:val="28"/>
          <w:szCs w:val="28"/>
        </w:rPr>
        <w:t>需求的分析，结合性能监控数据的特点以及整个</w:t>
      </w:r>
      <w:r w:rsidR="00212F62">
        <w:rPr>
          <w:rFonts w:ascii="Lucida Grande" w:hAnsi="Lucida Grande" w:cs="Lucida Grande"/>
          <w:sz w:val="28"/>
          <w:szCs w:val="28"/>
        </w:rPr>
        <w:t>APM</w:t>
      </w:r>
      <w:r w:rsidR="00212F62">
        <w:rPr>
          <w:rFonts w:ascii="Lucida Grande" w:hAnsi="Lucida Grande" w:cs="Lucida Grande" w:hint="eastAsia"/>
          <w:sz w:val="28"/>
          <w:szCs w:val="28"/>
        </w:rPr>
        <w:t>系统的体系结构和关键技术进行研究，</w:t>
      </w:r>
      <w:r w:rsidR="008D7F29" w:rsidRPr="00155DE6">
        <w:rPr>
          <w:rFonts w:ascii="Lucida Grande" w:hAnsi="Lucida Grande" w:cs="Lucida Grande" w:hint="eastAsia"/>
          <w:sz w:val="28"/>
          <w:szCs w:val="28"/>
        </w:rPr>
        <w:t>分析和处理现有的大量、复杂和多维的应用性能监控数据，</w:t>
      </w:r>
      <w:r w:rsidR="008D7F29" w:rsidRPr="00155DE6">
        <w:rPr>
          <w:rFonts w:hint="eastAsia"/>
          <w:sz w:val="28"/>
          <w:szCs w:val="28"/>
        </w:rPr>
        <w:t>以直观的可视化的图形形式展示给用户，通过可视化图形呈现数据中隐含的信息和规律，并且提供交互能力，允许用户根据自身需求</w:t>
      </w:r>
      <w:r w:rsidR="008D7F29">
        <w:rPr>
          <w:rFonts w:hint="eastAsia"/>
          <w:sz w:val="28"/>
          <w:szCs w:val="28"/>
        </w:rPr>
        <w:t>来</w:t>
      </w:r>
      <w:r w:rsidR="008D7F29" w:rsidRPr="00155DE6">
        <w:rPr>
          <w:rFonts w:hint="eastAsia"/>
          <w:sz w:val="28"/>
          <w:szCs w:val="28"/>
        </w:rPr>
        <w:t>选择数据的展示内容和展示方式，增强用户体验</w:t>
      </w:r>
      <w:r w:rsidR="008D7F29">
        <w:rPr>
          <w:rFonts w:hint="eastAsia"/>
          <w:sz w:val="28"/>
          <w:szCs w:val="28"/>
        </w:rPr>
        <w:t>，</w:t>
      </w:r>
      <w:r w:rsidR="00897100" w:rsidRPr="00E010E4">
        <w:rPr>
          <w:sz w:val="28"/>
          <w:szCs w:val="28"/>
        </w:rPr>
        <w:t>通过对数据的可视化，用户能够实时获取系统运</w:t>
      </w:r>
      <w:r>
        <w:rPr>
          <w:sz w:val="28"/>
          <w:szCs w:val="28"/>
        </w:rPr>
        <w:t>行状况，快速定位问题，预先发现性能问题，提高系统的运维开发效率，</w:t>
      </w:r>
      <w:r>
        <w:rPr>
          <w:rFonts w:hint="eastAsia"/>
          <w:sz w:val="28"/>
          <w:szCs w:val="28"/>
        </w:rPr>
        <w:t>从而</w:t>
      </w:r>
      <w:r w:rsidR="00212F62">
        <w:rPr>
          <w:rFonts w:ascii="Lucida Grande" w:hAnsi="Lucida Grande" w:cs="Lucida Grande" w:hint="eastAsia"/>
          <w:sz w:val="28"/>
          <w:szCs w:val="28"/>
        </w:rPr>
        <w:t>实际设计开发出一套基于用户体验的、</w:t>
      </w:r>
      <w:r w:rsidR="00FC5B55" w:rsidRPr="00212F62">
        <w:rPr>
          <w:rFonts w:ascii="Arial" w:hAnsi="Arial" w:cs="Arial" w:hint="eastAsia"/>
          <w:color w:val="000000" w:themeColor="text1"/>
          <w:sz w:val="28"/>
          <w:szCs w:val="28"/>
        </w:rPr>
        <w:t xml:space="preserve"> </w:t>
      </w:r>
      <w:r w:rsidR="003C2CF7">
        <w:rPr>
          <w:rFonts w:ascii="Arial" w:hAnsi="Arial" w:cs="Arial" w:hint="eastAsia"/>
          <w:color w:val="000000" w:themeColor="text1"/>
          <w:sz w:val="28"/>
          <w:szCs w:val="28"/>
        </w:rPr>
        <w:t>能</w:t>
      </w:r>
      <w:r w:rsidR="00212F62" w:rsidRPr="00212F62">
        <w:rPr>
          <w:rFonts w:ascii="Arial" w:hAnsi="Arial" w:cs="Arial" w:hint="eastAsia"/>
          <w:color w:val="000000" w:themeColor="text1"/>
          <w:sz w:val="28"/>
          <w:szCs w:val="28"/>
        </w:rPr>
        <w:t>在故障发生后快速定位问题域</w:t>
      </w:r>
      <w:r w:rsidR="00356BE9">
        <w:rPr>
          <w:rFonts w:ascii="Arial" w:hAnsi="Arial" w:cs="Arial" w:hint="eastAsia"/>
          <w:color w:val="000000" w:themeColor="text1"/>
          <w:sz w:val="28"/>
          <w:szCs w:val="28"/>
        </w:rPr>
        <w:t>、</w:t>
      </w:r>
      <w:r w:rsidR="008F6DE3">
        <w:rPr>
          <w:rFonts w:ascii="Arial" w:hAnsi="Arial" w:cs="Arial" w:hint="eastAsia"/>
          <w:color w:val="000000" w:themeColor="text1"/>
          <w:sz w:val="28"/>
          <w:szCs w:val="28"/>
        </w:rPr>
        <w:t>从多个维度进行监控的、</w:t>
      </w:r>
      <w:r w:rsidR="00212F62" w:rsidRPr="00212F62">
        <w:rPr>
          <w:rFonts w:ascii="Arial" w:hAnsi="Arial" w:cs="Arial" w:hint="eastAsia"/>
          <w:color w:val="000000" w:themeColor="text1"/>
          <w:sz w:val="28"/>
          <w:szCs w:val="28"/>
        </w:rPr>
        <w:t>始终追求最直观的、最简洁的人机交互界面及实现方案</w:t>
      </w:r>
      <w:r w:rsidR="008F6DE3">
        <w:rPr>
          <w:rFonts w:ascii="Arial" w:hAnsi="Arial" w:cs="Arial" w:hint="eastAsia"/>
          <w:color w:val="000000" w:themeColor="text1"/>
          <w:sz w:val="28"/>
          <w:szCs w:val="28"/>
        </w:rPr>
        <w:t>的应用性能监控系统</w:t>
      </w:r>
      <w:r w:rsidR="00212F62" w:rsidRPr="00212F62">
        <w:rPr>
          <w:rFonts w:ascii="Arial" w:hAnsi="Arial" w:cs="Arial" w:hint="eastAsia"/>
          <w:color w:val="000000" w:themeColor="text1"/>
          <w:sz w:val="28"/>
          <w:szCs w:val="28"/>
        </w:rPr>
        <w:t>。</w:t>
      </w:r>
    </w:p>
    <w:p w14:paraId="7AADDA60" w14:textId="77777777" w:rsidR="00677153" w:rsidRDefault="00677153" w:rsidP="00677153">
      <w:pPr>
        <w:pStyle w:val="2"/>
        <w:rPr>
          <w:rFonts w:ascii="Times New Roman" w:eastAsia="FangSong_GB2312" w:hAnsi="Times New Roman"/>
        </w:rPr>
      </w:pPr>
      <w:bookmarkStart w:id="4" w:name="_Toc120507625"/>
      <w:r w:rsidRPr="00295DBE">
        <w:rPr>
          <w:rFonts w:ascii="Times New Roman" w:eastAsia="FangSong_GB2312" w:hAnsi="Times New Roman"/>
        </w:rPr>
        <w:t>3.2</w:t>
      </w:r>
      <w:r w:rsidRPr="00295DBE">
        <w:rPr>
          <w:rFonts w:ascii="Times New Roman" w:eastAsia="FangSong_GB2312" w:hAnsi="Times New Roman"/>
        </w:rPr>
        <w:t>课题研究内容</w:t>
      </w:r>
      <w:bookmarkEnd w:id="4"/>
    </w:p>
    <w:p w14:paraId="3D2EC468" w14:textId="272532A1" w:rsidR="00556C84" w:rsidRDefault="00087ABA" w:rsidP="0073122F">
      <w:pPr>
        <w:ind w:firstLine="500"/>
        <w:rPr>
          <w:sz w:val="28"/>
          <w:szCs w:val="28"/>
        </w:rPr>
      </w:pPr>
      <w:r>
        <w:rPr>
          <w:rFonts w:hint="eastAsia"/>
          <w:sz w:val="28"/>
          <w:szCs w:val="28"/>
        </w:rPr>
        <w:t>本文</w:t>
      </w:r>
      <w:r w:rsidR="004F0A8B" w:rsidRPr="00016B0A">
        <w:rPr>
          <w:sz w:val="28"/>
          <w:szCs w:val="28"/>
        </w:rPr>
        <w:t>以</w:t>
      </w:r>
      <w:r w:rsidR="004F0A8B" w:rsidRPr="00016B0A">
        <w:rPr>
          <w:sz w:val="28"/>
          <w:szCs w:val="28"/>
        </w:rPr>
        <w:t>Athena</w:t>
      </w:r>
      <w:r w:rsidR="00255D65">
        <w:rPr>
          <w:rFonts w:hint="eastAsia"/>
          <w:sz w:val="28"/>
          <w:szCs w:val="28"/>
        </w:rPr>
        <w:t>应用性能管理</w:t>
      </w:r>
      <w:r w:rsidR="004F0A8B" w:rsidRPr="00016B0A">
        <w:rPr>
          <w:sz w:val="28"/>
          <w:szCs w:val="28"/>
        </w:rPr>
        <w:t>项目实践为背景，</w:t>
      </w:r>
      <w:r w:rsidR="00DB3CF4">
        <w:rPr>
          <w:rFonts w:hint="eastAsia"/>
          <w:sz w:val="28"/>
          <w:szCs w:val="28"/>
        </w:rPr>
        <w:t>根据用户的需求，从功能上的角度将</w:t>
      </w:r>
      <w:r w:rsidR="00556C84">
        <w:rPr>
          <w:rFonts w:hint="eastAsia"/>
          <w:sz w:val="28"/>
          <w:szCs w:val="28"/>
        </w:rPr>
        <w:t>应用性能管理系统</w:t>
      </w:r>
      <w:r w:rsidR="00DB3CF4">
        <w:rPr>
          <w:rFonts w:hint="eastAsia"/>
          <w:sz w:val="28"/>
          <w:szCs w:val="28"/>
        </w:rPr>
        <w:t>分为</w:t>
      </w:r>
      <w:r w:rsidR="00556C84">
        <w:rPr>
          <w:sz w:val="28"/>
          <w:szCs w:val="28"/>
        </w:rPr>
        <w:t>Application Administration, Application Configuration, Metrics analysis</w:t>
      </w:r>
      <w:r w:rsidR="00556C84">
        <w:rPr>
          <w:rFonts w:hint="eastAsia"/>
          <w:sz w:val="28"/>
          <w:szCs w:val="28"/>
        </w:rPr>
        <w:t xml:space="preserve"> </w:t>
      </w:r>
      <w:r w:rsidR="00556C84">
        <w:rPr>
          <w:sz w:val="28"/>
          <w:szCs w:val="28"/>
        </w:rPr>
        <w:t>&amp;</w:t>
      </w:r>
      <w:r w:rsidR="00556C84">
        <w:rPr>
          <w:rFonts w:hint="eastAsia"/>
          <w:sz w:val="28"/>
          <w:szCs w:val="28"/>
        </w:rPr>
        <w:t xml:space="preserve"> </w:t>
      </w:r>
      <w:r w:rsidR="00556C84">
        <w:rPr>
          <w:sz w:val="28"/>
          <w:szCs w:val="28"/>
        </w:rPr>
        <w:t>reporting, Alert Workflow</w:t>
      </w:r>
      <w:r w:rsidR="00556C84">
        <w:rPr>
          <w:rFonts w:hint="eastAsia"/>
          <w:sz w:val="28"/>
          <w:szCs w:val="28"/>
        </w:rPr>
        <w:t>四大部分。</w:t>
      </w:r>
      <w:r w:rsidR="008D01D9">
        <w:rPr>
          <w:rFonts w:hint="eastAsia"/>
          <w:sz w:val="28"/>
          <w:szCs w:val="28"/>
        </w:rPr>
        <w:t>针对应用性能管理海里监控数据的特点和</w:t>
      </w:r>
      <w:r w:rsidR="00983866">
        <w:rPr>
          <w:rFonts w:hint="eastAsia"/>
          <w:sz w:val="28"/>
          <w:szCs w:val="28"/>
        </w:rPr>
        <w:t>基于人机交互</w:t>
      </w:r>
      <w:r w:rsidR="008D01D9">
        <w:rPr>
          <w:rFonts w:hint="eastAsia"/>
          <w:sz w:val="28"/>
          <w:szCs w:val="28"/>
        </w:rPr>
        <w:lastRenderedPageBreak/>
        <w:t>数据可视化的</w:t>
      </w:r>
      <w:r w:rsidR="00983866">
        <w:rPr>
          <w:rFonts w:hint="eastAsia"/>
          <w:sz w:val="28"/>
          <w:szCs w:val="28"/>
        </w:rPr>
        <w:t>发展现状</w:t>
      </w:r>
      <w:r w:rsidR="008D01D9">
        <w:rPr>
          <w:rFonts w:hint="eastAsia"/>
          <w:sz w:val="28"/>
          <w:szCs w:val="28"/>
        </w:rPr>
        <w:t>，主要站在用户体验的角度，</w:t>
      </w:r>
      <w:r w:rsidR="00983866">
        <w:rPr>
          <w:rFonts w:hint="eastAsia"/>
          <w:sz w:val="28"/>
          <w:szCs w:val="28"/>
        </w:rPr>
        <w:t>研究基于</w:t>
      </w:r>
      <w:r w:rsidR="008D01D9">
        <w:rPr>
          <w:rFonts w:hint="eastAsia"/>
          <w:sz w:val="28"/>
          <w:szCs w:val="28"/>
        </w:rPr>
        <w:t>人机交互</w:t>
      </w:r>
      <w:r w:rsidR="00983866">
        <w:rPr>
          <w:rFonts w:hint="eastAsia"/>
          <w:sz w:val="28"/>
          <w:szCs w:val="28"/>
        </w:rPr>
        <w:t>的</w:t>
      </w:r>
      <w:r w:rsidR="00983866">
        <w:rPr>
          <w:sz w:val="28"/>
          <w:szCs w:val="28"/>
        </w:rPr>
        <w:t>APM</w:t>
      </w:r>
      <w:r w:rsidR="00983866">
        <w:rPr>
          <w:rFonts w:hint="eastAsia"/>
          <w:sz w:val="28"/>
          <w:szCs w:val="28"/>
        </w:rPr>
        <w:t>的海量监控数据可视化技术</w:t>
      </w:r>
      <w:r w:rsidR="00D97F16">
        <w:rPr>
          <w:rFonts w:hint="eastAsia"/>
          <w:sz w:val="28"/>
          <w:szCs w:val="28"/>
        </w:rPr>
        <w:t>。</w:t>
      </w:r>
      <w:r w:rsidR="00D97F16">
        <w:rPr>
          <w:rFonts w:hint="eastAsia"/>
          <w:sz w:val="28"/>
          <w:szCs w:val="28"/>
        </w:rPr>
        <w:t xml:space="preserve"> </w:t>
      </w:r>
    </w:p>
    <w:p w14:paraId="2470ED28" w14:textId="5C560D07" w:rsidR="00532854" w:rsidRDefault="00CD1674" w:rsidP="00C819D6">
      <w:pPr>
        <w:rPr>
          <w:sz w:val="28"/>
          <w:szCs w:val="28"/>
        </w:rPr>
      </w:pPr>
      <w:r>
        <w:rPr>
          <w:rFonts w:hint="eastAsia"/>
          <w:sz w:val="28"/>
          <w:szCs w:val="28"/>
        </w:rPr>
        <w:t xml:space="preserve">        </w:t>
      </w:r>
      <w:r>
        <w:rPr>
          <w:rFonts w:hint="eastAsia"/>
          <w:sz w:val="28"/>
          <w:szCs w:val="28"/>
        </w:rPr>
        <w:t>本文研究的</w:t>
      </w:r>
      <w:r w:rsidR="0073122F">
        <w:rPr>
          <w:rFonts w:hint="eastAsia"/>
          <w:sz w:val="28"/>
          <w:szCs w:val="28"/>
        </w:rPr>
        <w:t>侧</w:t>
      </w:r>
      <w:r>
        <w:rPr>
          <w:rFonts w:hint="eastAsia"/>
          <w:sz w:val="28"/>
          <w:szCs w:val="28"/>
        </w:rPr>
        <w:t>重点是</w:t>
      </w:r>
      <w:r w:rsidR="004F0A8B" w:rsidRPr="00016B0A">
        <w:rPr>
          <w:sz w:val="28"/>
          <w:szCs w:val="28"/>
        </w:rPr>
        <w:t>主要包括以下</w:t>
      </w:r>
      <w:r w:rsidR="0073122F">
        <w:rPr>
          <w:rFonts w:hint="eastAsia"/>
          <w:sz w:val="28"/>
          <w:szCs w:val="28"/>
        </w:rPr>
        <w:t>两个</w:t>
      </w:r>
      <w:r w:rsidR="004F0A8B" w:rsidRPr="00016B0A">
        <w:rPr>
          <w:sz w:val="28"/>
          <w:szCs w:val="28"/>
        </w:rPr>
        <w:t>方面：</w:t>
      </w:r>
      <w:r w:rsidR="0073122F">
        <w:rPr>
          <w:rFonts w:hint="eastAsia"/>
          <w:sz w:val="28"/>
          <w:szCs w:val="28"/>
        </w:rPr>
        <w:t>（</w:t>
      </w:r>
      <w:r w:rsidR="0073122F">
        <w:rPr>
          <w:rFonts w:hint="eastAsia"/>
          <w:sz w:val="28"/>
          <w:szCs w:val="28"/>
        </w:rPr>
        <w:t>1</w:t>
      </w:r>
      <w:r w:rsidR="0073122F">
        <w:rPr>
          <w:rFonts w:hint="eastAsia"/>
          <w:sz w:val="28"/>
          <w:szCs w:val="28"/>
        </w:rPr>
        <w:t>）</w:t>
      </w:r>
      <w:r w:rsidR="004F0A8B" w:rsidRPr="00016B0A">
        <w:rPr>
          <w:sz w:val="28"/>
          <w:szCs w:val="28"/>
        </w:rPr>
        <w:t>可视性：选择适当的图形图表来展示数据并可对数据之间的存在的相互关系进行可视化分析。</w:t>
      </w:r>
      <w:r w:rsidR="0073122F">
        <w:rPr>
          <w:rFonts w:hint="eastAsia"/>
          <w:sz w:val="28"/>
          <w:szCs w:val="28"/>
        </w:rPr>
        <w:t>（</w:t>
      </w:r>
      <w:r w:rsidR="0073122F">
        <w:rPr>
          <w:rFonts w:hint="eastAsia"/>
          <w:sz w:val="28"/>
          <w:szCs w:val="28"/>
        </w:rPr>
        <w:t>2</w:t>
      </w:r>
      <w:r w:rsidR="0073122F">
        <w:rPr>
          <w:rFonts w:hint="eastAsia"/>
          <w:sz w:val="28"/>
          <w:szCs w:val="28"/>
        </w:rPr>
        <w:t>）</w:t>
      </w:r>
      <w:r w:rsidR="004F0A8B" w:rsidRPr="00016B0A">
        <w:rPr>
          <w:sz w:val="28"/>
          <w:szCs w:val="28"/>
        </w:rPr>
        <w:t>交互性：通过交互的方式来管理和挖掘数据</w:t>
      </w:r>
      <w:r w:rsidR="0073122F">
        <w:rPr>
          <w:rFonts w:hint="eastAsia"/>
          <w:sz w:val="28"/>
          <w:szCs w:val="28"/>
        </w:rPr>
        <w:t>。</w:t>
      </w:r>
    </w:p>
    <w:p w14:paraId="533248D8" w14:textId="1C71D4B7" w:rsidR="000C6862" w:rsidRDefault="000C6862" w:rsidP="00C819D6">
      <w:pPr>
        <w:rPr>
          <w:sz w:val="28"/>
          <w:szCs w:val="28"/>
        </w:rPr>
      </w:pPr>
      <w:r>
        <w:rPr>
          <w:rFonts w:hint="eastAsia"/>
          <w:sz w:val="28"/>
          <w:szCs w:val="28"/>
        </w:rPr>
        <w:t xml:space="preserve">        </w:t>
      </w:r>
      <w:r>
        <w:rPr>
          <w:rFonts w:hint="eastAsia"/>
          <w:sz w:val="28"/>
          <w:szCs w:val="28"/>
        </w:rPr>
        <w:t>本文主要研究内容包括：</w:t>
      </w:r>
    </w:p>
    <w:p w14:paraId="55579812" w14:textId="75B97B21" w:rsidR="000C6862" w:rsidRDefault="000C6862" w:rsidP="00C819D6">
      <w:pPr>
        <w:rPr>
          <w:sz w:val="28"/>
          <w:szCs w:val="28"/>
        </w:rPr>
      </w:pPr>
      <w:r>
        <w:rPr>
          <w:rFonts w:hint="eastAsia"/>
          <w:sz w:val="28"/>
          <w:szCs w:val="28"/>
        </w:rPr>
        <w:t xml:space="preserve">        </w:t>
      </w:r>
      <w:r>
        <w:rPr>
          <w:rFonts w:hint="eastAsia"/>
          <w:sz w:val="28"/>
          <w:szCs w:val="28"/>
        </w:rPr>
        <w:t>首先，</w:t>
      </w:r>
      <w:r w:rsidR="00D97F16">
        <w:rPr>
          <w:rFonts w:hint="eastAsia"/>
          <w:sz w:val="28"/>
          <w:szCs w:val="28"/>
        </w:rPr>
        <w:t>明确应用性能管理系统在数据展示方面的需求，</w:t>
      </w:r>
      <w:r w:rsidR="00374231">
        <w:rPr>
          <w:rFonts w:hint="eastAsia"/>
          <w:sz w:val="28"/>
          <w:szCs w:val="28"/>
        </w:rPr>
        <w:t>整理</w:t>
      </w:r>
      <w:r w:rsidR="00374231">
        <w:rPr>
          <w:sz w:val="28"/>
          <w:szCs w:val="28"/>
        </w:rPr>
        <w:t>APM</w:t>
      </w:r>
      <w:r w:rsidR="00374231">
        <w:rPr>
          <w:rFonts w:hint="eastAsia"/>
          <w:sz w:val="28"/>
          <w:szCs w:val="28"/>
        </w:rPr>
        <w:t>的发展历程和基于人机交互的数据可视化技术的发展历程，</w:t>
      </w:r>
      <w:r w:rsidR="00963E6D">
        <w:rPr>
          <w:rFonts w:hint="eastAsia"/>
          <w:sz w:val="28"/>
          <w:szCs w:val="28"/>
        </w:rPr>
        <w:t>研究国内外的发展现状，</w:t>
      </w:r>
      <w:r w:rsidR="00D97F16">
        <w:rPr>
          <w:rFonts w:hint="eastAsia"/>
          <w:sz w:val="28"/>
          <w:szCs w:val="28"/>
        </w:rPr>
        <w:t>通过分析与对比</w:t>
      </w:r>
      <w:r>
        <w:rPr>
          <w:sz w:val="28"/>
          <w:szCs w:val="28"/>
        </w:rPr>
        <w:t>APM</w:t>
      </w:r>
      <w:r>
        <w:rPr>
          <w:rFonts w:hint="eastAsia"/>
          <w:sz w:val="28"/>
          <w:szCs w:val="28"/>
        </w:rPr>
        <w:t>海里监控数据</w:t>
      </w:r>
      <w:r w:rsidR="00D97F16">
        <w:rPr>
          <w:rFonts w:hint="eastAsia"/>
          <w:sz w:val="28"/>
          <w:szCs w:val="28"/>
        </w:rPr>
        <w:t>与其它数据之间的关系，总结出</w:t>
      </w:r>
      <w:r w:rsidR="00D97F16">
        <w:rPr>
          <w:sz w:val="28"/>
          <w:szCs w:val="28"/>
        </w:rPr>
        <w:t>APM</w:t>
      </w:r>
      <w:r w:rsidR="00D97F16">
        <w:rPr>
          <w:rFonts w:hint="eastAsia"/>
          <w:sz w:val="28"/>
          <w:szCs w:val="28"/>
        </w:rPr>
        <w:t>海里监控数据的特点，从而判断出应该选择哪些数据来展示以及怎样直观、有效地展示这些数据。</w:t>
      </w:r>
    </w:p>
    <w:p w14:paraId="31EDAE50" w14:textId="0368A4BC" w:rsidR="00D97F16" w:rsidRDefault="00D97F16" w:rsidP="00C819D6">
      <w:pPr>
        <w:rPr>
          <w:sz w:val="28"/>
          <w:szCs w:val="28"/>
        </w:rPr>
      </w:pPr>
      <w:r>
        <w:rPr>
          <w:rFonts w:hint="eastAsia"/>
          <w:sz w:val="28"/>
          <w:szCs w:val="28"/>
        </w:rPr>
        <w:t xml:space="preserve">        </w:t>
      </w:r>
      <w:r>
        <w:rPr>
          <w:rFonts w:hint="eastAsia"/>
          <w:sz w:val="28"/>
          <w:szCs w:val="28"/>
        </w:rPr>
        <w:t>其次，根据系统的整体软件架构</w:t>
      </w:r>
      <w:r w:rsidR="006B6F17">
        <w:rPr>
          <w:rFonts w:hint="eastAsia"/>
          <w:sz w:val="28"/>
          <w:szCs w:val="28"/>
        </w:rPr>
        <w:t>，</w:t>
      </w:r>
      <w:r w:rsidR="00963E6D">
        <w:rPr>
          <w:rFonts w:hint="eastAsia"/>
          <w:sz w:val="28"/>
          <w:szCs w:val="28"/>
        </w:rPr>
        <w:t>完成各功能模块的设计与实现。</w:t>
      </w:r>
      <w:r w:rsidRPr="00016B0A">
        <w:rPr>
          <w:sz w:val="28"/>
          <w:szCs w:val="28"/>
        </w:rPr>
        <w:t>将</w:t>
      </w:r>
      <w:r w:rsidR="00546164">
        <w:rPr>
          <w:rFonts w:hint="eastAsia"/>
          <w:sz w:val="28"/>
          <w:szCs w:val="28"/>
        </w:rPr>
        <w:t>系统</w:t>
      </w:r>
      <w:r w:rsidRPr="00016B0A">
        <w:rPr>
          <w:sz w:val="28"/>
          <w:szCs w:val="28"/>
        </w:rPr>
        <w:t>监控的数据（</w:t>
      </w:r>
      <w:r w:rsidRPr="00016B0A">
        <w:rPr>
          <w:sz w:val="28"/>
          <w:szCs w:val="28"/>
        </w:rPr>
        <w:t>elapsed time, exception, garbage collection, heap detail, slow sql</w:t>
      </w:r>
      <w:r w:rsidRPr="00016B0A">
        <w:rPr>
          <w:sz w:val="28"/>
          <w:szCs w:val="28"/>
        </w:rPr>
        <w:t>）进行可视化</w:t>
      </w:r>
      <w:r w:rsidR="00546164">
        <w:rPr>
          <w:rFonts w:hint="eastAsia"/>
          <w:sz w:val="28"/>
          <w:szCs w:val="28"/>
        </w:rPr>
        <w:t>展示</w:t>
      </w:r>
      <w:r w:rsidRPr="00016B0A">
        <w:rPr>
          <w:sz w:val="28"/>
          <w:szCs w:val="28"/>
        </w:rPr>
        <w:t>，提供一些有用的统计信息，同时提供交互能力，提高用户分析数据的能力，使用户通过分析数据之间的关联关系，即时发现问题并定位问题来源、预测未来可能发生的性能。</w:t>
      </w:r>
    </w:p>
    <w:p w14:paraId="53E0AD5C" w14:textId="4587661A" w:rsidR="00963E6D" w:rsidRPr="00016B0A" w:rsidRDefault="00963E6D" w:rsidP="00C819D6">
      <w:pPr>
        <w:rPr>
          <w:sz w:val="28"/>
          <w:szCs w:val="28"/>
        </w:rPr>
      </w:pPr>
      <w:r>
        <w:rPr>
          <w:rFonts w:hint="eastAsia"/>
          <w:sz w:val="28"/>
          <w:szCs w:val="28"/>
        </w:rPr>
        <w:t xml:space="preserve">        </w:t>
      </w:r>
      <w:r>
        <w:rPr>
          <w:rFonts w:hint="eastAsia"/>
          <w:sz w:val="28"/>
          <w:szCs w:val="28"/>
        </w:rPr>
        <w:t>最后，</w:t>
      </w:r>
      <w:r w:rsidR="00C525C6">
        <w:rPr>
          <w:rFonts w:hint="eastAsia"/>
          <w:sz w:val="28"/>
          <w:szCs w:val="28"/>
        </w:rPr>
        <w:t>总结当前几种经典的基于交互的数据可视化方法</w:t>
      </w:r>
      <w:r w:rsidR="0052496B">
        <w:rPr>
          <w:rFonts w:hint="eastAsia"/>
          <w:sz w:val="28"/>
          <w:szCs w:val="28"/>
        </w:rPr>
        <w:t>，</w:t>
      </w:r>
      <w:r w:rsidR="00B164F8">
        <w:rPr>
          <w:rFonts w:hint="eastAsia"/>
          <w:sz w:val="28"/>
          <w:szCs w:val="28"/>
        </w:rPr>
        <w:t>针对</w:t>
      </w:r>
      <w:r w:rsidR="00B164F8">
        <w:rPr>
          <w:sz w:val="28"/>
          <w:szCs w:val="28"/>
        </w:rPr>
        <w:t>APM</w:t>
      </w:r>
      <w:r w:rsidR="00B164F8">
        <w:rPr>
          <w:rFonts w:hint="eastAsia"/>
          <w:sz w:val="28"/>
          <w:szCs w:val="28"/>
        </w:rPr>
        <w:t>海量监控数据，设计数据可视化的实现方式，通过实验，汇总该数据可视化方式的优缺点，从而提高</w:t>
      </w:r>
      <w:r w:rsidR="00B164F8">
        <w:rPr>
          <w:sz w:val="28"/>
          <w:szCs w:val="28"/>
        </w:rPr>
        <w:t>APM</w:t>
      </w:r>
      <w:r w:rsidR="00B164F8">
        <w:rPr>
          <w:rFonts w:hint="eastAsia"/>
          <w:sz w:val="28"/>
          <w:szCs w:val="28"/>
        </w:rPr>
        <w:t>系统中对海量监控数据可视化能力，揭示数据背后隐藏的意义，加速用户定位发现问题来源。</w:t>
      </w:r>
    </w:p>
    <w:p w14:paraId="5097565F" w14:textId="77777777" w:rsidR="00677153" w:rsidRDefault="00677153" w:rsidP="00677153">
      <w:pPr>
        <w:pStyle w:val="2"/>
        <w:rPr>
          <w:rFonts w:ascii="Times New Roman" w:eastAsia="FangSong_GB2312" w:hAnsi="Times New Roman"/>
        </w:rPr>
      </w:pPr>
      <w:bookmarkStart w:id="5" w:name="_Toc120507626"/>
      <w:r w:rsidRPr="00295DBE">
        <w:rPr>
          <w:rFonts w:ascii="Times New Roman" w:eastAsia="FangSong_GB2312" w:hAnsi="Times New Roman"/>
        </w:rPr>
        <w:lastRenderedPageBreak/>
        <w:t xml:space="preserve">3.3 </w:t>
      </w:r>
      <w:r w:rsidRPr="00295DBE">
        <w:rPr>
          <w:rFonts w:ascii="Times New Roman" w:eastAsia="FangSong_GB2312" w:hAnsi="Times New Roman"/>
        </w:rPr>
        <w:t>拟解决的关键问题</w:t>
      </w:r>
      <w:bookmarkEnd w:id="5"/>
    </w:p>
    <w:p w14:paraId="5D4E7DC5" w14:textId="6B46404C" w:rsidR="00740FDA" w:rsidRDefault="00E4408E" w:rsidP="00740FDA">
      <w:pPr>
        <w:autoSpaceDE w:val="0"/>
        <w:autoSpaceDN w:val="0"/>
        <w:adjustRightInd w:val="0"/>
        <w:rPr>
          <w:rFonts w:asciiTheme="minorEastAsia" w:hAnsiTheme="minorEastAsia" w:cs="Microsoft YaHei"/>
          <w:color w:val="000000" w:themeColor="text1"/>
          <w:sz w:val="28"/>
          <w:szCs w:val="28"/>
        </w:rPr>
      </w:pPr>
      <w:r>
        <w:rPr>
          <w:rFonts w:hint="eastAsia"/>
        </w:rPr>
        <w:t xml:space="preserve">      </w:t>
      </w:r>
      <w:r w:rsidR="00740FDA">
        <w:rPr>
          <w:rFonts w:hint="eastAsia"/>
        </w:rPr>
        <w:t xml:space="preserve">   </w:t>
      </w:r>
      <w:r w:rsidRPr="00E4408E">
        <w:rPr>
          <w:rFonts w:hint="eastAsia"/>
          <w:sz w:val="28"/>
          <w:szCs w:val="28"/>
        </w:rPr>
        <w:t>针对</w:t>
      </w:r>
      <w:r>
        <w:rPr>
          <w:sz w:val="28"/>
          <w:szCs w:val="28"/>
        </w:rPr>
        <w:t>APM</w:t>
      </w:r>
      <w:r>
        <w:rPr>
          <w:rFonts w:hint="eastAsia"/>
          <w:sz w:val="28"/>
          <w:szCs w:val="28"/>
        </w:rPr>
        <w:t>系统中海量监控数据的特点，</w:t>
      </w:r>
      <w:r w:rsidR="00740FDA">
        <w:rPr>
          <w:rFonts w:hint="eastAsia"/>
          <w:sz w:val="28"/>
          <w:szCs w:val="28"/>
        </w:rPr>
        <w:t>在数据可视化过程中我们需要做到以下两点：</w:t>
      </w:r>
      <w:r w:rsidR="002F1F70">
        <w:rPr>
          <w:rFonts w:hint="eastAsia"/>
          <w:sz w:val="28"/>
          <w:szCs w:val="28"/>
        </w:rPr>
        <w:t>（</w:t>
      </w:r>
      <w:r w:rsidR="002F1F70">
        <w:rPr>
          <w:rFonts w:hint="eastAsia"/>
          <w:sz w:val="28"/>
          <w:szCs w:val="28"/>
        </w:rPr>
        <w:t>1</w:t>
      </w:r>
      <w:r w:rsidR="002F1F70">
        <w:rPr>
          <w:rFonts w:hint="eastAsia"/>
          <w:sz w:val="28"/>
          <w:szCs w:val="28"/>
        </w:rPr>
        <w:t>）</w:t>
      </w:r>
      <w:r w:rsidR="00740FDA" w:rsidRPr="00740FDA">
        <w:rPr>
          <w:rFonts w:asciiTheme="minorEastAsia" w:hAnsiTheme="minorEastAsia" w:cs="Microsoft YaHei" w:hint="eastAsia"/>
          <w:color w:val="000000" w:themeColor="text1"/>
          <w:sz w:val="28"/>
          <w:szCs w:val="28"/>
        </w:rPr>
        <w:t>数据处理要及时，必要时候要做到实时的处理，</w:t>
      </w:r>
      <w:r w:rsidR="00740FDA">
        <w:rPr>
          <w:rFonts w:asciiTheme="minorEastAsia" w:hAnsiTheme="minorEastAsia" w:cs="Microsoft YaHei" w:hint="eastAsia"/>
          <w:color w:val="000000" w:themeColor="text1"/>
          <w:sz w:val="28"/>
          <w:szCs w:val="28"/>
        </w:rPr>
        <w:t>因为</w:t>
      </w:r>
      <w:r w:rsidR="00740FDA" w:rsidRPr="00740FDA">
        <w:rPr>
          <w:rFonts w:asciiTheme="minorEastAsia" w:hAnsiTheme="minorEastAsia" w:cs="Microsoft YaHei" w:hint="eastAsia"/>
          <w:color w:val="000000" w:themeColor="text1"/>
          <w:sz w:val="28"/>
          <w:szCs w:val="28"/>
        </w:rPr>
        <w:t>问题可能随时都会发生；</w:t>
      </w:r>
      <w:r w:rsidR="002F1F70">
        <w:rPr>
          <w:rFonts w:asciiTheme="minorEastAsia" w:hAnsiTheme="minorEastAsia" w:cs="Microsoft YaHei" w:hint="eastAsia"/>
          <w:color w:val="000000" w:themeColor="text1"/>
          <w:sz w:val="28"/>
          <w:szCs w:val="28"/>
        </w:rPr>
        <w:t>（2）</w:t>
      </w:r>
      <w:r w:rsidR="00740FDA" w:rsidRPr="00740FDA">
        <w:rPr>
          <w:rFonts w:asciiTheme="minorEastAsia" w:hAnsiTheme="minorEastAsia" w:cs="Microsoft YaHei" w:hint="eastAsia"/>
          <w:color w:val="000000" w:themeColor="text1"/>
          <w:sz w:val="28"/>
          <w:szCs w:val="28"/>
        </w:rPr>
        <w:t>数据的分析报告要精确，大量的数据本身是无价值的，按照业务模型进行精确分析、预测才有其价值体现。</w:t>
      </w:r>
      <w:r w:rsidR="00360177">
        <w:rPr>
          <w:rFonts w:asciiTheme="minorEastAsia" w:hAnsiTheme="minorEastAsia" w:cs="Microsoft YaHei" w:hint="eastAsia"/>
          <w:color w:val="000000" w:themeColor="text1"/>
          <w:sz w:val="28"/>
          <w:szCs w:val="28"/>
        </w:rPr>
        <w:t>为了达到这两点的要求</w:t>
      </w:r>
      <w:r w:rsidR="002F1F70">
        <w:rPr>
          <w:rFonts w:asciiTheme="minorEastAsia" w:hAnsiTheme="minorEastAsia" w:cs="Microsoft YaHei" w:hint="eastAsia"/>
          <w:color w:val="000000" w:themeColor="text1"/>
          <w:sz w:val="28"/>
          <w:szCs w:val="28"/>
        </w:rPr>
        <w:t>，在排除外界不可控因素情况下，本文需要解决的两个关键问题是：</w:t>
      </w:r>
    </w:p>
    <w:p w14:paraId="36908D56" w14:textId="1C291EBE" w:rsidR="002F1F70" w:rsidRPr="002F1F70" w:rsidRDefault="002F1F70" w:rsidP="002F1F70">
      <w:pPr>
        <w:autoSpaceDE w:val="0"/>
        <w:autoSpaceDN w:val="0"/>
        <w:adjustRightInd w:val="0"/>
        <w:rPr>
          <w:rFonts w:asciiTheme="minorEastAsia" w:hAnsiTheme="minorEastAsia" w:cs="Microsoft YaHei"/>
          <w:color w:val="000000" w:themeColor="text1"/>
          <w:sz w:val="28"/>
          <w:szCs w:val="28"/>
        </w:rPr>
      </w:pPr>
      <w:r>
        <w:rPr>
          <w:rFonts w:asciiTheme="minorEastAsia" w:hAnsiTheme="minorEastAsia" w:cs="Microsoft YaHei" w:hint="eastAsia"/>
          <w:color w:val="000000" w:themeColor="text1"/>
          <w:sz w:val="28"/>
          <w:szCs w:val="28"/>
        </w:rPr>
        <w:t xml:space="preserve">    1、</w:t>
      </w:r>
      <w:r w:rsidRPr="002F1F70">
        <w:rPr>
          <w:rFonts w:asciiTheme="minorEastAsia" w:hAnsiTheme="minorEastAsia" w:cs="Microsoft YaHei" w:hint="eastAsia"/>
          <w:color w:val="000000" w:themeColor="text1"/>
          <w:sz w:val="28"/>
          <w:szCs w:val="28"/>
        </w:rPr>
        <w:t>实时的监控数据量多于庞大，在屏幕大小的限制下难以在一个屏幕中展示出所有的数据，可能会导致一部分数据的丢失、重叠、杂波、聚集等问题。</w:t>
      </w:r>
    </w:p>
    <w:p w14:paraId="41B46991" w14:textId="78A821B9" w:rsidR="008E45D9" w:rsidRPr="001A5E43" w:rsidRDefault="001F3303" w:rsidP="008E45D9">
      <w:pPr>
        <w:rPr>
          <w:color w:val="000000" w:themeColor="text1"/>
        </w:rPr>
      </w:pPr>
      <w:r>
        <w:rPr>
          <w:rFonts w:asciiTheme="minorEastAsia" w:hAnsiTheme="minorEastAsia" w:cs="Microsoft YaHei" w:hint="eastAsia"/>
          <w:color w:val="000000" w:themeColor="text1"/>
          <w:sz w:val="28"/>
          <w:szCs w:val="28"/>
        </w:rPr>
        <w:t xml:space="preserve">    </w:t>
      </w:r>
      <w:r w:rsidR="002F1F70">
        <w:rPr>
          <w:rFonts w:asciiTheme="minorEastAsia" w:hAnsiTheme="minorEastAsia" w:cs="Microsoft YaHei" w:hint="eastAsia"/>
          <w:color w:val="000000" w:themeColor="text1"/>
          <w:sz w:val="28"/>
          <w:szCs w:val="28"/>
        </w:rPr>
        <w:t>2、</w:t>
      </w:r>
      <w:r w:rsidR="001A5E43">
        <w:rPr>
          <w:rFonts w:asciiTheme="minorEastAsia" w:hAnsiTheme="minorEastAsia" w:cs="Microsoft YaHei" w:hint="eastAsia"/>
          <w:color w:val="000000" w:themeColor="text1"/>
          <w:sz w:val="28"/>
          <w:szCs w:val="28"/>
        </w:rPr>
        <w:t>挖掘</w:t>
      </w:r>
      <w:r>
        <w:rPr>
          <w:rFonts w:asciiTheme="minorEastAsia" w:hAnsiTheme="minorEastAsia" w:cs="Microsoft YaHei" w:hint="eastAsia"/>
          <w:color w:val="000000" w:themeColor="text1"/>
          <w:sz w:val="28"/>
          <w:szCs w:val="28"/>
        </w:rPr>
        <w:t>海量监控数据</w:t>
      </w:r>
      <w:r w:rsidR="001A5E43">
        <w:rPr>
          <w:rFonts w:asciiTheme="minorEastAsia" w:hAnsiTheme="minorEastAsia" w:cs="Microsoft YaHei" w:hint="eastAsia"/>
          <w:color w:val="000000" w:themeColor="text1"/>
          <w:sz w:val="28"/>
          <w:szCs w:val="28"/>
        </w:rPr>
        <w:t>的价值所在，揭示数据背后隐藏的含义，从而</w:t>
      </w:r>
      <w:r w:rsidR="001A5E43" w:rsidRPr="001A5E43">
        <w:rPr>
          <w:rFonts w:asciiTheme="minorEastAsia" w:hAnsiTheme="minorEastAsia" w:cs="Arial" w:hint="eastAsia"/>
          <w:color w:val="000000" w:themeColor="text1"/>
          <w:sz w:val="28"/>
          <w:szCs w:val="28"/>
        </w:rPr>
        <w:t>快速定位问题域</w:t>
      </w:r>
      <w:r w:rsidR="001A5E43">
        <w:rPr>
          <w:rFonts w:asciiTheme="minorEastAsia" w:hAnsiTheme="minorEastAsia" w:cs="Microsoft YaHei" w:hint="eastAsia"/>
          <w:color w:val="000000" w:themeColor="text1"/>
          <w:sz w:val="28"/>
          <w:szCs w:val="28"/>
        </w:rPr>
        <w:t>是</w:t>
      </w:r>
      <w:r w:rsidR="001A5E43">
        <w:rPr>
          <w:sz w:val="28"/>
          <w:szCs w:val="28"/>
        </w:rPr>
        <w:t>APM</w:t>
      </w:r>
      <w:r w:rsidR="001A5E43">
        <w:rPr>
          <w:rFonts w:hint="eastAsia"/>
          <w:sz w:val="28"/>
          <w:szCs w:val="28"/>
        </w:rPr>
        <w:t>系统的关键所在。</w:t>
      </w:r>
      <w:r w:rsidR="001A5E43" w:rsidRPr="001A5E43">
        <w:rPr>
          <w:rFonts w:hint="eastAsia"/>
          <w:color w:val="000000" w:themeColor="text1"/>
          <w:sz w:val="28"/>
          <w:szCs w:val="28"/>
        </w:rPr>
        <w:t>如何从用户角度出发，利用交互能力，设计</w:t>
      </w:r>
      <w:r w:rsidR="001A5E43" w:rsidRPr="001A5E43">
        <w:rPr>
          <w:rFonts w:asciiTheme="minorEastAsia" w:hAnsiTheme="minorEastAsia" w:cs="Arial" w:hint="eastAsia"/>
          <w:color w:val="000000" w:themeColor="text1"/>
          <w:sz w:val="28"/>
          <w:szCs w:val="28"/>
        </w:rPr>
        <w:t>最直观的、最简洁的人机交互界面及实现方案</w:t>
      </w:r>
      <w:r w:rsidR="001A5E43" w:rsidRPr="001A5E43">
        <w:rPr>
          <w:rFonts w:hint="eastAsia"/>
          <w:color w:val="000000" w:themeColor="text1"/>
          <w:sz w:val="28"/>
          <w:szCs w:val="28"/>
        </w:rPr>
        <w:t>，将不同时间段的数据进行不同层次方面的比较</w:t>
      </w:r>
      <w:r w:rsidR="001A5E43">
        <w:rPr>
          <w:rFonts w:hint="eastAsia"/>
          <w:color w:val="000000" w:themeColor="text1"/>
          <w:sz w:val="28"/>
          <w:szCs w:val="28"/>
        </w:rPr>
        <w:t>是待解决的另一大难题。</w:t>
      </w:r>
    </w:p>
    <w:p w14:paraId="24E1CE3B" w14:textId="77777777" w:rsidR="00677153" w:rsidRPr="00295DBE" w:rsidRDefault="00677153" w:rsidP="00677153">
      <w:pPr>
        <w:pStyle w:val="1"/>
        <w:rPr>
          <w:rFonts w:ascii="Times New Roman" w:eastAsia="FangSong_GB2312"/>
        </w:rPr>
      </w:pPr>
      <w:bookmarkStart w:id="6" w:name="_Toc120507627"/>
      <w:r w:rsidRPr="00295DBE">
        <w:rPr>
          <w:rFonts w:ascii="Times New Roman" w:eastAsia="FangSong_GB2312"/>
        </w:rPr>
        <w:t xml:space="preserve">4. </w:t>
      </w:r>
      <w:r w:rsidRPr="00295DBE">
        <w:rPr>
          <w:rFonts w:ascii="Times New Roman" w:eastAsia="FangSong_GB2312"/>
        </w:rPr>
        <w:t>课题的研究方法、设计及试验方案，可行性分析</w:t>
      </w:r>
      <w:bookmarkEnd w:id="6"/>
    </w:p>
    <w:p w14:paraId="7E246F13" w14:textId="50905B1E" w:rsidR="00BB10AA" w:rsidRDefault="00677153" w:rsidP="0039229B">
      <w:pPr>
        <w:pStyle w:val="2"/>
        <w:rPr>
          <w:rFonts w:ascii="Times New Roman" w:eastAsia="FangSong_GB2312" w:hAnsi="Times New Roman"/>
        </w:rPr>
      </w:pPr>
      <w:bookmarkStart w:id="7" w:name="_Toc120507628"/>
      <w:r w:rsidRPr="00295DBE">
        <w:rPr>
          <w:rFonts w:ascii="Times New Roman" w:eastAsia="FangSong_GB2312" w:hAnsi="Times New Roman"/>
        </w:rPr>
        <w:t>4.1</w:t>
      </w:r>
      <w:r w:rsidRPr="00295DBE">
        <w:rPr>
          <w:rFonts w:ascii="Times New Roman" w:eastAsia="FangSong_GB2312" w:hAnsi="Times New Roman"/>
        </w:rPr>
        <w:t>课题的研究方法</w:t>
      </w:r>
      <w:bookmarkEnd w:id="7"/>
    </w:p>
    <w:p w14:paraId="7005E270" w14:textId="04E23E71" w:rsidR="000A7698" w:rsidRPr="00DF11C1" w:rsidRDefault="002413D2" w:rsidP="002413D2">
      <w:pPr>
        <w:rPr>
          <w:rFonts w:asciiTheme="minorEastAsia" w:hAnsiTheme="minorEastAsia"/>
          <w:color w:val="000000" w:themeColor="text1"/>
          <w:sz w:val="28"/>
          <w:szCs w:val="28"/>
        </w:rPr>
      </w:pPr>
      <w:r>
        <w:rPr>
          <w:rFonts w:hint="eastAsia"/>
          <w:sz w:val="28"/>
          <w:szCs w:val="28"/>
        </w:rPr>
        <w:t xml:space="preserve">       </w:t>
      </w:r>
      <w:r w:rsidRPr="00DF11C1">
        <w:rPr>
          <w:rFonts w:asciiTheme="minorEastAsia" w:hAnsiTheme="minorEastAsia" w:hint="eastAsia"/>
          <w:color w:val="000000" w:themeColor="text1"/>
          <w:sz w:val="28"/>
          <w:szCs w:val="28"/>
        </w:rPr>
        <w:t xml:space="preserve"> 综合</w:t>
      </w:r>
      <w:r w:rsidR="006924FD">
        <w:rPr>
          <w:rFonts w:asciiTheme="minorEastAsia" w:hAnsiTheme="minorEastAsia" w:hint="eastAsia"/>
          <w:color w:val="000000" w:themeColor="text1"/>
          <w:sz w:val="28"/>
          <w:szCs w:val="28"/>
        </w:rPr>
        <w:t>国内外大量</w:t>
      </w:r>
      <w:r w:rsidRPr="00DF11C1">
        <w:rPr>
          <w:rFonts w:asciiTheme="minorEastAsia" w:hAnsiTheme="minorEastAsia" w:hint="eastAsia"/>
          <w:color w:val="000000" w:themeColor="text1"/>
          <w:sz w:val="28"/>
          <w:szCs w:val="28"/>
        </w:rPr>
        <w:t>研究者的</w:t>
      </w:r>
      <w:r w:rsidR="006924FD">
        <w:rPr>
          <w:rFonts w:asciiTheme="minorEastAsia" w:hAnsiTheme="minorEastAsia" w:hint="eastAsia"/>
          <w:color w:val="000000" w:themeColor="text1"/>
          <w:sz w:val="28"/>
          <w:szCs w:val="28"/>
        </w:rPr>
        <w:t>研究成果</w:t>
      </w:r>
      <w:r w:rsidRPr="00DF11C1">
        <w:rPr>
          <w:rFonts w:asciiTheme="minorEastAsia" w:hAnsiTheme="minorEastAsia" w:hint="eastAsia"/>
          <w:color w:val="000000" w:themeColor="text1"/>
          <w:sz w:val="28"/>
          <w:szCs w:val="28"/>
        </w:rPr>
        <w:t>,</w:t>
      </w:r>
      <w:r w:rsidR="003F632E">
        <w:rPr>
          <w:rFonts w:asciiTheme="minorEastAsia" w:hAnsiTheme="minorEastAsia" w:hint="eastAsia"/>
          <w:color w:val="000000" w:themeColor="text1"/>
          <w:sz w:val="28"/>
          <w:szCs w:val="28"/>
        </w:rPr>
        <w:t>基于</w:t>
      </w:r>
      <w:r w:rsidR="003F632E" w:rsidRPr="00DF11C1">
        <w:rPr>
          <w:rFonts w:asciiTheme="minorEastAsia" w:hAnsiTheme="minorEastAsia" w:hint="eastAsia"/>
          <w:color w:val="000000" w:themeColor="text1"/>
          <w:sz w:val="28"/>
          <w:szCs w:val="28"/>
        </w:rPr>
        <w:t>人机交互技术</w:t>
      </w:r>
      <w:r w:rsidR="003F632E">
        <w:rPr>
          <w:rFonts w:asciiTheme="minorEastAsia" w:hAnsiTheme="minorEastAsia" w:hint="eastAsia"/>
          <w:color w:val="000000" w:themeColor="text1"/>
          <w:sz w:val="28"/>
          <w:szCs w:val="28"/>
        </w:rPr>
        <w:t>的</w:t>
      </w:r>
      <w:r w:rsidR="00E84FEC" w:rsidRPr="00DF11C1">
        <w:rPr>
          <w:rFonts w:asciiTheme="minorEastAsia" w:hAnsiTheme="minorEastAsia" w:hint="eastAsia"/>
          <w:color w:val="000000" w:themeColor="text1"/>
          <w:sz w:val="28"/>
          <w:szCs w:val="28"/>
        </w:rPr>
        <w:t>数据</w:t>
      </w:r>
      <w:r w:rsidRPr="00DF11C1">
        <w:rPr>
          <w:rFonts w:asciiTheme="minorEastAsia" w:hAnsiTheme="minorEastAsia" w:hint="eastAsia"/>
          <w:color w:val="000000" w:themeColor="text1"/>
          <w:sz w:val="28"/>
          <w:szCs w:val="28"/>
        </w:rPr>
        <w:t>可视化</w:t>
      </w:r>
      <w:r w:rsidR="003F632E">
        <w:rPr>
          <w:rFonts w:asciiTheme="minorEastAsia" w:hAnsiTheme="minorEastAsia" w:hint="eastAsia"/>
          <w:color w:val="000000" w:themeColor="text1"/>
          <w:sz w:val="28"/>
          <w:szCs w:val="28"/>
        </w:rPr>
        <w:t>方法</w:t>
      </w:r>
      <w:r w:rsidRPr="00DF11C1">
        <w:rPr>
          <w:rFonts w:asciiTheme="minorEastAsia" w:hAnsiTheme="minorEastAsia" w:hint="eastAsia"/>
          <w:color w:val="000000" w:themeColor="text1"/>
          <w:sz w:val="28"/>
          <w:szCs w:val="28"/>
        </w:rPr>
        <w:t>主要可概括为5类:动态过滤技术(dynamic</w:t>
      </w:r>
      <w:r w:rsidR="001D64F3">
        <w:rPr>
          <w:rFonts w:asciiTheme="minorEastAsia" w:hAnsiTheme="minorEastAsia"/>
          <w:color w:val="000000" w:themeColor="text1"/>
          <w:sz w:val="28"/>
          <w:szCs w:val="28"/>
        </w:rPr>
        <w:t xml:space="preserve"> </w:t>
      </w:r>
      <w:r w:rsidRPr="00DF11C1">
        <w:rPr>
          <w:rFonts w:asciiTheme="minorEastAsia" w:hAnsiTheme="minorEastAsia" w:hint="eastAsia"/>
          <w:color w:val="000000" w:themeColor="text1"/>
          <w:sz w:val="28"/>
          <w:szCs w:val="28"/>
        </w:rPr>
        <w:t>queries)与动态过滤用户界面、整体+详细技术(overview</w:t>
      </w:r>
      <w:r w:rsidR="001D64F3">
        <w:rPr>
          <w:rFonts w:asciiTheme="minorEastAsia" w:hAnsiTheme="minorEastAsia"/>
          <w:color w:val="000000" w:themeColor="text1"/>
          <w:sz w:val="28"/>
          <w:szCs w:val="28"/>
        </w:rPr>
        <w:t xml:space="preserve"> </w:t>
      </w:r>
      <w:r w:rsidRPr="00DF11C1">
        <w:rPr>
          <w:rFonts w:asciiTheme="minorEastAsia" w:hAnsiTheme="minorEastAsia" w:hint="eastAsia"/>
          <w:color w:val="000000" w:themeColor="text1"/>
          <w:sz w:val="28"/>
          <w:szCs w:val="28"/>
        </w:rPr>
        <w:t>+</w:t>
      </w:r>
      <w:r w:rsidR="001D64F3">
        <w:rPr>
          <w:rFonts w:asciiTheme="minorEastAsia" w:hAnsiTheme="minorEastAsia"/>
          <w:color w:val="000000" w:themeColor="text1"/>
          <w:sz w:val="28"/>
          <w:szCs w:val="28"/>
        </w:rPr>
        <w:t xml:space="preserve"> </w:t>
      </w:r>
      <w:r w:rsidRPr="00DF11C1">
        <w:rPr>
          <w:rFonts w:asciiTheme="minorEastAsia" w:hAnsiTheme="minorEastAsia" w:hint="eastAsia"/>
          <w:color w:val="000000" w:themeColor="text1"/>
          <w:sz w:val="28"/>
          <w:szCs w:val="28"/>
        </w:rPr>
        <w:t>detail)与</w:t>
      </w:r>
      <w:r w:rsidRPr="00DF11C1">
        <w:rPr>
          <w:rFonts w:asciiTheme="minorEastAsia" w:hAnsiTheme="minorEastAsia" w:hint="eastAsia"/>
          <w:color w:val="000000" w:themeColor="text1"/>
          <w:sz w:val="28"/>
          <w:szCs w:val="28"/>
        </w:rPr>
        <w:lastRenderedPageBreak/>
        <w:t>Overview</w:t>
      </w:r>
      <w:r w:rsidR="001D64F3">
        <w:rPr>
          <w:rFonts w:asciiTheme="minorEastAsia" w:hAnsiTheme="minorEastAsia"/>
          <w:color w:val="000000" w:themeColor="text1"/>
          <w:sz w:val="28"/>
          <w:szCs w:val="28"/>
        </w:rPr>
        <w:t xml:space="preserve"> </w:t>
      </w:r>
      <w:r w:rsidRPr="00DF11C1">
        <w:rPr>
          <w:rFonts w:asciiTheme="minorEastAsia" w:hAnsiTheme="minorEastAsia" w:hint="eastAsia"/>
          <w:color w:val="000000" w:themeColor="text1"/>
          <w:sz w:val="28"/>
          <w:szCs w:val="28"/>
        </w:rPr>
        <w:t>+</w:t>
      </w:r>
      <w:r w:rsidR="001D64F3">
        <w:rPr>
          <w:rFonts w:asciiTheme="minorEastAsia" w:hAnsiTheme="minorEastAsia"/>
          <w:color w:val="000000" w:themeColor="text1"/>
          <w:sz w:val="28"/>
          <w:szCs w:val="28"/>
        </w:rPr>
        <w:t xml:space="preserve"> </w:t>
      </w:r>
      <w:r w:rsidRPr="00DF11C1">
        <w:rPr>
          <w:rFonts w:asciiTheme="minorEastAsia" w:hAnsiTheme="minorEastAsia" w:hint="eastAsia"/>
          <w:color w:val="000000" w:themeColor="text1"/>
          <w:sz w:val="28"/>
          <w:szCs w:val="28"/>
        </w:rPr>
        <w:t>Detail 用户界面、平移+缩放技术(panning</w:t>
      </w:r>
      <w:r w:rsidR="001D64F3">
        <w:rPr>
          <w:rFonts w:asciiTheme="minorEastAsia" w:hAnsiTheme="minorEastAsia"/>
          <w:color w:val="000000" w:themeColor="text1"/>
          <w:sz w:val="28"/>
          <w:szCs w:val="28"/>
        </w:rPr>
        <w:t xml:space="preserve"> </w:t>
      </w:r>
      <w:r w:rsidRPr="00DF11C1">
        <w:rPr>
          <w:rFonts w:asciiTheme="minorEastAsia" w:hAnsiTheme="minorEastAsia" w:hint="eastAsia"/>
          <w:color w:val="000000" w:themeColor="text1"/>
          <w:sz w:val="28"/>
          <w:szCs w:val="28"/>
        </w:rPr>
        <w:t>+</w:t>
      </w:r>
      <w:r w:rsidR="001D64F3">
        <w:rPr>
          <w:rFonts w:asciiTheme="minorEastAsia" w:hAnsiTheme="minorEastAsia"/>
          <w:color w:val="000000" w:themeColor="text1"/>
          <w:sz w:val="28"/>
          <w:szCs w:val="28"/>
        </w:rPr>
        <w:t xml:space="preserve"> </w:t>
      </w:r>
      <w:r w:rsidRPr="00DF11C1">
        <w:rPr>
          <w:rFonts w:asciiTheme="minorEastAsia" w:hAnsiTheme="minorEastAsia" w:hint="eastAsia"/>
          <w:color w:val="000000" w:themeColor="text1"/>
          <w:sz w:val="28"/>
          <w:szCs w:val="28"/>
        </w:rPr>
        <w:t>zooming)与可缩放用户界面(ZUI)、焦点+上下文技术(focus</w:t>
      </w:r>
      <w:r w:rsidR="001D64F3">
        <w:rPr>
          <w:rFonts w:asciiTheme="minorEastAsia" w:hAnsiTheme="minorEastAsia"/>
          <w:color w:val="000000" w:themeColor="text1"/>
          <w:sz w:val="28"/>
          <w:szCs w:val="28"/>
        </w:rPr>
        <w:t xml:space="preserve"> </w:t>
      </w:r>
      <w:r w:rsidRPr="00DF11C1">
        <w:rPr>
          <w:rFonts w:asciiTheme="minorEastAsia" w:hAnsiTheme="minorEastAsia" w:hint="eastAsia"/>
          <w:color w:val="000000" w:themeColor="text1"/>
          <w:sz w:val="28"/>
          <w:szCs w:val="28"/>
        </w:rPr>
        <w:t>+</w:t>
      </w:r>
      <w:r w:rsidR="001D64F3">
        <w:rPr>
          <w:rFonts w:asciiTheme="minorEastAsia" w:hAnsiTheme="minorEastAsia"/>
          <w:color w:val="000000" w:themeColor="text1"/>
          <w:sz w:val="28"/>
          <w:szCs w:val="28"/>
        </w:rPr>
        <w:t xml:space="preserve"> </w:t>
      </w:r>
      <w:r w:rsidRPr="00DF11C1">
        <w:rPr>
          <w:rFonts w:asciiTheme="minorEastAsia" w:hAnsiTheme="minorEastAsia" w:hint="eastAsia"/>
          <w:color w:val="000000" w:themeColor="text1"/>
          <w:sz w:val="28"/>
          <w:szCs w:val="28"/>
        </w:rPr>
        <w:t>context)与 Focus</w:t>
      </w:r>
      <w:r w:rsidR="001D64F3">
        <w:rPr>
          <w:rFonts w:asciiTheme="minorEastAsia" w:hAnsiTheme="minorEastAsia"/>
          <w:color w:val="000000" w:themeColor="text1"/>
          <w:sz w:val="28"/>
          <w:szCs w:val="28"/>
        </w:rPr>
        <w:t xml:space="preserve"> </w:t>
      </w:r>
      <w:r w:rsidRPr="00DF11C1">
        <w:rPr>
          <w:rFonts w:asciiTheme="minorEastAsia" w:hAnsiTheme="minorEastAsia" w:hint="eastAsia"/>
          <w:color w:val="000000" w:themeColor="text1"/>
          <w:sz w:val="28"/>
          <w:szCs w:val="28"/>
        </w:rPr>
        <w:t>+ Context 用户界面、多视图关联协调技术(multiple coordinated views)与关联多视图用户界面。</w:t>
      </w:r>
    </w:p>
    <w:p w14:paraId="0FD51643" w14:textId="6DE13792" w:rsidR="00D97011" w:rsidRDefault="00140A40" w:rsidP="002413D2">
      <w:pPr>
        <w:rPr>
          <w:rFonts w:asciiTheme="minorEastAsia" w:hAnsiTheme="minorEastAsia"/>
          <w:color w:val="000000" w:themeColor="text1"/>
          <w:sz w:val="28"/>
          <w:szCs w:val="28"/>
        </w:rPr>
      </w:pPr>
      <w:r w:rsidRPr="00DF11C1">
        <w:rPr>
          <w:rFonts w:asciiTheme="minorEastAsia" w:hAnsiTheme="minorEastAsia" w:hint="eastAsia"/>
          <w:color w:val="000000" w:themeColor="text1"/>
          <w:sz w:val="28"/>
          <w:szCs w:val="28"/>
        </w:rPr>
        <w:t>4.1.1</w:t>
      </w:r>
      <w:r w:rsidR="009719BB" w:rsidRPr="00DF11C1">
        <w:rPr>
          <w:rFonts w:asciiTheme="minorEastAsia" w:hAnsiTheme="minorEastAsia" w:hint="eastAsia"/>
          <w:color w:val="000000" w:themeColor="text1"/>
          <w:sz w:val="28"/>
          <w:szCs w:val="28"/>
        </w:rPr>
        <w:t>动态过滤方法</w:t>
      </w:r>
    </w:p>
    <w:p w14:paraId="361050D5" w14:textId="34534DAB" w:rsidR="00330AD9" w:rsidRPr="00DF11C1" w:rsidRDefault="00330AD9" w:rsidP="002413D2">
      <w:pPr>
        <w:rPr>
          <w:rFonts w:asciiTheme="minorEastAsia" w:hAnsiTheme="minorEastAsia" w:hint="eastAsia"/>
          <w:color w:val="000000" w:themeColor="text1"/>
          <w:sz w:val="28"/>
          <w:szCs w:val="28"/>
        </w:rPr>
      </w:pPr>
      <w:r>
        <w:rPr>
          <w:rFonts w:asciiTheme="minorEastAsia" w:hAnsiTheme="minorEastAsia"/>
          <w:color w:val="000000" w:themeColor="text1"/>
          <w:sz w:val="28"/>
          <w:szCs w:val="28"/>
        </w:rPr>
        <w:t xml:space="preserve">    </w:t>
      </w:r>
      <w:r w:rsidR="00A0560B">
        <w:rPr>
          <w:rFonts w:asciiTheme="minorEastAsia" w:hAnsiTheme="minorEastAsia" w:hint="eastAsia"/>
          <w:color w:val="000000" w:themeColor="text1"/>
          <w:sz w:val="28"/>
          <w:szCs w:val="28"/>
        </w:rPr>
        <w:t>这种方法是</w:t>
      </w:r>
      <w:r w:rsidR="00C676EC">
        <w:rPr>
          <w:rFonts w:asciiTheme="minorEastAsia" w:hAnsiTheme="minorEastAsia" w:hint="eastAsia"/>
          <w:color w:val="000000" w:themeColor="text1"/>
          <w:sz w:val="28"/>
          <w:szCs w:val="28"/>
        </w:rPr>
        <w:t>在</w:t>
      </w:r>
    </w:p>
    <w:p w14:paraId="25292E1F" w14:textId="0610559A" w:rsidR="009719BB" w:rsidRPr="00DF11C1" w:rsidRDefault="009719BB" w:rsidP="002413D2">
      <w:pPr>
        <w:rPr>
          <w:rFonts w:asciiTheme="minorEastAsia" w:hAnsiTheme="minorEastAsia"/>
          <w:color w:val="000000" w:themeColor="text1"/>
          <w:sz w:val="28"/>
          <w:szCs w:val="28"/>
        </w:rPr>
      </w:pPr>
      <w:r w:rsidRPr="00DF11C1">
        <w:rPr>
          <w:rFonts w:asciiTheme="minorEastAsia" w:hAnsiTheme="minorEastAsia" w:hint="eastAsia"/>
          <w:color w:val="000000" w:themeColor="text1"/>
          <w:sz w:val="28"/>
          <w:szCs w:val="28"/>
        </w:rPr>
        <w:t>4.1.2整体+详细方法</w:t>
      </w:r>
    </w:p>
    <w:p w14:paraId="44544C86" w14:textId="543B228A" w:rsidR="009719BB" w:rsidRPr="00DF11C1" w:rsidRDefault="009719BB" w:rsidP="00D97011">
      <w:pPr>
        <w:rPr>
          <w:rFonts w:asciiTheme="minorEastAsia" w:hAnsiTheme="minorEastAsia"/>
          <w:color w:val="000000" w:themeColor="text1"/>
          <w:sz w:val="28"/>
          <w:szCs w:val="28"/>
        </w:rPr>
      </w:pPr>
      <w:r w:rsidRPr="00DF11C1">
        <w:rPr>
          <w:rFonts w:asciiTheme="minorEastAsia" w:hAnsiTheme="minorEastAsia" w:hint="eastAsia"/>
          <w:color w:val="000000" w:themeColor="text1"/>
          <w:sz w:val="28"/>
          <w:szCs w:val="28"/>
        </w:rPr>
        <w:t>4.1.3平移+缩放方法</w:t>
      </w:r>
    </w:p>
    <w:p w14:paraId="21431F8F" w14:textId="3B4D480B" w:rsidR="00D97011" w:rsidRPr="00DF11C1" w:rsidRDefault="000E0C77" w:rsidP="00D97011">
      <w:pPr>
        <w:ind w:firstLine="560"/>
        <w:rPr>
          <w:rFonts w:asciiTheme="minorEastAsia" w:hAnsiTheme="minorEastAsia"/>
          <w:color w:val="000000" w:themeColor="text1"/>
          <w:sz w:val="28"/>
          <w:szCs w:val="28"/>
        </w:rPr>
      </w:pPr>
      <w:r>
        <w:rPr>
          <w:rFonts w:asciiTheme="minorEastAsia" w:hAnsiTheme="minorEastAsia" w:hint="eastAsia"/>
          <w:color w:val="000000" w:themeColor="text1"/>
          <w:sz w:val="28"/>
          <w:szCs w:val="28"/>
        </w:rPr>
        <w:t>这种方法是通过平移和缩放的方式来实现</w:t>
      </w:r>
      <w:r w:rsidR="00D97011" w:rsidRPr="00DF11C1">
        <w:rPr>
          <w:rFonts w:asciiTheme="minorEastAsia" w:hAnsiTheme="minorEastAsia" w:hint="eastAsia"/>
          <w:color w:val="000000" w:themeColor="text1"/>
          <w:sz w:val="28"/>
          <w:szCs w:val="28"/>
        </w:rPr>
        <w:t>，</w:t>
      </w:r>
      <w:r w:rsidR="00D97011" w:rsidRPr="00DF11C1">
        <w:rPr>
          <w:rFonts w:asciiTheme="minorEastAsia" w:hAnsiTheme="minorEastAsia"/>
          <w:color w:val="000000" w:themeColor="text1"/>
          <w:sz w:val="28"/>
          <w:szCs w:val="28"/>
        </w:rPr>
        <w:t>它在缩放的同时能够保持上下文和时间间隔。用户的选择创建一个缩放线图的层次，呈现为一个嵌套的树布局。最大的数据集作为线图的根节点，每一个高层级的节点作为一个新的子节点，堆放在父节点的下面。用颜色和箭头来说明子节点与父节点之间的关系。树结构方便追踪图交互的历史踪迹。</w:t>
      </w:r>
    </w:p>
    <w:p w14:paraId="7BA8FC32" w14:textId="681AB48A" w:rsidR="009719BB" w:rsidRPr="00DF11C1" w:rsidRDefault="009719BB" w:rsidP="002413D2">
      <w:pPr>
        <w:rPr>
          <w:rFonts w:asciiTheme="minorEastAsia" w:hAnsiTheme="minorEastAsia"/>
          <w:color w:val="000000" w:themeColor="text1"/>
          <w:sz w:val="28"/>
          <w:szCs w:val="28"/>
        </w:rPr>
      </w:pPr>
      <w:r w:rsidRPr="00DF11C1">
        <w:rPr>
          <w:rFonts w:asciiTheme="minorEastAsia" w:hAnsiTheme="minorEastAsia" w:hint="eastAsia"/>
          <w:color w:val="000000" w:themeColor="text1"/>
          <w:sz w:val="28"/>
          <w:szCs w:val="28"/>
        </w:rPr>
        <w:t>4.1.4</w:t>
      </w:r>
      <w:r w:rsidR="00D97011" w:rsidRPr="00DF11C1">
        <w:rPr>
          <w:rFonts w:asciiTheme="minorEastAsia" w:hAnsiTheme="minorEastAsia" w:hint="eastAsia"/>
          <w:color w:val="000000" w:themeColor="text1"/>
          <w:sz w:val="28"/>
          <w:szCs w:val="28"/>
        </w:rPr>
        <w:t>焦点+上下文</w:t>
      </w:r>
      <w:r w:rsidRPr="00DF11C1">
        <w:rPr>
          <w:rFonts w:asciiTheme="minorEastAsia" w:hAnsiTheme="minorEastAsia" w:hint="eastAsia"/>
          <w:color w:val="000000" w:themeColor="text1"/>
          <w:sz w:val="28"/>
          <w:szCs w:val="28"/>
        </w:rPr>
        <w:t>方法</w:t>
      </w:r>
    </w:p>
    <w:p w14:paraId="4E6012E4" w14:textId="77777777" w:rsidR="003B2DCD" w:rsidRDefault="00A65DD0" w:rsidP="006D0290">
      <w:pPr>
        <w:ind w:firstLine="560"/>
        <w:rPr>
          <w:rFonts w:asciiTheme="minorEastAsia" w:hAnsiTheme="minorEastAsia" w:hint="eastAsia"/>
          <w:color w:val="000000" w:themeColor="text1"/>
          <w:sz w:val="28"/>
          <w:szCs w:val="28"/>
        </w:rPr>
      </w:pPr>
      <w:r w:rsidRPr="00DF11C1">
        <w:rPr>
          <w:rFonts w:asciiTheme="minorEastAsia" w:hAnsiTheme="minorEastAsia" w:hint="eastAsia"/>
          <w:color w:val="000000" w:themeColor="text1"/>
          <w:sz w:val="28"/>
          <w:szCs w:val="28"/>
        </w:rPr>
        <w:t>焦点+上下文方法</w:t>
      </w:r>
      <w:r w:rsidR="00C676EC" w:rsidRPr="00C676EC">
        <w:rPr>
          <w:rFonts w:asciiTheme="minorEastAsia" w:hAnsiTheme="minorEastAsia" w:hint="eastAsia"/>
          <w:color w:val="000000" w:themeColor="text1"/>
          <w:sz w:val="28"/>
          <w:szCs w:val="28"/>
        </w:rPr>
        <w:t>的起源是广义鱼眼视图的提出,它将用户关注的焦点对象(focus)与整体上下文环境(context)同时显示在一个视图内,通过关注度函数(degree of interest function,简称DOI  Function)对视图中的对象进行选择性变形,突出焦点对象,</w:t>
      </w:r>
      <w:r w:rsidR="00C676EC">
        <w:rPr>
          <w:rFonts w:asciiTheme="minorEastAsia" w:hAnsiTheme="minorEastAsia" w:hint="eastAsia"/>
          <w:color w:val="000000" w:themeColor="text1"/>
          <w:sz w:val="28"/>
          <w:szCs w:val="28"/>
        </w:rPr>
        <w:t>而将周围环境上下文中的对象逐渐缩小</w:t>
      </w:r>
      <w:r w:rsidR="00DC218B">
        <w:rPr>
          <w:rFonts w:asciiTheme="minorEastAsia" w:hAnsiTheme="minorEastAsia" w:hint="eastAsia"/>
          <w:color w:val="000000" w:themeColor="text1"/>
          <w:sz w:val="28"/>
          <w:szCs w:val="28"/>
        </w:rPr>
        <w:t>，这样用户</w:t>
      </w:r>
      <w:r w:rsidR="00C676EC" w:rsidRPr="00C676EC">
        <w:rPr>
          <w:rFonts w:asciiTheme="minorEastAsia" w:hAnsiTheme="minorEastAsia" w:hint="eastAsia"/>
          <w:color w:val="000000" w:themeColor="text1"/>
          <w:sz w:val="28"/>
          <w:szCs w:val="28"/>
        </w:rPr>
        <w:t>在探索局部信息的同时,</w:t>
      </w:r>
      <w:r w:rsidR="00DC218B">
        <w:rPr>
          <w:rFonts w:asciiTheme="minorEastAsia" w:hAnsiTheme="minorEastAsia" w:hint="eastAsia"/>
          <w:color w:val="000000" w:themeColor="text1"/>
          <w:sz w:val="28"/>
          <w:szCs w:val="28"/>
        </w:rPr>
        <w:t>就可以</w:t>
      </w:r>
      <w:r w:rsidR="00C676EC" w:rsidRPr="00C676EC">
        <w:rPr>
          <w:rFonts w:asciiTheme="minorEastAsia" w:hAnsiTheme="minorEastAsia" w:hint="eastAsia"/>
          <w:color w:val="000000" w:themeColor="text1"/>
          <w:sz w:val="28"/>
          <w:szCs w:val="28"/>
        </w:rPr>
        <w:t>保持整体信息空间的可见性</w:t>
      </w:r>
      <w:r w:rsidR="00C676EC">
        <w:rPr>
          <w:rFonts w:asciiTheme="minorEastAsia" w:hAnsiTheme="minorEastAsia" w:hint="eastAsia"/>
          <w:color w:val="000000" w:themeColor="text1"/>
          <w:sz w:val="28"/>
          <w:szCs w:val="28"/>
        </w:rPr>
        <w:t>。</w:t>
      </w:r>
    </w:p>
    <w:p w14:paraId="7AD76180" w14:textId="46EF70B6" w:rsidR="00C676EC" w:rsidRPr="00DF11C1" w:rsidRDefault="00C676EC" w:rsidP="006D0290">
      <w:pPr>
        <w:ind w:firstLine="560"/>
        <w:rPr>
          <w:rFonts w:asciiTheme="minorEastAsia" w:hAnsiTheme="minorEastAsia" w:hint="eastAsia"/>
          <w:color w:val="000000" w:themeColor="text1"/>
          <w:sz w:val="28"/>
          <w:szCs w:val="28"/>
        </w:rPr>
      </w:pPr>
      <w:r w:rsidRPr="00C676EC">
        <w:rPr>
          <w:rFonts w:asciiTheme="minorEastAsia" w:hAnsiTheme="minorEastAsia" w:hint="eastAsia"/>
          <w:color w:val="000000" w:themeColor="text1"/>
          <w:sz w:val="28"/>
          <w:szCs w:val="28"/>
        </w:rPr>
        <w:lastRenderedPageBreak/>
        <w:t>研究者针对</w:t>
      </w:r>
      <w:r w:rsidR="00202877" w:rsidRPr="00DF11C1">
        <w:rPr>
          <w:rFonts w:asciiTheme="minorEastAsia" w:hAnsiTheme="minorEastAsia" w:hint="eastAsia"/>
          <w:color w:val="000000" w:themeColor="text1"/>
          <w:sz w:val="28"/>
          <w:szCs w:val="28"/>
        </w:rPr>
        <w:t>焦点+上下文方法</w:t>
      </w:r>
      <w:r w:rsidRPr="00C676EC">
        <w:rPr>
          <w:rFonts w:asciiTheme="minorEastAsia" w:hAnsiTheme="minorEastAsia" w:hint="eastAsia"/>
          <w:color w:val="000000" w:themeColor="text1"/>
          <w:sz w:val="28"/>
          <w:szCs w:val="28"/>
        </w:rPr>
        <w:t xml:space="preserve">开展了大量研究,如 Spence 等人提出的双焦点变形技术(bifocal  display)、Furnas 提出的鱼眼视图及其各种扩展技术、Lamping 等人提出的双曲几何变换技术(hyperbolic </w:t>
      </w:r>
      <w:r>
        <w:rPr>
          <w:rFonts w:asciiTheme="minorEastAsia" w:hAnsiTheme="minorEastAsia"/>
          <w:color w:val="000000" w:themeColor="text1"/>
          <w:sz w:val="28"/>
          <w:szCs w:val="28"/>
        </w:rPr>
        <w:t>geometry)</w:t>
      </w:r>
      <w:r w:rsidRPr="00C676EC">
        <w:rPr>
          <w:rFonts w:asciiTheme="minorEastAsia" w:hAnsiTheme="minorEastAsia" w:hint="eastAsia"/>
          <w:color w:val="000000" w:themeColor="text1"/>
          <w:sz w:val="28"/>
          <w:szCs w:val="28"/>
        </w:rPr>
        <w:t>、Yee 等人提出的放射图(radial graph)、Heer 等人提出的关注度树(DOI tree)、Ren 等人提出的动态扇形图 DOI-Wave、Piertiga 等人提出的 Sigma 透镜等</w:t>
      </w:r>
      <w:r w:rsidR="001B3166">
        <w:rPr>
          <w:rFonts w:asciiTheme="minorEastAsia" w:hAnsiTheme="minorEastAsia" w:hint="eastAsia"/>
          <w:color w:val="000000" w:themeColor="text1"/>
          <w:sz w:val="28"/>
          <w:szCs w:val="28"/>
        </w:rPr>
        <w:t>。</w:t>
      </w:r>
      <w:r w:rsidRPr="00C676EC">
        <w:rPr>
          <w:rFonts w:asciiTheme="minorEastAsia" w:hAnsiTheme="minorEastAsia" w:hint="eastAsia"/>
          <w:color w:val="000000" w:themeColor="text1"/>
          <w:sz w:val="28"/>
          <w:szCs w:val="28"/>
        </w:rPr>
        <w:t>其中,鱼眼视图的研究最为广泛,如文本鱼眼菜单 Fisheye Menus、搜索引擎结果鱼眼列表的 WaveLens、PDA 手持设备鱼眼日历 DateLens、图像鱼眼等</w:t>
      </w:r>
      <w:r w:rsidR="001B3166">
        <w:rPr>
          <w:rFonts w:asciiTheme="minorEastAsia" w:hAnsiTheme="minorEastAsia" w:hint="eastAsia"/>
          <w:color w:val="000000" w:themeColor="text1"/>
          <w:sz w:val="28"/>
          <w:szCs w:val="28"/>
        </w:rPr>
        <w:t>。</w:t>
      </w:r>
      <w:r w:rsidRPr="00C676EC">
        <w:rPr>
          <w:rFonts w:asciiTheme="minorEastAsia" w:hAnsiTheme="minorEastAsia" w:hint="eastAsia"/>
          <w:color w:val="000000" w:themeColor="text1"/>
          <w:sz w:val="28"/>
          <w:szCs w:val="28"/>
        </w:rPr>
        <w:t>鱼眼视图也应用于密集网络节点的可视化,如密集树图多焦点</w:t>
      </w:r>
      <w:r w:rsidR="00581BC1">
        <w:rPr>
          <w:rFonts w:asciiTheme="minorEastAsia" w:hAnsiTheme="minorEastAsia" w:hint="eastAsia"/>
          <w:color w:val="000000" w:themeColor="text1"/>
          <w:sz w:val="28"/>
          <w:szCs w:val="28"/>
        </w:rPr>
        <w:t xml:space="preserve">Ballon </w:t>
      </w:r>
      <w:r w:rsidRPr="00C676EC">
        <w:rPr>
          <w:rFonts w:asciiTheme="minorEastAsia" w:hAnsiTheme="minorEastAsia" w:hint="eastAsia"/>
          <w:color w:val="000000" w:themeColor="text1"/>
          <w:sz w:val="28"/>
          <w:szCs w:val="28"/>
        </w:rPr>
        <w:t>技术、大规模树结构的嵌套圆鱼眼视图等</w:t>
      </w:r>
      <w:r w:rsidR="001B3166">
        <w:rPr>
          <w:rFonts w:asciiTheme="minorEastAsia" w:hAnsiTheme="minorEastAsia" w:hint="eastAsia"/>
          <w:color w:val="000000" w:themeColor="text1"/>
          <w:sz w:val="28"/>
          <w:szCs w:val="28"/>
        </w:rPr>
        <w:t>。</w:t>
      </w:r>
      <w:r w:rsidRPr="00C676EC">
        <w:rPr>
          <w:rFonts w:asciiTheme="minorEastAsia" w:hAnsiTheme="minorEastAsia" w:hint="eastAsia"/>
          <w:color w:val="000000" w:themeColor="text1"/>
          <w:sz w:val="28"/>
          <w:szCs w:val="28"/>
        </w:rPr>
        <w:t>大数据环境下</w:t>
      </w:r>
      <w:r w:rsidR="00125F6A">
        <w:rPr>
          <w:rFonts w:asciiTheme="minorEastAsia" w:hAnsiTheme="minorEastAsia" w:hint="eastAsia"/>
          <w:color w:val="000000" w:themeColor="text1"/>
          <w:sz w:val="28"/>
          <w:szCs w:val="28"/>
        </w:rPr>
        <w:t>，</w:t>
      </w:r>
      <w:r w:rsidR="00125F6A" w:rsidRPr="00DF11C1">
        <w:rPr>
          <w:rFonts w:asciiTheme="minorEastAsia" w:hAnsiTheme="minorEastAsia" w:hint="eastAsia"/>
          <w:color w:val="000000" w:themeColor="text1"/>
          <w:sz w:val="28"/>
          <w:szCs w:val="28"/>
        </w:rPr>
        <w:t>焦点+上下文方法</w:t>
      </w:r>
      <w:r w:rsidRPr="00C676EC">
        <w:rPr>
          <w:rFonts w:asciiTheme="minorEastAsia" w:hAnsiTheme="minorEastAsia" w:hint="eastAsia"/>
          <w:color w:val="000000" w:themeColor="text1"/>
          <w:sz w:val="28"/>
          <w:szCs w:val="28"/>
        </w:rPr>
        <w:t>因其能在突出关注的焦点的同时保持上下文整体视图的连贯性,将为密集型可视化界面和强调上下文关联的搜索分析行为提供有力的支持</w:t>
      </w:r>
      <w:r w:rsidR="00581BC1">
        <w:rPr>
          <w:rFonts w:asciiTheme="minorEastAsia" w:hAnsiTheme="minorEastAsia" w:hint="eastAsia"/>
          <w:color w:val="000000" w:themeColor="text1"/>
          <w:sz w:val="28"/>
          <w:szCs w:val="28"/>
        </w:rPr>
        <w:t>。</w:t>
      </w:r>
      <w:r w:rsidRPr="00C676EC">
        <w:rPr>
          <w:rFonts w:asciiTheme="minorEastAsia" w:hAnsiTheme="minorEastAsia" w:hint="eastAsia"/>
          <w:color w:val="000000" w:themeColor="text1"/>
          <w:sz w:val="28"/>
          <w:szCs w:val="28"/>
        </w:rPr>
        <w:t>同时,将焦点与上下文之间单纯的距离概念拓展到语义层面,结合挖掘与学习算法计算语义距离来动态获得与焦点语义相关的上下文,并做出智能自适应性可视化反馈,也将是</w:t>
      </w:r>
      <w:r w:rsidR="00581BC1" w:rsidRPr="00DF11C1">
        <w:rPr>
          <w:rFonts w:asciiTheme="minorEastAsia" w:hAnsiTheme="minorEastAsia" w:hint="eastAsia"/>
          <w:color w:val="000000" w:themeColor="text1"/>
          <w:sz w:val="28"/>
          <w:szCs w:val="28"/>
        </w:rPr>
        <w:t>焦点+上下文方法</w:t>
      </w:r>
      <w:r w:rsidRPr="00C676EC">
        <w:rPr>
          <w:rFonts w:asciiTheme="minorEastAsia" w:hAnsiTheme="minorEastAsia" w:hint="eastAsia"/>
          <w:color w:val="000000" w:themeColor="text1"/>
          <w:sz w:val="28"/>
          <w:szCs w:val="28"/>
        </w:rPr>
        <w:t>的研究重点</w:t>
      </w:r>
      <w:r w:rsidR="00581BC1">
        <w:rPr>
          <w:rFonts w:asciiTheme="minorEastAsia" w:hAnsiTheme="minorEastAsia" w:hint="eastAsia"/>
          <w:color w:val="000000" w:themeColor="text1"/>
          <w:sz w:val="28"/>
          <w:szCs w:val="28"/>
        </w:rPr>
        <w:t>。</w:t>
      </w:r>
      <w:bookmarkStart w:id="8" w:name="_GoBack"/>
      <w:bookmarkEnd w:id="8"/>
    </w:p>
    <w:p w14:paraId="2AB57DC8" w14:textId="741DCB61" w:rsidR="009719BB" w:rsidRPr="00DF11C1" w:rsidRDefault="009719BB" w:rsidP="002413D2">
      <w:pPr>
        <w:rPr>
          <w:rFonts w:asciiTheme="minorEastAsia" w:hAnsiTheme="minorEastAsia"/>
          <w:color w:val="000000" w:themeColor="text1"/>
          <w:sz w:val="28"/>
          <w:szCs w:val="28"/>
        </w:rPr>
      </w:pPr>
      <w:r w:rsidRPr="00DF11C1">
        <w:rPr>
          <w:rFonts w:asciiTheme="minorEastAsia" w:hAnsiTheme="minorEastAsia" w:hint="eastAsia"/>
          <w:color w:val="000000" w:themeColor="text1"/>
          <w:sz w:val="28"/>
          <w:szCs w:val="28"/>
        </w:rPr>
        <w:t>4.1.5 多视图关联协调方法</w:t>
      </w:r>
    </w:p>
    <w:p w14:paraId="7D339681" w14:textId="77777777" w:rsidR="00677153" w:rsidRPr="00DF11C1" w:rsidRDefault="00677153" w:rsidP="00677153">
      <w:pPr>
        <w:pStyle w:val="2"/>
        <w:rPr>
          <w:rFonts w:asciiTheme="minorEastAsia" w:eastAsiaTheme="minorEastAsia" w:hAnsiTheme="minorEastAsia"/>
          <w:color w:val="000000" w:themeColor="text1"/>
        </w:rPr>
      </w:pPr>
      <w:bookmarkStart w:id="9" w:name="_Toc120507633"/>
      <w:r w:rsidRPr="00DF11C1">
        <w:rPr>
          <w:rFonts w:asciiTheme="minorEastAsia" w:eastAsiaTheme="minorEastAsia" w:hAnsiTheme="minorEastAsia"/>
          <w:color w:val="000000" w:themeColor="text1"/>
        </w:rPr>
        <w:t>4.2课题设计方案</w:t>
      </w:r>
      <w:bookmarkEnd w:id="9"/>
    </w:p>
    <w:p w14:paraId="3FD6BBCE" w14:textId="441C870E" w:rsidR="00721BEF" w:rsidRPr="00DF11C1" w:rsidRDefault="008606F1" w:rsidP="00C948A2">
      <w:pPr>
        <w:rPr>
          <w:rFonts w:asciiTheme="minorEastAsia" w:hAnsiTheme="minorEastAsia"/>
          <w:color w:val="000000" w:themeColor="text1"/>
          <w:sz w:val="28"/>
          <w:szCs w:val="28"/>
        </w:rPr>
      </w:pPr>
      <w:r>
        <w:rPr>
          <w:rFonts w:asciiTheme="minorEastAsia" w:hAnsiTheme="minorEastAsia" w:hint="eastAsia"/>
          <w:color w:val="000000" w:themeColor="text1"/>
          <w:sz w:val="28"/>
          <w:szCs w:val="28"/>
        </w:rPr>
        <w:t xml:space="preserve">    </w:t>
      </w:r>
      <w:r w:rsidR="004F0A8B" w:rsidRPr="007472B5">
        <w:rPr>
          <w:rFonts w:asciiTheme="minorEastAsia" w:hAnsiTheme="minorEastAsia"/>
          <w:color w:val="000000" w:themeColor="text1"/>
          <w:sz w:val="28"/>
          <w:szCs w:val="28"/>
        </w:rPr>
        <w:t>本文</w:t>
      </w:r>
      <w:r w:rsidRPr="007472B5">
        <w:rPr>
          <w:rFonts w:ascii="Arial" w:hAnsi="Arial" w:cs="Arial"/>
          <w:color w:val="000000" w:themeColor="text1"/>
          <w:sz w:val="28"/>
          <w:szCs w:val="28"/>
        </w:rPr>
        <w:t>主要从认知、可视化、人机交互的综合视角出发</w:t>
      </w:r>
      <w:r w:rsidR="00345350">
        <w:rPr>
          <w:rFonts w:ascii="Arial" w:hAnsi="Arial" w:cs="Arial"/>
          <w:color w:val="000000" w:themeColor="text1"/>
          <w:sz w:val="28"/>
          <w:szCs w:val="28"/>
        </w:rPr>
        <w:t>，</w:t>
      </w:r>
      <w:r w:rsidR="004F0A8B" w:rsidRPr="00DF11C1">
        <w:rPr>
          <w:rFonts w:asciiTheme="minorEastAsia" w:hAnsiTheme="minorEastAsia"/>
          <w:color w:val="000000" w:themeColor="text1"/>
          <w:sz w:val="28"/>
          <w:szCs w:val="28"/>
        </w:rPr>
        <w:t>根据监控数据的不同提供了不同的展示方式：</w:t>
      </w:r>
    </w:p>
    <w:p w14:paraId="2BEF94CB" w14:textId="734D5BC3" w:rsidR="00721BEF" w:rsidRPr="00DF11C1" w:rsidRDefault="00652C6C" w:rsidP="00C948A2">
      <w:pPr>
        <w:rPr>
          <w:rFonts w:asciiTheme="minorEastAsia" w:hAnsiTheme="minorEastAsia"/>
          <w:color w:val="000000" w:themeColor="text1"/>
          <w:sz w:val="28"/>
          <w:szCs w:val="28"/>
        </w:rPr>
      </w:pPr>
      <w:r>
        <w:rPr>
          <w:rFonts w:asciiTheme="minorEastAsia" w:hAnsiTheme="minorEastAsia" w:hint="eastAsia"/>
          <w:color w:val="000000" w:themeColor="text1"/>
          <w:sz w:val="28"/>
          <w:szCs w:val="28"/>
        </w:rPr>
        <w:lastRenderedPageBreak/>
        <w:t xml:space="preserve">    </w:t>
      </w:r>
      <w:r w:rsidR="00376369">
        <w:rPr>
          <w:rFonts w:asciiTheme="minorEastAsia" w:hAnsiTheme="minorEastAsia" w:hint="eastAsia"/>
          <w:color w:val="000000" w:themeColor="text1"/>
          <w:sz w:val="28"/>
          <w:szCs w:val="28"/>
        </w:rPr>
        <w:t>1、</w:t>
      </w:r>
      <w:r w:rsidR="004F0A8B" w:rsidRPr="00DF11C1">
        <w:rPr>
          <w:rFonts w:asciiTheme="minorEastAsia" w:hAnsiTheme="minorEastAsia"/>
          <w:color w:val="000000" w:themeColor="text1"/>
          <w:sz w:val="28"/>
          <w:szCs w:val="28"/>
        </w:rPr>
        <w:t>以观察和跟踪数据为主要目标，强调实时性、时效性的数据将其展示为时序图表</w:t>
      </w:r>
    </w:p>
    <w:p w14:paraId="212C0A1D" w14:textId="26D35432" w:rsidR="00721BEF" w:rsidRPr="00DF11C1" w:rsidRDefault="00376369" w:rsidP="00C948A2">
      <w:pPr>
        <w:rPr>
          <w:rFonts w:asciiTheme="minorEastAsia" w:hAnsiTheme="minorEastAsia"/>
          <w:color w:val="000000" w:themeColor="text1"/>
          <w:sz w:val="28"/>
          <w:szCs w:val="28"/>
        </w:rPr>
      </w:pPr>
      <w:r>
        <w:rPr>
          <w:rFonts w:asciiTheme="minorEastAsia" w:hAnsiTheme="minorEastAsia" w:hint="eastAsia"/>
          <w:color w:val="000000" w:themeColor="text1"/>
          <w:sz w:val="28"/>
          <w:szCs w:val="28"/>
        </w:rPr>
        <w:t>（</w:t>
      </w:r>
      <w:r w:rsidR="004F0A8B" w:rsidRPr="00DF11C1">
        <w:rPr>
          <w:rFonts w:asciiTheme="minorEastAsia" w:hAnsiTheme="minorEastAsia"/>
          <w:color w:val="000000" w:themeColor="text1"/>
          <w:sz w:val="28"/>
          <w:szCs w:val="28"/>
        </w:rPr>
        <w:t>1</w:t>
      </w:r>
      <w:r>
        <w:rPr>
          <w:rFonts w:asciiTheme="minorEastAsia" w:hAnsiTheme="minorEastAsia" w:hint="eastAsia"/>
          <w:color w:val="000000" w:themeColor="text1"/>
          <w:sz w:val="28"/>
          <w:szCs w:val="28"/>
        </w:rPr>
        <w:t>）</w:t>
      </w:r>
      <w:r w:rsidR="004F0A8B" w:rsidRPr="00DF11C1">
        <w:rPr>
          <w:rFonts w:asciiTheme="minorEastAsia" w:hAnsiTheme="minorEastAsia"/>
          <w:color w:val="000000" w:themeColor="text1"/>
          <w:sz w:val="28"/>
          <w:szCs w:val="28"/>
        </w:rPr>
        <w:t>将整个数据集呈现在时序图上</w:t>
      </w:r>
    </w:p>
    <w:p w14:paraId="318CB043" w14:textId="4252BA2E" w:rsidR="00721BEF" w:rsidRPr="00DF11C1" w:rsidRDefault="00376369" w:rsidP="00C948A2">
      <w:pPr>
        <w:rPr>
          <w:rFonts w:asciiTheme="minorEastAsia" w:hAnsiTheme="minorEastAsia"/>
          <w:color w:val="000000" w:themeColor="text1"/>
          <w:sz w:val="28"/>
          <w:szCs w:val="28"/>
        </w:rPr>
      </w:pPr>
      <w:r>
        <w:rPr>
          <w:rFonts w:asciiTheme="minorEastAsia" w:hAnsiTheme="minorEastAsia"/>
          <w:color w:val="000000" w:themeColor="text1"/>
          <w:sz w:val="28"/>
          <w:szCs w:val="28"/>
        </w:rPr>
        <w:t>（</w:t>
      </w:r>
      <w:r>
        <w:rPr>
          <w:rFonts w:asciiTheme="minorEastAsia" w:hAnsiTheme="minorEastAsia" w:hint="eastAsia"/>
          <w:color w:val="000000" w:themeColor="text1"/>
          <w:sz w:val="28"/>
          <w:szCs w:val="28"/>
        </w:rPr>
        <w:t>2</w:t>
      </w:r>
      <w:r>
        <w:rPr>
          <w:rFonts w:asciiTheme="minorEastAsia" w:hAnsiTheme="minorEastAsia"/>
          <w:color w:val="000000" w:themeColor="text1"/>
          <w:sz w:val="28"/>
          <w:szCs w:val="28"/>
        </w:rPr>
        <w:t>）</w:t>
      </w:r>
      <w:r w:rsidR="004F0A8B" w:rsidRPr="00DF11C1">
        <w:rPr>
          <w:rFonts w:asciiTheme="minorEastAsia" w:hAnsiTheme="minorEastAsia"/>
          <w:color w:val="000000" w:themeColor="text1"/>
          <w:sz w:val="28"/>
          <w:szCs w:val="28"/>
        </w:rPr>
        <w:t>通过用户的选择来查看详细信息</w:t>
      </w:r>
    </w:p>
    <w:p w14:paraId="7D52B6E1" w14:textId="0692A1B8" w:rsidR="00721BEF" w:rsidRPr="00DF11C1" w:rsidRDefault="00376369" w:rsidP="00C948A2">
      <w:pPr>
        <w:rPr>
          <w:rFonts w:asciiTheme="minorEastAsia" w:hAnsiTheme="minorEastAsia"/>
          <w:color w:val="000000" w:themeColor="text1"/>
          <w:sz w:val="28"/>
          <w:szCs w:val="28"/>
        </w:rPr>
      </w:pPr>
      <w:r>
        <w:rPr>
          <w:rFonts w:asciiTheme="minorEastAsia" w:hAnsiTheme="minorEastAsia"/>
          <w:color w:val="000000" w:themeColor="text1"/>
          <w:sz w:val="28"/>
          <w:szCs w:val="28"/>
        </w:rPr>
        <w:t>（</w:t>
      </w:r>
      <w:r>
        <w:rPr>
          <w:rFonts w:asciiTheme="minorEastAsia" w:hAnsiTheme="minorEastAsia" w:hint="eastAsia"/>
          <w:color w:val="000000" w:themeColor="text1"/>
          <w:sz w:val="28"/>
          <w:szCs w:val="28"/>
        </w:rPr>
        <w:t>3</w:t>
      </w:r>
      <w:r>
        <w:rPr>
          <w:rFonts w:asciiTheme="minorEastAsia" w:hAnsiTheme="minorEastAsia"/>
          <w:color w:val="000000" w:themeColor="text1"/>
          <w:sz w:val="28"/>
          <w:szCs w:val="28"/>
        </w:rPr>
        <w:t>）</w:t>
      </w:r>
      <w:r w:rsidR="004F0A8B" w:rsidRPr="00DF11C1">
        <w:rPr>
          <w:rFonts w:asciiTheme="minorEastAsia" w:hAnsiTheme="minorEastAsia"/>
          <w:color w:val="000000" w:themeColor="text1"/>
          <w:sz w:val="28"/>
          <w:szCs w:val="28"/>
        </w:rPr>
        <w:t>查看选择区域上的aggregate数据（最大值，最小值等）</w:t>
      </w:r>
    </w:p>
    <w:p w14:paraId="693ECCF2" w14:textId="67536D3D" w:rsidR="00721BEF" w:rsidRPr="00DF11C1" w:rsidRDefault="00376369" w:rsidP="00C948A2">
      <w:pPr>
        <w:rPr>
          <w:rFonts w:asciiTheme="minorEastAsia" w:hAnsiTheme="minorEastAsia"/>
          <w:color w:val="000000" w:themeColor="text1"/>
          <w:sz w:val="28"/>
          <w:szCs w:val="28"/>
        </w:rPr>
      </w:pPr>
      <w:r>
        <w:rPr>
          <w:rFonts w:asciiTheme="minorEastAsia" w:hAnsiTheme="minorEastAsia" w:hint="eastAsia"/>
          <w:color w:val="000000" w:themeColor="text1"/>
          <w:sz w:val="28"/>
          <w:szCs w:val="28"/>
        </w:rPr>
        <w:t>（4）</w:t>
      </w:r>
      <w:r w:rsidR="004F0A8B" w:rsidRPr="00DF11C1">
        <w:rPr>
          <w:rFonts w:asciiTheme="minorEastAsia" w:hAnsiTheme="minorEastAsia"/>
          <w:color w:val="000000" w:themeColor="text1"/>
          <w:sz w:val="28"/>
          <w:szCs w:val="28"/>
        </w:rPr>
        <w:t>将snapshot放在同一张图上，重叠起来，比较之间的关系</w:t>
      </w:r>
    </w:p>
    <w:p w14:paraId="484B0A60" w14:textId="6D4B0D62" w:rsidR="00925739" w:rsidRPr="00DF11C1" w:rsidRDefault="00652C6C" w:rsidP="00C948A2">
      <w:pPr>
        <w:rPr>
          <w:rFonts w:asciiTheme="minorEastAsia" w:hAnsiTheme="minorEastAsia"/>
          <w:color w:val="000000" w:themeColor="text1"/>
          <w:sz w:val="28"/>
          <w:szCs w:val="28"/>
        </w:rPr>
      </w:pPr>
      <w:r>
        <w:rPr>
          <w:rFonts w:asciiTheme="minorEastAsia" w:hAnsiTheme="minorEastAsia" w:hint="eastAsia"/>
          <w:color w:val="000000" w:themeColor="text1"/>
          <w:sz w:val="28"/>
          <w:szCs w:val="28"/>
        </w:rPr>
        <w:t xml:space="preserve">    </w:t>
      </w:r>
      <w:r w:rsidR="004F0A8B" w:rsidRPr="00DF11C1">
        <w:rPr>
          <w:rFonts w:asciiTheme="minorEastAsia" w:hAnsiTheme="minorEastAsia"/>
          <w:color w:val="000000" w:themeColor="text1"/>
          <w:sz w:val="28"/>
          <w:szCs w:val="28"/>
        </w:rPr>
        <w:t>以Slow sql为例：在时序图表上，用户可以移动鼠标在某一时刻的位置，查看该时刻的基本信息：sql语句，执行时间和执行次数，点击该位置可以查看该时刻的具体信息，如该SQL语句的执行情况以及调用该SQL</w:t>
      </w:r>
    </w:p>
    <w:p w14:paraId="2F2351EE" w14:textId="79C64F15" w:rsidR="00721BEF" w:rsidRPr="00C948A2" w:rsidRDefault="00652C6C" w:rsidP="00C948A2">
      <w:pPr>
        <w:rPr>
          <w:sz w:val="28"/>
          <w:szCs w:val="28"/>
        </w:rPr>
      </w:pPr>
      <w:r>
        <w:rPr>
          <w:rFonts w:hint="eastAsia"/>
          <w:sz w:val="28"/>
          <w:szCs w:val="28"/>
        </w:rPr>
        <w:t xml:space="preserve">        </w:t>
      </w:r>
      <w:r w:rsidR="00376369">
        <w:rPr>
          <w:rFonts w:hint="eastAsia"/>
          <w:sz w:val="28"/>
          <w:szCs w:val="28"/>
        </w:rPr>
        <w:t>2</w:t>
      </w:r>
      <w:r w:rsidR="00376369">
        <w:rPr>
          <w:rFonts w:hint="eastAsia"/>
          <w:sz w:val="28"/>
          <w:szCs w:val="28"/>
        </w:rPr>
        <w:t>、</w:t>
      </w:r>
      <w:r w:rsidR="004F0A8B" w:rsidRPr="00C948A2">
        <w:rPr>
          <w:sz w:val="28"/>
          <w:szCs w:val="28"/>
        </w:rPr>
        <w:t>以分析数据为主要目标，强调数据的统计信息，用可以检索、与用户交互式的图表</w:t>
      </w:r>
      <w:r w:rsidR="004F0A8B" w:rsidRPr="00C948A2">
        <w:rPr>
          <w:sz w:val="28"/>
          <w:szCs w:val="28"/>
        </w:rPr>
        <w:t>——</w:t>
      </w:r>
      <w:r w:rsidR="004F0A8B" w:rsidRPr="00C948A2">
        <w:rPr>
          <w:sz w:val="28"/>
          <w:szCs w:val="28"/>
        </w:rPr>
        <w:t>条形图或饼图</w:t>
      </w:r>
    </w:p>
    <w:p w14:paraId="790AF5CB" w14:textId="6128EFE2" w:rsidR="00925739" w:rsidRPr="00C948A2" w:rsidRDefault="00376369" w:rsidP="00C948A2">
      <w:pPr>
        <w:rPr>
          <w:sz w:val="28"/>
          <w:szCs w:val="28"/>
        </w:rPr>
      </w:pPr>
      <w:r>
        <w:rPr>
          <w:sz w:val="28"/>
          <w:szCs w:val="28"/>
        </w:rPr>
        <w:t>（</w:t>
      </w:r>
      <w:r>
        <w:rPr>
          <w:rFonts w:hint="eastAsia"/>
          <w:sz w:val="28"/>
          <w:szCs w:val="28"/>
        </w:rPr>
        <w:t>1</w:t>
      </w:r>
      <w:r>
        <w:rPr>
          <w:sz w:val="28"/>
          <w:szCs w:val="28"/>
        </w:rPr>
        <w:t>）</w:t>
      </w:r>
      <w:r w:rsidR="00925739" w:rsidRPr="00C948A2">
        <w:rPr>
          <w:sz w:val="28"/>
          <w:szCs w:val="28"/>
        </w:rPr>
        <w:t>将数据量相对小的那部分数据聚合成一类，避免各类数据差距悬殊，用户点击这一小块区域来查看这部分的统计信息</w:t>
      </w:r>
    </w:p>
    <w:p w14:paraId="29495FD2" w14:textId="53437FB8" w:rsidR="00721BEF" w:rsidRPr="00C948A2" w:rsidRDefault="00376369" w:rsidP="00C948A2">
      <w:pPr>
        <w:rPr>
          <w:sz w:val="28"/>
          <w:szCs w:val="28"/>
        </w:rPr>
      </w:pPr>
      <w:r>
        <w:rPr>
          <w:rFonts w:hint="eastAsia"/>
          <w:sz w:val="28"/>
          <w:szCs w:val="28"/>
        </w:rPr>
        <w:t>（</w:t>
      </w:r>
      <w:r>
        <w:rPr>
          <w:rFonts w:hint="eastAsia"/>
          <w:sz w:val="28"/>
          <w:szCs w:val="28"/>
        </w:rPr>
        <w:t>2</w:t>
      </w:r>
      <w:r>
        <w:rPr>
          <w:rFonts w:hint="eastAsia"/>
          <w:sz w:val="28"/>
          <w:szCs w:val="28"/>
        </w:rPr>
        <w:t>）</w:t>
      </w:r>
      <w:r w:rsidR="00925739" w:rsidRPr="00C948A2">
        <w:rPr>
          <w:sz w:val="28"/>
          <w:szCs w:val="28"/>
        </w:rPr>
        <w:t>用户移动鼠标来查看其基本信息</w:t>
      </w:r>
      <w:r w:rsidR="004F0A8B" w:rsidRPr="00C948A2">
        <w:rPr>
          <w:sz w:val="28"/>
          <w:szCs w:val="28"/>
        </w:rPr>
        <w:t>语句的应用代码调用堆栈。可以导出</w:t>
      </w:r>
      <w:r w:rsidR="004F0A8B" w:rsidRPr="00C948A2">
        <w:rPr>
          <w:sz w:val="28"/>
          <w:szCs w:val="28"/>
        </w:rPr>
        <w:t>snapshot</w:t>
      </w:r>
      <w:r w:rsidR="004F0A8B" w:rsidRPr="00C948A2">
        <w:rPr>
          <w:sz w:val="28"/>
          <w:szCs w:val="28"/>
        </w:rPr>
        <w:t>，将其放在同一张图上进行对比。</w:t>
      </w:r>
    </w:p>
    <w:p w14:paraId="601121C9" w14:textId="77777777" w:rsidR="00925739" w:rsidRPr="00925739" w:rsidRDefault="00925739" w:rsidP="00925739"/>
    <w:p w14:paraId="412A0147" w14:textId="258EB3A3" w:rsidR="00677153" w:rsidRDefault="00677153" w:rsidP="00504B07">
      <w:pPr>
        <w:pStyle w:val="2"/>
        <w:spacing w:line="360" w:lineRule="auto"/>
        <w:rPr>
          <w:rFonts w:ascii="Times New Roman" w:eastAsia="FangSong_GB2312" w:hAnsi="Times New Roman"/>
          <w:szCs w:val="30"/>
        </w:rPr>
      </w:pPr>
      <w:bookmarkStart w:id="10" w:name="_Toc120420651"/>
      <w:bookmarkStart w:id="11" w:name="_Toc120507634"/>
      <w:r w:rsidRPr="00295DBE">
        <w:rPr>
          <w:rFonts w:ascii="Times New Roman" w:eastAsia="FangSong_GB2312" w:hAnsi="Times New Roman"/>
          <w:szCs w:val="30"/>
        </w:rPr>
        <w:t>4.3</w:t>
      </w:r>
      <w:r w:rsidRPr="00295DBE">
        <w:rPr>
          <w:rFonts w:ascii="Times New Roman" w:eastAsia="FangSong_GB2312" w:hAnsi="Times New Roman"/>
          <w:szCs w:val="30"/>
        </w:rPr>
        <w:t>课题可行性分析</w:t>
      </w:r>
      <w:bookmarkStart w:id="12" w:name="_Toc534014559"/>
      <w:bookmarkStart w:id="13" w:name="_Toc3694318"/>
      <w:bookmarkEnd w:id="10"/>
      <w:bookmarkEnd w:id="11"/>
    </w:p>
    <w:p w14:paraId="4FD98A30" w14:textId="55C6A340" w:rsidR="00F23B3A" w:rsidRDefault="00F23B3A" w:rsidP="00F23B3A">
      <w:pPr>
        <w:autoSpaceDE w:val="0"/>
        <w:autoSpaceDN w:val="0"/>
        <w:adjustRightInd w:val="0"/>
        <w:ind w:firstLine="561"/>
        <w:rPr>
          <w:rFonts w:ascii="Lucida Grande" w:hAnsi="Lucida Grande" w:cs="Lucida Grande"/>
          <w:sz w:val="28"/>
          <w:szCs w:val="28"/>
        </w:rPr>
      </w:pPr>
      <w:r w:rsidRPr="00F23B3A">
        <w:rPr>
          <w:rFonts w:ascii="Lucida Grande" w:hAnsi="Lucida Grande" w:cs="Lucida Grande" w:hint="eastAsia"/>
          <w:sz w:val="28"/>
          <w:szCs w:val="28"/>
        </w:rPr>
        <w:t>可行性研究分析是软件开发过程中最重要的一环，分析的目的是为了对现有问题进行总结，验证项目实施是否是可行的，确定能否在规定的时间完成该项目</w:t>
      </w:r>
      <w:r>
        <w:rPr>
          <w:rFonts w:ascii="Lucida Grande" w:hAnsi="Lucida Grande" w:cs="Lucida Grande" w:hint="eastAsia"/>
          <w:sz w:val="28"/>
          <w:szCs w:val="28"/>
        </w:rPr>
        <w:t>。</w:t>
      </w:r>
    </w:p>
    <w:p w14:paraId="15968FA3" w14:textId="5A19A097" w:rsidR="00FF0B14" w:rsidRPr="00FF0B14" w:rsidRDefault="00486526" w:rsidP="00FF0B14">
      <w:pPr>
        <w:autoSpaceDE w:val="0"/>
        <w:autoSpaceDN w:val="0"/>
        <w:adjustRightInd w:val="0"/>
        <w:ind w:firstLine="561"/>
        <w:rPr>
          <w:rFonts w:ascii="Lucida Grande" w:hAnsi="Lucida Grande" w:cs="Lucida Grande"/>
          <w:sz w:val="28"/>
          <w:szCs w:val="28"/>
        </w:rPr>
      </w:pPr>
      <w:r>
        <w:rPr>
          <w:rFonts w:ascii="Lucida Grande" w:hAnsi="Lucida Grande" w:cs="Lucida Grande" w:hint="eastAsia"/>
          <w:sz w:val="28"/>
          <w:szCs w:val="28"/>
        </w:rPr>
        <w:lastRenderedPageBreak/>
        <w:t>时间</w:t>
      </w:r>
      <w:r w:rsidR="00FF0B14" w:rsidRPr="00FF0B14">
        <w:rPr>
          <w:rFonts w:ascii="Lucida Grande" w:hAnsi="Lucida Grande" w:cs="Lucida Grande" w:hint="eastAsia"/>
          <w:sz w:val="28"/>
          <w:szCs w:val="28"/>
        </w:rPr>
        <w:t>可行性分析：</w:t>
      </w:r>
      <w:r w:rsidR="00E85228" w:rsidRPr="00FF0B14">
        <w:rPr>
          <w:rFonts w:ascii="Lucida Grande" w:hAnsi="Lucida Grande" w:cs="Lucida Grande" w:hint="eastAsia"/>
          <w:sz w:val="28"/>
          <w:szCs w:val="28"/>
        </w:rPr>
        <w:t>基于</w:t>
      </w:r>
      <w:r w:rsidR="000D5AA0">
        <w:rPr>
          <w:rFonts w:ascii="Lucida Grande" w:hAnsi="Lucida Grande" w:cs="Lucida Grande"/>
          <w:sz w:val="28"/>
          <w:szCs w:val="28"/>
        </w:rPr>
        <w:t>Athena</w:t>
      </w:r>
      <w:r w:rsidR="000D5AA0">
        <w:rPr>
          <w:rFonts w:ascii="Lucida Grande" w:hAnsi="Lucida Grande" w:cs="Lucida Grande" w:hint="eastAsia"/>
          <w:sz w:val="28"/>
          <w:szCs w:val="28"/>
        </w:rPr>
        <w:t>项目团队的前期积累，</w:t>
      </w:r>
      <w:r w:rsidR="00E85228">
        <w:rPr>
          <w:rFonts w:ascii="Lucida Grande" w:hAnsi="Lucida Grande" w:cs="Lucida Grande" w:hint="eastAsia"/>
          <w:sz w:val="28"/>
          <w:szCs w:val="28"/>
        </w:rPr>
        <w:t>目前已有一个正在运行的版本，</w:t>
      </w:r>
      <w:r w:rsidR="00FE40E6">
        <w:rPr>
          <w:rFonts w:ascii="Lucida Grande" w:hAnsi="Lucida Grande" w:cs="Lucida Grande" w:hint="eastAsia"/>
          <w:sz w:val="28"/>
          <w:szCs w:val="28"/>
        </w:rPr>
        <w:t>整体架构设计已完成，具体需求明确</w:t>
      </w:r>
      <w:r w:rsidR="00E85228">
        <w:rPr>
          <w:rFonts w:ascii="Lucida Grande" w:hAnsi="Lucida Grande" w:cs="Lucida Grande" w:hint="eastAsia"/>
          <w:sz w:val="28"/>
          <w:szCs w:val="28"/>
        </w:rPr>
        <w:t>，</w:t>
      </w:r>
      <w:r w:rsidR="00C409DF">
        <w:rPr>
          <w:rFonts w:ascii="Lucida Grande" w:hAnsi="Lucida Grande" w:cs="Lucida Grande" w:hint="eastAsia"/>
          <w:sz w:val="28"/>
          <w:szCs w:val="28"/>
        </w:rPr>
        <w:t>后台拥有大量的监控数据，</w:t>
      </w:r>
      <w:r w:rsidR="00BE00E0">
        <w:rPr>
          <w:rFonts w:ascii="Lucida Grande" w:hAnsi="Lucida Grande" w:cs="Lucida Grande" w:hint="eastAsia"/>
          <w:sz w:val="28"/>
          <w:szCs w:val="28"/>
        </w:rPr>
        <w:t>有足够的时间</w:t>
      </w:r>
      <w:r w:rsidR="008B53F5">
        <w:rPr>
          <w:rFonts w:ascii="Lucida Grande" w:hAnsi="Lucida Grande" w:cs="Lucida Grande" w:hint="eastAsia"/>
          <w:sz w:val="28"/>
          <w:szCs w:val="28"/>
        </w:rPr>
        <w:t>用</w:t>
      </w:r>
      <w:r w:rsidR="0081025F">
        <w:rPr>
          <w:rFonts w:ascii="Lucida Grande" w:hAnsi="Lucida Grande" w:cs="Lucida Grande" w:hint="eastAsia"/>
          <w:sz w:val="28"/>
          <w:szCs w:val="28"/>
        </w:rPr>
        <w:t>现有</w:t>
      </w:r>
      <w:r w:rsidR="008B53F5">
        <w:rPr>
          <w:rFonts w:ascii="Lucida Grande" w:hAnsi="Lucida Grande" w:cs="Lucida Grande" w:hint="eastAsia"/>
          <w:sz w:val="28"/>
          <w:szCs w:val="28"/>
        </w:rPr>
        <w:t>前端可视化技术</w:t>
      </w:r>
      <w:r w:rsidR="00BE00E0">
        <w:rPr>
          <w:rFonts w:ascii="Lucida Grande" w:hAnsi="Lucida Grande" w:cs="Lucida Grande" w:hint="eastAsia"/>
          <w:sz w:val="28"/>
          <w:szCs w:val="28"/>
        </w:rPr>
        <w:t>进行应用性能监控数据的可视化展示与分析</w:t>
      </w:r>
      <w:r w:rsidR="00FF0B14" w:rsidRPr="00FF0B14">
        <w:rPr>
          <w:rFonts w:ascii="Lucida Grande" w:hAnsi="Lucida Grande" w:cs="Lucida Grande" w:hint="eastAsia"/>
          <w:sz w:val="28"/>
          <w:szCs w:val="28"/>
        </w:rPr>
        <w:t>，时间上是可行的。</w:t>
      </w:r>
      <w:r w:rsidR="00FF0B14" w:rsidRPr="00FF0B14">
        <w:rPr>
          <w:rFonts w:ascii="Lucida Grande" w:hAnsi="Lucida Grande" w:cs="Lucida Grande" w:hint="eastAsia"/>
          <w:sz w:val="28"/>
          <w:szCs w:val="28"/>
        </w:rPr>
        <w:t xml:space="preserve"> </w:t>
      </w:r>
    </w:p>
    <w:p w14:paraId="382DB348" w14:textId="195101FE" w:rsidR="00B72A05" w:rsidRPr="008B53F5" w:rsidRDefault="00486526" w:rsidP="008B53F5">
      <w:pPr>
        <w:autoSpaceDE w:val="0"/>
        <w:autoSpaceDN w:val="0"/>
        <w:adjustRightInd w:val="0"/>
        <w:ind w:firstLine="560"/>
        <w:rPr>
          <w:rFonts w:ascii="Lucida Grande" w:hAnsi="Lucida Grande" w:cs="Lucida Grande"/>
          <w:sz w:val="28"/>
          <w:szCs w:val="28"/>
        </w:rPr>
      </w:pPr>
      <w:r>
        <w:rPr>
          <w:rFonts w:ascii="Lucida Grande" w:hAnsi="Lucida Grande" w:cs="Lucida Grande" w:hint="eastAsia"/>
          <w:sz w:val="28"/>
          <w:szCs w:val="28"/>
        </w:rPr>
        <w:t>技术可行性分析：</w:t>
      </w:r>
      <w:r w:rsidR="0022021E">
        <w:rPr>
          <w:rFonts w:ascii="Lucida Grande" w:hAnsi="Lucida Grande" w:cs="Lucida Grande" w:hint="eastAsia"/>
          <w:sz w:val="28"/>
          <w:szCs w:val="28"/>
        </w:rPr>
        <w:t>数据可视化技术</w:t>
      </w:r>
      <w:r w:rsidR="005F5B31">
        <w:rPr>
          <w:rFonts w:ascii="Lucida Grande" w:hAnsi="Lucida Grande" w:cs="Lucida Grande" w:hint="eastAsia"/>
          <w:sz w:val="28"/>
          <w:szCs w:val="28"/>
        </w:rPr>
        <w:t>发展起源早，本身拥有</w:t>
      </w:r>
      <w:r w:rsidR="008B53F5">
        <w:rPr>
          <w:rFonts w:ascii="Lucida Grande" w:hAnsi="Lucida Grande" w:cs="Lucida Grande" w:hint="eastAsia"/>
          <w:sz w:val="28"/>
          <w:szCs w:val="28"/>
        </w:rPr>
        <w:t>非常</w:t>
      </w:r>
      <w:r w:rsidR="005F5B31">
        <w:rPr>
          <w:rFonts w:ascii="Lucida Grande" w:hAnsi="Lucida Grande" w:cs="Lucida Grande" w:hint="eastAsia"/>
          <w:sz w:val="28"/>
          <w:szCs w:val="28"/>
        </w:rPr>
        <w:t>丰富的理论知识</w:t>
      </w:r>
      <w:r w:rsidR="008B53F5">
        <w:rPr>
          <w:rFonts w:ascii="Lucida Grande" w:hAnsi="Lucida Grande" w:cs="Lucida Grande" w:hint="eastAsia"/>
          <w:sz w:val="28"/>
          <w:szCs w:val="28"/>
        </w:rPr>
        <w:t>体系</w:t>
      </w:r>
      <w:r w:rsidR="005F5B31">
        <w:rPr>
          <w:rFonts w:ascii="Lucida Grande" w:hAnsi="Lucida Grande" w:cs="Lucida Grande" w:hint="eastAsia"/>
          <w:sz w:val="28"/>
          <w:szCs w:val="28"/>
        </w:rPr>
        <w:t>以及大量的研究成果</w:t>
      </w:r>
      <w:r w:rsidR="008B53F5">
        <w:rPr>
          <w:rFonts w:ascii="Lucida Grande" w:hAnsi="Lucida Grande" w:cs="Lucida Grande" w:hint="eastAsia"/>
          <w:sz w:val="28"/>
          <w:szCs w:val="28"/>
        </w:rPr>
        <w:t>。随着近年来</w:t>
      </w:r>
      <w:r w:rsidR="00B15432">
        <w:rPr>
          <w:rFonts w:ascii="Lucida Grande" w:hAnsi="Lucida Grande" w:cs="Lucida Grande" w:hint="eastAsia"/>
          <w:sz w:val="28"/>
          <w:szCs w:val="28"/>
        </w:rPr>
        <w:t>，</w:t>
      </w:r>
      <w:r w:rsidR="008B53F5">
        <w:rPr>
          <w:rFonts w:ascii="Lucida Grande" w:hAnsi="Lucida Grande" w:cs="Lucida Grande" w:hint="eastAsia"/>
          <w:sz w:val="28"/>
          <w:szCs w:val="28"/>
        </w:rPr>
        <w:t>大数据技术的发展，</w:t>
      </w:r>
      <w:r w:rsidR="00B15432">
        <w:rPr>
          <w:rFonts w:ascii="Lucida Grande" w:hAnsi="Lucida Grande" w:cs="Lucida Grande" w:hint="eastAsia"/>
          <w:sz w:val="28"/>
          <w:szCs w:val="28"/>
        </w:rPr>
        <w:t>使得</w:t>
      </w:r>
      <w:r w:rsidR="008B53F5">
        <w:rPr>
          <w:rFonts w:ascii="Lucida Grande" w:hAnsi="Lucida Grande" w:cs="Lucida Grande" w:hint="eastAsia"/>
          <w:sz w:val="28"/>
          <w:szCs w:val="28"/>
        </w:rPr>
        <w:t>数据可视化技术愈发成熟，</w:t>
      </w:r>
      <w:r w:rsidR="00B72A05">
        <w:rPr>
          <w:rFonts w:ascii="Lucida Grande" w:hAnsi="Lucida Grande" w:cs="Lucida Grande" w:hint="eastAsia"/>
          <w:sz w:val="28"/>
          <w:szCs w:val="28"/>
        </w:rPr>
        <w:t>目前拥有</w:t>
      </w:r>
      <w:r w:rsidR="00214AD1">
        <w:rPr>
          <w:rFonts w:ascii="Lucida Grande" w:hAnsi="Lucida Grande" w:cs="Lucida Grande" w:hint="eastAsia"/>
          <w:sz w:val="28"/>
          <w:szCs w:val="28"/>
        </w:rPr>
        <w:t>许多用于数据可视化的前端库，它们提供</w:t>
      </w:r>
      <w:r w:rsidR="001B5909">
        <w:rPr>
          <w:rFonts w:ascii="Lucida Grande" w:hAnsi="Lucida Grande" w:cs="Lucida Grande" w:hint="eastAsia"/>
          <w:sz w:val="28"/>
          <w:szCs w:val="28"/>
        </w:rPr>
        <w:t>许多</w:t>
      </w:r>
      <w:r w:rsidR="00214AD1">
        <w:rPr>
          <w:rFonts w:ascii="Lucida Grande" w:hAnsi="Lucida Grande" w:cs="Lucida Grande" w:hint="eastAsia"/>
          <w:sz w:val="28"/>
          <w:szCs w:val="28"/>
        </w:rPr>
        <w:t>丰富图表样式，包括</w:t>
      </w:r>
      <w:r w:rsidR="008D420E">
        <w:rPr>
          <w:rFonts w:ascii="Lucida Grande" w:hAnsi="Lucida Grande" w:cs="Lucida Grande" w:hint="eastAsia"/>
          <w:sz w:val="28"/>
          <w:szCs w:val="28"/>
        </w:rPr>
        <w:t>折线图、条形图、饼图</w:t>
      </w:r>
      <w:r w:rsidR="00214AD1" w:rsidRPr="00214AD1">
        <w:rPr>
          <w:rFonts w:asciiTheme="minorEastAsia" w:hAnsiTheme="minorEastAsia" w:cs="Microsoft YaHei" w:hint="eastAsia"/>
          <w:color w:val="262626"/>
          <w:sz w:val="28"/>
          <w:szCs w:val="28"/>
        </w:rPr>
        <w:t>、甘特图、各种不同的压力表图、漏斗图</w:t>
      </w:r>
      <w:r>
        <w:rPr>
          <w:rFonts w:asciiTheme="minorEastAsia" w:hAnsiTheme="minorEastAsia" w:cs="Microsoft YaHei" w:hint="eastAsia"/>
          <w:color w:val="262626"/>
          <w:sz w:val="28"/>
          <w:szCs w:val="28"/>
        </w:rPr>
        <w:t>、热图</w:t>
      </w:r>
      <w:r w:rsidR="00214AD1" w:rsidRPr="00214AD1">
        <w:rPr>
          <w:rFonts w:asciiTheme="minorEastAsia" w:hAnsiTheme="minorEastAsia" w:cs="Microsoft YaHei" w:hint="eastAsia"/>
          <w:color w:val="262626"/>
          <w:sz w:val="28"/>
          <w:szCs w:val="28"/>
        </w:rPr>
        <w:t>，甚至世界</w:t>
      </w:r>
      <w:r>
        <w:rPr>
          <w:rFonts w:asciiTheme="minorEastAsia" w:hAnsiTheme="minorEastAsia" w:cs="Microsoft YaHei" w:hint="eastAsia"/>
          <w:color w:val="262626"/>
          <w:sz w:val="28"/>
          <w:szCs w:val="28"/>
        </w:rPr>
        <w:t>、</w:t>
      </w:r>
      <w:r w:rsidR="00214AD1" w:rsidRPr="00214AD1">
        <w:rPr>
          <w:rFonts w:asciiTheme="minorEastAsia" w:hAnsiTheme="minorEastAsia" w:cs="Microsoft YaHei" w:hint="eastAsia"/>
          <w:color w:val="262626"/>
          <w:sz w:val="28"/>
          <w:szCs w:val="28"/>
        </w:rPr>
        <w:t>各州</w:t>
      </w:r>
      <w:r>
        <w:rPr>
          <w:rFonts w:asciiTheme="minorEastAsia" w:hAnsiTheme="minorEastAsia" w:cs="Microsoft YaHei" w:hint="eastAsia"/>
          <w:color w:val="262626"/>
          <w:sz w:val="28"/>
          <w:szCs w:val="28"/>
        </w:rPr>
        <w:t>、各</w:t>
      </w:r>
      <w:r w:rsidR="00214AD1" w:rsidRPr="00214AD1">
        <w:rPr>
          <w:rFonts w:asciiTheme="minorEastAsia" w:hAnsiTheme="minorEastAsia" w:cs="Microsoft YaHei" w:hint="eastAsia"/>
          <w:color w:val="262626"/>
          <w:sz w:val="28"/>
          <w:szCs w:val="28"/>
        </w:rPr>
        <w:t>个国家的地图。同样地，大部分的图表包含</w:t>
      </w:r>
      <w:r w:rsidR="00214AD1" w:rsidRPr="00214AD1">
        <w:rPr>
          <w:rFonts w:asciiTheme="minorEastAsia" w:hAnsiTheme="minorEastAsia" w:cs="Microsoft YaHei"/>
          <w:color w:val="262626"/>
          <w:sz w:val="28"/>
          <w:szCs w:val="28"/>
        </w:rPr>
        <w:t>2D</w:t>
      </w:r>
      <w:r w:rsidR="00214AD1" w:rsidRPr="00214AD1">
        <w:rPr>
          <w:rFonts w:asciiTheme="minorEastAsia" w:hAnsiTheme="minorEastAsia" w:cs="Microsoft YaHei" w:hint="eastAsia"/>
          <w:color w:val="262626"/>
          <w:sz w:val="28"/>
          <w:szCs w:val="28"/>
        </w:rPr>
        <w:t>及</w:t>
      </w:r>
      <w:r w:rsidR="00214AD1" w:rsidRPr="00214AD1">
        <w:rPr>
          <w:rFonts w:asciiTheme="minorEastAsia" w:hAnsiTheme="minorEastAsia" w:cs="Microsoft YaHei"/>
          <w:color w:val="262626"/>
          <w:sz w:val="28"/>
          <w:szCs w:val="28"/>
        </w:rPr>
        <w:t>3D</w:t>
      </w:r>
      <w:r w:rsidR="00214AD1" w:rsidRPr="00214AD1">
        <w:rPr>
          <w:rFonts w:asciiTheme="minorEastAsia" w:hAnsiTheme="minorEastAsia" w:cs="Microsoft YaHei" w:hint="eastAsia"/>
          <w:color w:val="262626"/>
          <w:sz w:val="28"/>
          <w:szCs w:val="28"/>
        </w:rPr>
        <w:t>的视图，图表是完全可客制化的，标籤、字体、边界等等全部都是可以依使用者</w:t>
      </w:r>
      <w:r w:rsidR="001B5909">
        <w:rPr>
          <w:rFonts w:asciiTheme="minorEastAsia" w:hAnsiTheme="minorEastAsia" w:cs="Microsoft YaHei" w:hint="eastAsia"/>
          <w:color w:val="262626"/>
          <w:sz w:val="28"/>
          <w:szCs w:val="28"/>
        </w:rPr>
        <w:t>需求做相应</w:t>
      </w:r>
      <w:r w:rsidR="00214AD1" w:rsidRPr="00214AD1">
        <w:rPr>
          <w:rFonts w:asciiTheme="minorEastAsia" w:hAnsiTheme="minorEastAsia" w:cs="Microsoft YaHei" w:hint="eastAsia"/>
          <w:color w:val="262626"/>
          <w:sz w:val="28"/>
          <w:szCs w:val="28"/>
        </w:rPr>
        <w:t>改变。除此之外，他们也重视</w:t>
      </w:r>
      <w:r w:rsidR="00214AD1" w:rsidRPr="00214AD1">
        <w:rPr>
          <w:rFonts w:asciiTheme="minorEastAsia" w:hAnsiTheme="minorEastAsia" w:cs="Lucida Grande" w:hint="eastAsia"/>
          <w:sz w:val="28"/>
          <w:szCs w:val="28"/>
        </w:rPr>
        <w:t>交互性</w:t>
      </w:r>
      <w:r w:rsidR="00214AD1" w:rsidRPr="00214AD1">
        <w:rPr>
          <w:rFonts w:asciiTheme="minorEastAsia" w:hAnsiTheme="minorEastAsia" w:cs="Microsoft YaHei" w:hint="eastAsia"/>
          <w:color w:val="262626"/>
          <w:sz w:val="28"/>
          <w:szCs w:val="28"/>
        </w:rPr>
        <w:t>，提示框、向下延伸资料、可点选的图例关键字、缩放及上下捲动，以及一次按键进行图表输出或列印。</w:t>
      </w:r>
      <w:r w:rsidR="006E5545">
        <w:rPr>
          <w:rFonts w:asciiTheme="minorEastAsia" w:hAnsiTheme="minorEastAsia" w:cs="Microsoft YaHei" w:hint="eastAsia"/>
          <w:color w:val="262626"/>
          <w:sz w:val="28"/>
          <w:szCs w:val="28"/>
        </w:rPr>
        <w:t>这些数据可视化的图表工具</w:t>
      </w:r>
      <w:r w:rsidR="001E68A1">
        <w:rPr>
          <w:rFonts w:asciiTheme="minorEastAsia" w:hAnsiTheme="minorEastAsia" w:cs="Microsoft YaHei" w:hint="eastAsia"/>
          <w:color w:val="262626"/>
          <w:sz w:val="28"/>
          <w:szCs w:val="28"/>
        </w:rPr>
        <w:t>易于学习，</w:t>
      </w:r>
      <w:r w:rsidR="00526120" w:rsidRPr="006E5545">
        <w:rPr>
          <w:rFonts w:asciiTheme="minorEastAsia" w:hAnsiTheme="minorEastAsia" w:cs="Microsoft YaHei" w:hint="eastAsia"/>
          <w:color w:val="262626"/>
          <w:sz w:val="28"/>
          <w:szCs w:val="28"/>
        </w:rPr>
        <w:t>容易修改并做延伸</w:t>
      </w:r>
      <w:r w:rsidR="006E5545">
        <w:rPr>
          <w:rFonts w:asciiTheme="minorEastAsia" w:hAnsiTheme="minorEastAsia" w:cs="Microsoft YaHei" w:hint="eastAsia"/>
          <w:color w:val="262626"/>
          <w:sz w:val="28"/>
          <w:szCs w:val="28"/>
        </w:rPr>
        <w:t>。</w:t>
      </w:r>
    </w:p>
    <w:p w14:paraId="01FEDD77" w14:textId="775E23D1" w:rsidR="004C3275" w:rsidRPr="004C3275" w:rsidRDefault="004C3275" w:rsidP="009336F8">
      <w:pPr>
        <w:autoSpaceDE w:val="0"/>
        <w:autoSpaceDN w:val="0"/>
        <w:adjustRightInd w:val="0"/>
        <w:ind w:firstLine="560"/>
        <w:rPr>
          <w:rFonts w:asciiTheme="minorEastAsia" w:hAnsiTheme="minorEastAsia" w:cs="Times"/>
          <w:sz w:val="28"/>
          <w:szCs w:val="28"/>
        </w:rPr>
      </w:pPr>
      <w:r w:rsidRPr="004C3275">
        <w:rPr>
          <w:rFonts w:asciiTheme="minorEastAsia" w:hAnsiTheme="minorEastAsia" w:cs="FangSong" w:hint="eastAsia"/>
          <w:sz w:val="28"/>
          <w:szCs w:val="28"/>
        </w:rPr>
        <w:t>基于以上</w:t>
      </w:r>
      <w:r w:rsidR="006E5545">
        <w:rPr>
          <w:rFonts w:asciiTheme="minorEastAsia" w:hAnsiTheme="minorEastAsia" w:cs="FangSong" w:hint="eastAsia"/>
          <w:sz w:val="28"/>
          <w:szCs w:val="28"/>
        </w:rPr>
        <w:t>两点</w:t>
      </w:r>
      <w:r w:rsidRPr="004C3275">
        <w:rPr>
          <w:rFonts w:asciiTheme="minorEastAsia" w:hAnsiTheme="minorEastAsia" w:cs="FangSong"/>
          <w:sz w:val="28"/>
          <w:szCs w:val="28"/>
        </w:rPr>
        <w:t>,</w:t>
      </w:r>
      <w:r w:rsidRPr="004C3275">
        <w:rPr>
          <w:rFonts w:asciiTheme="minorEastAsia" w:hAnsiTheme="minorEastAsia" w:cs="FangSong" w:hint="eastAsia"/>
          <w:sz w:val="28"/>
          <w:szCs w:val="28"/>
        </w:rPr>
        <w:t>我们认为</w:t>
      </w:r>
      <w:r w:rsidR="002D602E">
        <w:rPr>
          <w:rFonts w:asciiTheme="minorEastAsia" w:hAnsiTheme="minorEastAsia" w:cs="FangSong" w:hint="eastAsia"/>
          <w:sz w:val="28"/>
          <w:szCs w:val="28"/>
        </w:rPr>
        <w:t>本文的研究方法与设计方案</w:t>
      </w:r>
      <w:r w:rsidRPr="004C3275">
        <w:rPr>
          <w:rFonts w:asciiTheme="minorEastAsia" w:hAnsiTheme="minorEastAsia" w:cs="FangSong" w:hint="eastAsia"/>
          <w:sz w:val="28"/>
          <w:szCs w:val="28"/>
        </w:rPr>
        <w:t>切实可行</w:t>
      </w:r>
      <w:r w:rsidRPr="004C3275">
        <w:rPr>
          <w:rFonts w:asciiTheme="minorEastAsia" w:hAnsiTheme="minorEastAsia" w:cs="FangSong"/>
          <w:sz w:val="28"/>
          <w:szCs w:val="28"/>
        </w:rPr>
        <w:t>,</w:t>
      </w:r>
      <w:r w:rsidRPr="004C3275">
        <w:rPr>
          <w:rFonts w:asciiTheme="minorEastAsia" w:hAnsiTheme="minorEastAsia" w:cs="FangSong" w:hint="eastAsia"/>
          <w:sz w:val="28"/>
          <w:szCs w:val="28"/>
        </w:rPr>
        <w:t>可操作性高</w:t>
      </w:r>
      <w:r w:rsidRPr="004C3275">
        <w:rPr>
          <w:rFonts w:asciiTheme="minorEastAsia" w:hAnsiTheme="minorEastAsia" w:cs="FangSong"/>
          <w:sz w:val="28"/>
          <w:szCs w:val="28"/>
        </w:rPr>
        <w:t>,</w:t>
      </w:r>
      <w:r w:rsidRPr="004C3275">
        <w:rPr>
          <w:rFonts w:asciiTheme="minorEastAsia" w:hAnsiTheme="minorEastAsia" w:cs="FangSong" w:hint="eastAsia"/>
          <w:sz w:val="28"/>
          <w:szCs w:val="28"/>
        </w:rPr>
        <w:t>研究结果也具有很高的实用性</w:t>
      </w:r>
      <w:r w:rsidRPr="004C3275">
        <w:rPr>
          <w:rFonts w:asciiTheme="minorEastAsia" w:hAnsiTheme="minorEastAsia" w:cs="FangSong"/>
          <w:sz w:val="28"/>
          <w:szCs w:val="28"/>
        </w:rPr>
        <w:t>,</w:t>
      </w:r>
      <w:r w:rsidRPr="004C3275">
        <w:rPr>
          <w:rFonts w:asciiTheme="minorEastAsia" w:hAnsiTheme="minorEastAsia" w:cs="FangSong" w:hint="eastAsia"/>
          <w:sz w:val="28"/>
          <w:szCs w:val="28"/>
        </w:rPr>
        <w:t>课题具有一定的研究价值。</w:t>
      </w:r>
      <w:r w:rsidRPr="004C3275">
        <w:rPr>
          <w:rFonts w:asciiTheme="minorEastAsia" w:hAnsiTheme="minorEastAsia" w:cs="FangSong"/>
          <w:sz w:val="28"/>
          <w:szCs w:val="28"/>
        </w:rPr>
        <w:t xml:space="preserve"> </w:t>
      </w:r>
    </w:p>
    <w:p w14:paraId="037FD17F" w14:textId="77777777" w:rsidR="00677153" w:rsidRPr="00295DBE" w:rsidRDefault="00677153" w:rsidP="00677153">
      <w:pPr>
        <w:pStyle w:val="1"/>
        <w:spacing w:line="360" w:lineRule="auto"/>
        <w:rPr>
          <w:rFonts w:ascii="Times New Roman" w:eastAsia="FangSong_GB2312"/>
          <w:szCs w:val="32"/>
        </w:rPr>
      </w:pPr>
      <w:bookmarkStart w:id="14" w:name="_Toc120420663"/>
      <w:bookmarkStart w:id="15" w:name="_Toc120507635"/>
      <w:bookmarkEnd w:id="12"/>
      <w:bookmarkEnd w:id="13"/>
      <w:r w:rsidRPr="00295DBE">
        <w:rPr>
          <w:rFonts w:ascii="Times New Roman" w:eastAsia="FangSong_GB2312"/>
          <w:szCs w:val="32"/>
        </w:rPr>
        <w:lastRenderedPageBreak/>
        <w:t>5.</w:t>
      </w:r>
      <w:r w:rsidRPr="00295DBE">
        <w:rPr>
          <w:rFonts w:ascii="Times New Roman" w:eastAsia="FangSong_GB2312"/>
          <w:szCs w:val="32"/>
        </w:rPr>
        <w:t>课题计划进度和预期成果</w:t>
      </w:r>
      <w:bookmarkEnd w:id="14"/>
      <w:bookmarkEnd w:id="15"/>
    </w:p>
    <w:p w14:paraId="792D2623" w14:textId="228D9B3F" w:rsidR="00C50FB6" w:rsidRPr="00C50FB6" w:rsidRDefault="00677153" w:rsidP="00C50FB6">
      <w:pPr>
        <w:pStyle w:val="2"/>
        <w:spacing w:line="360" w:lineRule="auto"/>
        <w:rPr>
          <w:rFonts w:ascii="Times New Roman" w:eastAsia="FangSong_GB2312" w:hAnsi="Times New Roman"/>
          <w:szCs w:val="30"/>
        </w:rPr>
      </w:pPr>
      <w:bookmarkStart w:id="16" w:name="_Toc120420664"/>
      <w:bookmarkStart w:id="17" w:name="_Toc120507636"/>
      <w:r w:rsidRPr="00295DBE">
        <w:rPr>
          <w:rFonts w:ascii="Times New Roman" w:eastAsia="FangSong_GB2312" w:hAnsi="Times New Roman"/>
          <w:szCs w:val="30"/>
        </w:rPr>
        <w:t>5.1</w:t>
      </w:r>
      <w:r w:rsidRPr="00295DBE">
        <w:rPr>
          <w:rFonts w:ascii="Times New Roman" w:eastAsia="FangSong_GB2312" w:hAnsi="Times New Roman"/>
          <w:szCs w:val="30"/>
        </w:rPr>
        <w:t>计划进度</w:t>
      </w:r>
      <w:bookmarkEnd w:id="16"/>
      <w:bookmarkEnd w:id="17"/>
    </w:p>
    <w:tbl>
      <w:tblPr>
        <w:tblW w:w="8550" w:type="dxa"/>
        <w:tblInd w:w="18" w:type="dxa"/>
        <w:tblBorders>
          <w:top w:val="nil"/>
          <w:left w:val="nil"/>
          <w:right w:val="nil"/>
        </w:tblBorders>
        <w:tblLayout w:type="fixed"/>
        <w:tblLook w:val="0000" w:firstRow="0" w:lastRow="0" w:firstColumn="0" w:lastColumn="0" w:noHBand="0" w:noVBand="0"/>
      </w:tblPr>
      <w:tblGrid>
        <w:gridCol w:w="1710"/>
        <w:gridCol w:w="1710"/>
        <w:gridCol w:w="5130"/>
      </w:tblGrid>
      <w:tr w:rsidR="00BA0647" w:rsidRPr="00BA0647" w14:paraId="6B708810" w14:textId="77777777" w:rsidTr="0045134D">
        <w:tc>
          <w:tcPr>
            <w:tcW w:w="171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5E69975" w14:textId="45071339" w:rsidR="00BA0647" w:rsidRPr="00BA0647" w:rsidRDefault="00B644AE" w:rsidP="00B644AE">
            <w:pPr>
              <w:autoSpaceDE w:val="0"/>
              <w:autoSpaceDN w:val="0"/>
              <w:adjustRightInd w:val="0"/>
              <w:jc w:val="center"/>
              <w:rPr>
                <w:rFonts w:asciiTheme="minorEastAsia" w:hAnsiTheme="minorEastAsia" w:cs="Times"/>
                <w:sz w:val="28"/>
                <w:szCs w:val="28"/>
              </w:rPr>
            </w:pPr>
            <w:r>
              <w:rPr>
                <w:rFonts w:asciiTheme="minorEastAsia" w:hAnsiTheme="minorEastAsia" w:cs="Times" w:hint="eastAsia"/>
                <w:sz w:val="28"/>
                <w:szCs w:val="28"/>
              </w:rPr>
              <w:t>开始时间</w:t>
            </w:r>
          </w:p>
        </w:tc>
        <w:tc>
          <w:tcPr>
            <w:tcW w:w="171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A9A0030" w14:textId="7876411F" w:rsidR="00BA0647" w:rsidRPr="00BA0647" w:rsidRDefault="00B644AE" w:rsidP="00B644AE">
            <w:pPr>
              <w:autoSpaceDE w:val="0"/>
              <w:autoSpaceDN w:val="0"/>
              <w:adjustRightInd w:val="0"/>
              <w:jc w:val="center"/>
              <w:rPr>
                <w:rFonts w:asciiTheme="minorEastAsia" w:hAnsiTheme="minorEastAsia" w:cs="Times"/>
                <w:sz w:val="28"/>
                <w:szCs w:val="28"/>
              </w:rPr>
            </w:pPr>
            <w:r>
              <w:rPr>
                <w:rFonts w:asciiTheme="minorEastAsia" w:hAnsiTheme="minorEastAsia" w:cs="Times" w:hint="eastAsia"/>
                <w:sz w:val="28"/>
                <w:szCs w:val="28"/>
              </w:rPr>
              <w:t>结束时间</w:t>
            </w:r>
          </w:p>
        </w:tc>
        <w:tc>
          <w:tcPr>
            <w:tcW w:w="513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105ED61" w14:textId="6BAD3054" w:rsidR="00BA0647" w:rsidRPr="00BA0647" w:rsidRDefault="00BA0647" w:rsidP="00B644AE">
            <w:pPr>
              <w:autoSpaceDE w:val="0"/>
              <w:autoSpaceDN w:val="0"/>
              <w:adjustRightInd w:val="0"/>
              <w:spacing w:after="240"/>
              <w:jc w:val="center"/>
              <w:rPr>
                <w:rFonts w:asciiTheme="minorEastAsia" w:hAnsiTheme="minorEastAsia" w:cs="Times"/>
                <w:sz w:val="28"/>
                <w:szCs w:val="28"/>
              </w:rPr>
            </w:pPr>
            <w:r w:rsidRPr="00BA0647">
              <w:rPr>
                <w:rFonts w:asciiTheme="minorEastAsia" w:hAnsiTheme="minorEastAsia" w:cs="FangSong" w:hint="eastAsia"/>
                <w:sz w:val="28"/>
                <w:szCs w:val="28"/>
              </w:rPr>
              <w:t>主要工作内容</w:t>
            </w:r>
          </w:p>
        </w:tc>
      </w:tr>
      <w:tr w:rsidR="00BA0647" w:rsidRPr="00BA0647" w14:paraId="06A915DA" w14:textId="77777777" w:rsidTr="0045134D">
        <w:tblPrEx>
          <w:tblBorders>
            <w:top w:val="none" w:sz="0" w:space="0" w:color="auto"/>
          </w:tblBorders>
        </w:tblPrEx>
        <w:tc>
          <w:tcPr>
            <w:tcW w:w="171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720C83F" w14:textId="1DD71B91" w:rsidR="00BA0647" w:rsidRPr="00BA0647" w:rsidRDefault="00BA0647" w:rsidP="0045134D">
            <w:pPr>
              <w:autoSpaceDE w:val="0"/>
              <w:autoSpaceDN w:val="0"/>
              <w:adjustRightInd w:val="0"/>
              <w:spacing w:after="240"/>
              <w:rPr>
                <w:rFonts w:asciiTheme="minorEastAsia" w:hAnsiTheme="minorEastAsia" w:cs="Times"/>
                <w:sz w:val="28"/>
                <w:szCs w:val="28"/>
              </w:rPr>
            </w:pPr>
            <w:r w:rsidRPr="00BA0647">
              <w:rPr>
                <w:rFonts w:asciiTheme="minorEastAsia" w:hAnsiTheme="minorEastAsia"/>
                <w:sz w:val="28"/>
                <w:szCs w:val="28"/>
              </w:rPr>
              <w:t>201</w:t>
            </w:r>
            <w:r w:rsidR="0045134D">
              <w:rPr>
                <w:rFonts w:asciiTheme="minorEastAsia" w:hAnsiTheme="minorEastAsia" w:hint="eastAsia"/>
                <w:sz w:val="28"/>
                <w:szCs w:val="28"/>
              </w:rPr>
              <w:t>6</w:t>
            </w:r>
            <w:r w:rsidRPr="00BA0647">
              <w:rPr>
                <w:rFonts w:asciiTheme="minorEastAsia" w:hAnsiTheme="minorEastAsia" w:cs="FangSong" w:hint="eastAsia"/>
                <w:sz w:val="28"/>
                <w:szCs w:val="28"/>
              </w:rPr>
              <w:t>年0</w:t>
            </w:r>
            <w:r w:rsidR="00F62B16">
              <w:rPr>
                <w:rFonts w:asciiTheme="minorEastAsia" w:hAnsiTheme="minorEastAsia" w:hint="eastAsia"/>
                <w:sz w:val="28"/>
                <w:szCs w:val="28"/>
              </w:rPr>
              <w:t>9</w:t>
            </w:r>
            <w:r w:rsidRPr="00BA0647">
              <w:rPr>
                <w:rFonts w:asciiTheme="minorEastAsia" w:hAnsiTheme="minorEastAsia" w:cs="FangSong" w:hint="eastAsia"/>
                <w:sz w:val="28"/>
                <w:szCs w:val="28"/>
              </w:rPr>
              <w:t>月</w:t>
            </w:r>
            <w:r w:rsidRPr="00BA0647">
              <w:rPr>
                <w:rFonts w:asciiTheme="minorEastAsia" w:hAnsiTheme="minorEastAsia" w:cs="FangSong"/>
                <w:sz w:val="28"/>
                <w:szCs w:val="28"/>
              </w:rPr>
              <w:t xml:space="preserve"> </w:t>
            </w:r>
          </w:p>
        </w:tc>
        <w:tc>
          <w:tcPr>
            <w:tcW w:w="171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FAEEB3C" w14:textId="5920DD33" w:rsidR="00BA0647" w:rsidRPr="00BA0647" w:rsidRDefault="00BA0647" w:rsidP="00F62B16">
            <w:pPr>
              <w:autoSpaceDE w:val="0"/>
              <w:autoSpaceDN w:val="0"/>
              <w:adjustRightInd w:val="0"/>
              <w:spacing w:after="240"/>
              <w:rPr>
                <w:rFonts w:asciiTheme="minorEastAsia" w:hAnsiTheme="minorEastAsia" w:cs="Times"/>
                <w:sz w:val="28"/>
                <w:szCs w:val="28"/>
              </w:rPr>
            </w:pPr>
            <w:r w:rsidRPr="00BA0647">
              <w:rPr>
                <w:rFonts w:asciiTheme="minorEastAsia" w:hAnsiTheme="minorEastAsia"/>
                <w:sz w:val="28"/>
                <w:szCs w:val="28"/>
              </w:rPr>
              <w:t>201</w:t>
            </w:r>
            <w:r w:rsidRPr="00BA0647">
              <w:rPr>
                <w:rFonts w:asciiTheme="minorEastAsia" w:hAnsiTheme="minorEastAsia" w:hint="eastAsia"/>
                <w:sz w:val="28"/>
                <w:szCs w:val="28"/>
              </w:rPr>
              <w:t>6</w:t>
            </w:r>
            <w:r w:rsidRPr="00BA0647">
              <w:rPr>
                <w:rFonts w:asciiTheme="minorEastAsia" w:hAnsiTheme="minorEastAsia" w:cs="FangSong" w:hint="eastAsia"/>
                <w:sz w:val="28"/>
                <w:szCs w:val="28"/>
              </w:rPr>
              <w:t>年</w:t>
            </w:r>
            <w:r w:rsidR="00F62B16">
              <w:rPr>
                <w:rFonts w:asciiTheme="minorEastAsia" w:hAnsiTheme="minorEastAsia" w:hint="eastAsia"/>
                <w:sz w:val="28"/>
                <w:szCs w:val="28"/>
              </w:rPr>
              <w:t>10</w:t>
            </w:r>
            <w:r w:rsidRPr="00BA0647">
              <w:rPr>
                <w:rFonts w:asciiTheme="minorEastAsia" w:hAnsiTheme="minorEastAsia" w:cs="FangSong" w:hint="eastAsia"/>
                <w:sz w:val="28"/>
                <w:szCs w:val="28"/>
              </w:rPr>
              <w:t>月</w:t>
            </w:r>
            <w:r w:rsidRPr="00BA0647">
              <w:rPr>
                <w:rFonts w:asciiTheme="minorEastAsia" w:hAnsiTheme="minorEastAsia" w:cs="FangSong"/>
                <w:sz w:val="28"/>
                <w:szCs w:val="28"/>
              </w:rPr>
              <w:t xml:space="preserve"> </w:t>
            </w:r>
          </w:p>
        </w:tc>
        <w:tc>
          <w:tcPr>
            <w:tcW w:w="513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483282D" w14:textId="77777777" w:rsidR="00BA0647" w:rsidRPr="00BA0647" w:rsidRDefault="00BA0647">
            <w:pPr>
              <w:autoSpaceDE w:val="0"/>
              <w:autoSpaceDN w:val="0"/>
              <w:adjustRightInd w:val="0"/>
              <w:rPr>
                <w:rFonts w:asciiTheme="minorEastAsia" w:hAnsiTheme="minorEastAsia" w:cs="FangSong"/>
                <w:sz w:val="28"/>
                <w:szCs w:val="28"/>
              </w:rPr>
            </w:pPr>
            <w:r w:rsidRPr="00BA0647">
              <w:rPr>
                <w:rFonts w:asciiTheme="minorEastAsia" w:hAnsiTheme="minorEastAsia" w:cs="FangSong" w:hint="eastAsia"/>
                <w:sz w:val="28"/>
                <w:szCs w:val="28"/>
              </w:rPr>
              <w:t>查阅文献资料</w:t>
            </w:r>
            <w:r w:rsidRPr="00BA0647">
              <w:rPr>
                <w:rFonts w:asciiTheme="minorEastAsia" w:hAnsiTheme="minorEastAsia" w:cs="FangSong"/>
                <w:sz w:val="28"/>
                <w:szCs w:val="28"/>
              </w:rPr>
              <w:t>,</w:t>
            </w:r>
            <w:r w:rsidRPr="00BA0647">
              <w:rPr>
                <w:rFonts w:asciiTheme="minorEastAsia" w:hAnsiTheme="minorEastAsia" w:cs="FangSong" w:hint="eastAsia"/>
                <w:sz w:val="28"/>
                <w:szCs w:val="28"/>
              </w:rPr>
              <w:t>编写课题开题报告</w:t>
            </w:r>
          </w:p>
        </w:tc>
      </w:tr>
      <w:tr w:rsidR="00BA0647" w:rsidRPr="00BA0647" w14:paraId="27A6CD1E" w14:textId="77777777" w:rsidTr="0045134D">
        <w:tblPrEx>
          <w:tblBorders>
            <w:top w:val="none" w:sz="0" w:space="0" w:color="auto"/>
          </w:tblBorders>
        </w:tblPrEx>
        <w:trPr>
          <w:trHeight w:val="755"/>
        </w:trPr>
        <w:tc>
          <w:tcPr>
            <w:tcW w:w="171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FB7F4F5" w14:textId="6417E711" w:rsidR="00BA0647" w:rsidRPr="00BA0647" w:rsidRDefault="00BA0647" w:rsidP="00F62B16">
            <w:pPr>
              <w:autoSpaceDE w:val="0"/>
              <w:autoSpaceDN w:val="0"/>
              <w:adjustRightInd w:val="0"/>
              <w:spacing w:after="240"/>
              <w:rPr>
                <w:rFonts w:asciiTheme="minorEastAsia" w:hAnsiTheme="minorEastAsia" w:cs="Times"/>
                <w:sz w:val="28"/>
                <w:szCs w:val="28"/>
              </w:rPr>
            </w:pPr>
            <w:r w:rsidRPr="00BA0647">
              <w:rPr>
                <w:rFonts w:asciiTheme="minorEastAsia" w:hAnsiTheme="minorEastAsia"/>
                <w:sz w:val="28"/>
                <w:szCs w:val="28"/>
              </w:rPr>
              <w:t>201</w:t>
            </w:r>
            <w:r w:rsidRPr="00BA0647">
              <w:rPr>
                <w:rFonts w:asciiTheme="minorEastAsia" w:hAnsiTheme="minorEastAsia" w:hint="eastAsia"/>
                <w:sz w:val="28"/>
                <w:szCs w:val="28"/>
              </w:rPr>
              <w:t>6</w:t>
            </w:r>
            <w:r w:rsidRPr="00BA0647">
              <w:rPr>
                <w:rFonts w:asciiTheme="minorEastAsia" w:hAnsiTheme="minorEastAsia" w:cs="FangSong" w:hint="eastAsia"/>
                <w:sz w:val="28"/>
                <w:szCs w:val="28"/>
              </w:rPr>
              <w:t>年</w:t>
            </w:r>
            <w:r w:rsidRPr="00BA0647">
              <w:rPr>
                <w:rFonts w:asciiTheme="minorEastAsia" w:hAnsiTheme="minorEastAsia"/>
                <w:sz w:val="28"/>
                <w:szCs w:val="28"/>
              </w:rPr>
              <w:t>1</w:t>
            </w:r>
            <w:r w:rsidR="00F62B16">
              <w:rPr>
                <w:rFonts w:asciiTheme="minorEastAsia" w:hAnsiTheme="minorEastAsia" w:hint="eastAsia"/>
                <w:sz w:val="28"/>
                <w:szCs w:val="28"/>
              </w:rPr>
              <w:t>0</w:t>
            </w:r>
            <w:r w:rsidRPr="00BA0647">
              <w:rPr>
                <w:rFonts w:asciiTheme="minorEastAsia" w:hAnsiTheme="minorEastAsia" w:cs="FangSong" w:hint="eastAsia"/>
                <w:sz w:val="28"/>
                <w:szCs w:val="28"/>
              </w:rPr>
              <w:t>月</w:t>
            </w:r>
            <w:r w:rsidRPr="00BA0647">
              <w:rPr>
                <w:rFonts w:asciiTheme="minorEastAsia" w:hAnsiTheme="minorEastAsia" w:cs="FangSong"/>
                <w:sz w:val="28"/>
                <w:szCs w:val="28"/>
              </w:rPr>
              <w:t xml:space="preserve"> </w:t>
            </w:r>
          </w:p>
        </w:tc>
        <w:tc>
          <w:tcPr>
            <w:tcW w:w="171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F3D2DA6" w14:textId="5C49D520" w:rsidR="00BA0647" w:rsidRPr="00BA0647" w:rsidRDefault="0045134D" w:rsidP="00F62B16">
            <w:pPr>
              <w:autoSpaceDE w:val="0"/>
              <w:autoSpaceDN w:val="0"/>
              <w:adjustRightInd w:val="0"/>
              <w:spacing w:after="240"/>
              <w:rPr>
                <w:rFonts w:asciiTheme="minorEastAsia" w:hAnsiTheme="minorEastAsia" w:cs="Times"/>
                <w:sz w:val="28"/>
                <w:szCs w:val="28"/>
              </w:rPr>
            </w:pPr>
            <w:r>
              <w:rPr>
                <w:rFonts w:asciiTheme="minorEastAsia" w:hAnsiTheme="minorEastAsia"/>
                <w:sz w:val="28"/>
                <w:szCs w:val="28"/>
              </w:rPr>
              <w:t>2016</w:t>
            </w:r>
            <w:r w:rsidR="00BA0647" w:rsidRPr="00BA0647">
              <w:rPr>
                <w:rFonts w:asciiTheme="minorEastAsia" w:hAnsiTheme="minorEastAsia" w:cs="FangSong" w:hint="eastAsia"/>
                <w:sz w:val="28"/>
                <w:szCs w:val="28"/>
              </w:rPr>
              <w:t>年</w:t>
            </w:r>
            <w:r w:rsidR="00F62B16">
              <w:rPr>
                <w:rFonts w:asciiTheme="minorEastAsia" w:hAnsiTheme="minorEastAsia" w:hint="eastAsia"/>
                <w:sz w:val="28"/>
                <w:szCs w:val="28"/>
              </w:rPr>
              <w:t>1</w:t>
            </w:r>
            <w:r>
              <w:rPr>
                <w:rFonts w:asciiTheme="minorEastAsia" w:hAnsiTheme="minorEastAsia"/>
                <w:sz w:val="28"/>
                <w:szCs w:val="28"/>
              </w:rPr>
              <w:t>1</w:t>
            </w:r>
            <w:r w:rsidR="00BA0647" w:rsidRPr="00BA0647">
              <w:rPr>
                <w:rFonts w:asciiTheme="minorEastAsia" w:hAnsiTheme="minorEastAsia" w:cs="FangSong" w:hint="eastAsia"/>
                <w:sz w:val="28"/>
                <w:szCs w:val="28"/>
              </w:rPr>
              <w:t>月</w:t>
            </w:r>
            <w:r w:rsidR="00BA0647" w:rsidRPr="00BA0647">
              <w:rPr>
                <w:rFonts w:asciiTheme="minorEastAsia" w:hAnsiTheme="minorEastAsia" w:cs="FangSong"/>
                <w:sz w:val="28"/>
                <w:szCs w:val="28"/>
              </w:rPr>
              <w:t xml:space="preserve"> </w:t>
            </w:r>
          </w:p>
        </w:tc>
        <w:tc>
          <w:tcPr>
            <w:tcW w:w="513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90D208F" w14:textId="0C050CEF" w:rsidR="00BA0647" w:rsidRPr="00BA0647" w:rsidRDefault="00BA0647">
            <w:pPr>
              <w:autoSpaceDE w:val="0"/>
              <w:autoSpaceDN w:val="0"/>
              <w:adjustRightInd w:val="0"/>
              <w:spacing w:after="240"/>
              <w:rPr>
                <w:rFonts w:asciiTheme="minorEastAsia" w:hAnsiTheme="minorEastAsia" w:cs="FangSong"/>
                <w:sz w:val="28"/>
                <w:szCs w:val="28"/>
              </w:rPr>
            </w:pPr>
            <w:r w:rsidRPr="00BA0647">
              <w:rPr>
                <w:rFonts w:asciiTheme="minorEastAsia" w:hAnsiTheme="minorEastAsia" w:cs="FangSong" w:hint="eastAsia"/>
                <w:sz w:val="28"/>
                <w:szCs w:val="28"/>
              </w:rPr>
              <w:t>进行第一次问卷调查工作</w:t>
            </w:r>
            <w:r w:rsidRPr="00BA0647">
              <w:rPr>
                <w:rFonts w:asciiTheme="minorEastAsia" w:hAnsiTheme="minorEastAsia" w:cs="FangSong"/>
                <w:sz w:val="28"/>
                <w:szCs w:val="28"/>
              </w:rPr>
              <w:t>,</w:t>
            </w:r>
            <w:r w:rsidRPr="00BA0647">
              <w:rPr>
                <w:rFonts w:asciiTheme="minorEastAsia" w:hAnsiTheme="minorEastAsia" w:cs="FangSong" w:hint="eastAsia"/>
                <w:sz w:val="28"/>
                <w:szCs w:val="28"/>
              </w:rPr>
              <w:t>明确系统需求</w:t>
            </w:r>
            <w:r w:rsidRPr="00BA0647">
              <w:rPr>
                <w:rFonts w:asciiTheme="minorEastAsia" w:hAnsiTheme="minorEastAsia" w:cs="FangSong"/>
                <w:sz w:val="28"/>
                <w:szCs w:val="28"/>
              </w:rPr>
              <w:t>,</w:t>
            </w:r>
            <w:r w:rsidRPr="00BA0647">
              <w:rPr>
                <w:rFonts w:asciiTheme="minorEastAsia" w:hAnsiTheme="minorEastAsia" w:cs="FangSong" w:hint="eastAsia"/>
                <w:sz w:val="28"/>
                <w:szCs w:val="28"/>
              </w:rPr>
              <w:t>搭建系统架构、进行设计系统</w:t>
            </w:r>
            <w:r w:rsidRPr="00BA0647">
              <w:rPr>
                <w:rFonts w:asciiTheme="minorEastAsia" w:hAnsiTheme="minorEastAsia" w:cs="FangSong"/>
                <w:sz w:val="28"/>
                <w:szCs w:val="28"/>
              </w:rPr>
              <w:t xml:space="preserve"> </w:t>
            </w:r>
          </w:p>
        </w:tc>
      </w:tr>
      <w:tr w:rsidR="00BA0647" w:rsidRPr="00BA0647" w14:paraId="3D6E5140" w14:textId="77777777" w:rsidTr="0045134D">
        <w:tblPrEx>
          <w:tblBorders>
            <w:top w:val="none" w:sz="0" w:space="0" w:color="auto"/>
          </w:tblBorders>
        </w:tblPrEx>
        <w:tc>
          <w:tcPr>
            <w:tcW w:w="171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517B018" w14:textId="37B693AD" w:rsidR="00BA0647" w:rsidRPr="00BA0647" w:rsidRDefault="00BA0647" w:rsidP="0045134D">
            <w:pPr>
              <w:autoSpaceDE w:val="0"/>
              <w:autoSpaceDN w:val="0"/>
              <w:adjustRightInd w:val="0"/>
              <w:spacing w:after="240"/>
              <w:rPr>
                <w:rFonts w:asciiTheme="minorEastAsia" w:hAnsiTheme="minorEastAsia" w:cs="Times"/>
                <w:sz w:val="28"/>
                <w:szCs w:val="28"/>
              </w:rPr>
            </w:pPr>
            <w:r w:rsidRPr="00BA0647">
              <w:rPr>
                <w:rFonts w:asciiTheme="minorEastAsia" w:hAnsiTheme="minorEastAsia"/>
                <w:sz w:val="28"/>
                <w:szCs w:val="28"/>
              </w:rPr>
              <w:t>2016</w:t>
            </w:r>
            <w:r w:rsidRPr="00BA0647">
              <w:rPr>
                <w:rFonts w:asciiTheme="minorEastAsia" w:hAnsiTheme="minorEastAsia" w:cs="FangSong" w:hint="eastAsia"/>
                <w:sz w:val="28"/>
                <w:szCs w:val="28"/>
              </w:rPr>
              <w:t>年</w:t>
            </w:r>
            <w:r w:rsidR="00F62B16">
              <w:rPr>
                <w:rFonts w:asciiTheme="minorEastAsia" w:hAnsiTheme="minorEastAsia" w:hint="eastAsia"/>
                <w:sz w:val="28"/>
                <w:szCs w:val="28"/>
              </w:rPr>
              <w:t>11</w:t>
            </w:r>
            <w:r w:rsidRPr="00BA0647">
              <w:rPr>
                <w:rFonts w:asciiTheme="minorEastAsia" w:hAnsiTheme="minorEastAsia" w:cs="FangSong" w:hint="eastAsia"/>
                <w:sz w:val="28"/>
                <w:szCs w:val="28"/>
              </w:rPr>
              <w:t>月</w:t>
            </w:r>
            <w:r w:rsidRPr="00BA0647">
              <w:rPr>
                <w:rFonts w:asciiTheme="minorEastAsia" w:hAnsiTheme="minorEastAsia" w:cs="FangSong"/>
                <w:sz w:val="28"/>
                <w:szCs w:val="28"/>
              </w:rPr>
              <w:t xml:space="preserve"> </w:t>
            </w:r>
          </w:p>
        </w:tc>
        <w:tc>
          <w:tcPr>
            <w:tcW w:w="171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8CB6B66" w14:textId="1F0E7871" w:rsidR="00BA0647" w:rsidRPr="00BA0647" w:rsidRDefault="0045134D" w:rsidP="00F62B16">
            <w:pPr>
              <w:autoSpaceDE w:val="0"/>
              <w:autoSpaceDN w:val="0"/>
              <w:adjustRightInd w:val="0"/>
              <w:spacing w:after="240"/>
              <w:rPr>
                <w:rFonts w:asciiTheme="minorEastAsia" w:hAnsiTheme="minorEastAsia" w:cs="Times"/>
                <w:sz w:val="28"/>
                <w:szCs w:val="28"/>
              </w:rPr>
            </w:pPr>
            <w:r>
              <w:rPr>
                <w:rFonts w:asciiTheme="minorEastAsia" w:hAnsiTheme="minorEastAsia"/>
                <w:sz w:val="28"/>
                <w:szCs w:val="28"/>
              </w:rPr>
              <w:t>2016</w:t>
            </w:r>
            <w:r w:rsidR="00BA0647" w:rsidRPr="00BA0647">
              <w:rPr>
                <w:rFonts w:asciiTheme="minorEastAsia" w:hAnsiTheme="minorEastAsia" w:cs="FangSong" w:hint="eastAsia"/>
                <w:sz w:val="28"/>
                <w:szCs w:val="28"/>
              </w:rPr>
              <w:t>年</w:t>
            </w:r>
            <w:r w:rsidR="00F62B16">
              <w:rPr>
                <w:rFonts w:asciiTheme="minorEastAsia" w:hAnsiTheme="minorEastAsia" w:hint="eastAsia"/>
                <w:sz w:val="28"/>
                <w:szCs w:val="28"/>
              </w:rPr>
              <w:t>12</w:t>
            </w:r>
            <w:r w:rsidR="00BA0647" w:rsidRPr="00BA0647">
              <w:rPr>
                <w:rFonts w:asciiTheme="minorEastAsia" w:hAnsiTheme="minorEastAsia" w:cs="FangSong" w:hint="eastAsia"/>
                <w:sz w:val="28"/>
                <w:szCs w:val="28"/>
              </w:rPr>
              <w:t>月</w:t>
            </w:r>
            <w:r w:rsidR="00BA0647" w:rsidRPr="00BA0647">
              <w:rPr>
                <w:rFonts w:asciiTheme="minorEastAsia" w:hAnsiTheme="minorEastAsia" w:cs="FangSong"/>
                <w:sz w:val="28"/>
                <w:szCs w:val="28"/>
              </w:rPr>
              <w:t xml:space="preserve"> </w:t>
            </w:r>
          </w:p>
        </w:tc>
        <w:tc>
          <w:tcPr>
            <w:tcW w:w="513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EE40A5C" w14:textId="77777777" w:rsidR="00BA0647" w:rsidRPr="00BA0647" w:rsidRDefault="00BA0647">
            <w:pPr>
              <w:autoSpaceDE w:val="0"/>
              <w:autoSpaceDN w:val="0"/>
              <w:adjustRightInd w:val="0"/>
              <w:rPr>
                <w:rFonts w:asciiTheme="minorEastAsia" w:hAnsiTheme="minorEastAsia" w:cs="FangSong"/>
                <w:sz w:val="28"/>
                <w:szCs w:val="28"/>
              </w:rPr>
            </w:pPr>
            <w:r w:rsidRPr="00BA0647">
              <w:rPr>
                <w:rFonts w:asciiTheme="minorEastAsia" w:hAnsiTheme="minorEastAsia" w:cs="FangSong" w:hint="eastAsia"/>
                <w:sz w:val="28"/>
                <w:szCs w:val="28"/>
              </w:rPr>
              <w:t>适当调整系统设计</w:t>
            </w:r>
            <w:r w:rsidRPr="00BA0647">
              <w:rPr>
                <w:rFonts w:asciiTheme="minorEastAsia" w:hAnsiTheme="minorEastAsia" w:cs="FangSong"/>
                <w:sz w:val="28"/>
                <w:szCs w:val="28"/>
              </w:rPr>
              <w:t>,</w:t>
            </w:r>
            <w:r w:rsidRPr="00BA0647">
              <w:rPr>
                <w:rFonts w:asciiTheme="minorEastAsia" w:hAnsiTheme="minorEastAsia" w:cs="FangSong" w:hint="eastAsia"/>
                <w:sz w:val="28"/>
                <w:szCs w:val="28"/>
              </w:rPr>
              <w:t>基本实现系统需求</w:t>
            </w:r>
          </w:p>
        </w:tc>
      </w:tr>
      <w:tr w:rsidR="00BA0647" w:rsidRPr="00BA0647" w14:paraId="5EEBBAA3" w14:textId="77777777" w:rsidTr="0045134D">
        <w:tc>
          <w:tcPr>
            <w:tcW w:w="171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C2FD865" w14:textId="4170A46D" w:rsidR="00BA0647" w:rsidRPr="00BA0647" w:rsidRDefault="0045134D" w:rsidP="00F62B16">
            <w:pPr>
              <w:autoSpaceDE w:val="0"/>
              <w:autoSpaceDN w:val="0"/>
              <w:adjustRightInd w:val="0"/>
              <w:spacing w:after="240"/>
              <w:rPr>
                <w:rFonts w:asciiTheme="minorEastAsia" w:hAnsiTheme="minorEastAsia" w:cs="Times"/>
                <w:sz w:val="28"/>
                <w:szCs w:val="28"/>
              </w:rPr>
            </w:pPr>
            <w:r>
              <w:rPr>
                <w:rFonts w:asciiTheme="minorEastAsia" w:hAnsiTheme="minorEastAsia"/>
                <w:sz w:val="28"/>
                <w:szCs w:val="28"/>
              </w:rPr>
              <w:t>2016</w:t>
            </w:r>
            <w:r w:rsidR="00BA0647" w:rsidRPr="00BA0647">
              <w:rPr>
                <w:rFonts w:asciiTheme="minorEastAsia" w:hAnsiTheme="minorEastAsia" w:cs="FangSong" w:hint="eastAsia"/>
                <w:sz w:val="28"/>
                <w:szCs w:val="28"/>
              </w:rPr>
              <w:t>年</w:t>
            </w:r>
            <w:r w:rsidR="00F62B16">
              <w:rPr>
                <w:rFonts w:asciiTheme="minorEastAsia" w:hAnsiTheme="minorEastAsia" w:hint="eastAsia"/>
                <w:sz w:val="28"/>
                <w:szCs w:val="28"/>
              </w:rPr>
              <w:t>01</w:t>
            </w:r>
            <w:r w:rsidR="00BA0647" w:rsidRPr="00BA0647">
              <w:rPr>
                <w:rFonts w:asciiTheme="minorEastAsia" w:hAnsiTheme="minorEastAsia" w:cs="FangSong" w:hint="eastAsia"/>
                <w:sz w:val="28"/>
                <w:szCs w:val="28"/>
              </w:rPr>
              <w:t>月</w:t>
            </w:r>
            <w:r w:rsidR="00BA0647" w:rsidRPr="00BA0647">
              <w:rPr>
                <w:rFonts w:asciiTheme="minorEastAsia" w:hAnsiTheme="minorEastAsia" w:cs="FangSong"/>
                <w:sz w:val="28"/>
                <w:szCs w:val="28"/>
              </w:rPr>
              <w:t xml:space="preserve"> </w:t>
            </w:r>
          </w:p>
        </w:tc>
        <w:tc>
          <w:tcPr>
            <w:tcW w:w="171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28D73DB" w14:textId="422DDF81" w:rsidR="00BA0647" w:rsidRPr="00BA0647" w:rsidRDefault="0045134D" w:rsidP="00F62B16">
            <w:pPr>
              <w:autoSpaceDE w:val="0"/>
              <w:autoSpaceDN w:val="0"/>
              <w:adjustRightInd w:val="0"/>
              <w:spacing w:after="240"/>
              <w:rPr>
                <w:rFonts w:asciiTheme="minorEastAsia" w:hAnsiTheme="minorEastAsia" w:cs="Times"/>
                <w:sz w:val="28"/>
                <w:szCs w:val="28"/>
              </w:rPr>
            </w:pPr>
            <w:r>
              <w:rPr>
                <w:rFonts w:asciiTheme="minorEastAsia" w:hAnsiTheme="minorEastAsia"/>
                <w:sz w:val="28"/>
                <w:szCs w:val="28"/>
              </w:rPr>
              <w:t>2016</w:t>
            </w:r>
            <w:r w:rsidR="00BA0647" w:rsidRPr="00BA0647">
              <w:rPr>
                <w:rFonts w:asciiTheme="minorEastAsia" w:hAnsiTheme="minorEastAsia" w:cs="FangSong" w:hint="eastAsia"/>
                <w:sz w:val="28"/>
                <w:szCs w:val="28"/>
              </w:rPr>
              <w:t>年</w:t>
            </w:r>
            <w:r w:rsidR="00BA0647" w:rsidRPr="00BA0647">
              <w:rPr>
                <w:rFonts w:asciiTheme="minorEastAsia" w:hAnsiTheme="minorEastAsia"/>
                <w:sz w:val="28"/>
                <w:szCs w:val="28"/>
              </w:rPr>
              <w:t>0</w:t>
            </w:r>
            <w:r w:rsidR="00F62B16">
              <w:rPr>
                <w:rFonts w:asciiTheme="minorEastAsia" w:hAnsiTheme="minorEastAsia" w:hint="eastAsia"/>
                <w:sz w:val="28"/>
                <w:szCs w:val="28"/>
              </w:rPr>
              <w:t>3</w:t>
            </w:r>
            <w:r w:rsidR="00BA0647" w:rsidRPr="00BA0647">
              <w:rPr>
                <w:rFonts w:asciiTheme="minorEastAsia" w:hAnsiTheme="minorEastAsia" w:cs="FangSong" w:hint="eastAsia"/>
                <w:sz w:val="28"/>
                <w:szCs w:val="28"/>
              </w:rPr>
              <w:t>月</w:t>
            </w:r>
            <w:r w:rsidR="00BA0647" w:rsidRPr="00BA0647">
              <w:rPr>
                <w:rFonts w:asciiTheme="minorEastAsia" w:hAnsiTheme="minorEastAsia" w:cs="FangSong"/>
                <w:sz w:val="28"/>
                <w:szCs w:val="28"/>
              </w:rPr>
              <w:t xml:space="preserve"> </w:t>
            </w:r>
          </w:p>
        </w:tc>
        <w:tc>
          <w:tcPr>
            <w:tcW w:w="513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7A2783D" w14:textId="77777777" w:rsidR="00BA0647" w:rsidRPr="00BA0647" w:rsidRDefault="00BA0647">
            <w:pPr>
              <w:autoSpaceDE w:val="0"/>
              <w:autoSpaceDN w:val="0"/>
              <w:adjustRightInd w:val="0"/>
              <w:spacing w:after="240"/>
              <w:rPr>
                <w:rFonts w:asciiTheme="minorEastAsia" w:hAnsiTheme="minorEastAsia" w:cs="Times"/>
                <w:sz w:val="28"/>
                <w:szCs w:val="28"/>
              </w:rPr>
            </w:pPr>
            <w:r w:rsidRPr="00BA0647">
              <w:rPr>
                <w:rFonts w:asciiTheme="minorEastAsia" w:hAnsiTheme="minorEastAsia" w:cs="FangSong" w:hint="eastAsia"/>
                <w:sz w:val="28"/>
                <w:szCs w:val="28"/>
              </w:rPr>
              <w:t>撰写论文正文</w:t>
            </w:r>
            <w:r w:rsidRPr="00BA0647">
              <w:rPr>
                <w:rFonts w:asciiTheme="minorEastAsia" w:hAnsiTheme="minorEastAsia" w:cs="FangSong"/>
                <w:sz w:val="28"/>
                <w:szCs w:val="28"/>
              </w:rPr>
              <w:t xml:space="preserve"> </w:t>
            </w:r>
          </w:p>
        </w:tc>
      </w:tr>
    </w:tbl>
    <w:p w14:paraId="67037741" w14:textId="77777777" w:rsidR="00677153" w:rsidRPr="00295DBE" w:rsidRDefault="00677153" w:rsidP="00C21A71">
      <w:pPr>
        <w:pStyle w:val="2"/>
        <w:spacing w:before="0" w:after="0" w:line="360" w:lineRule="auto"/>
        <w:rPr>
          <w:rFonts w:ascii="Times New Roman" w:eastAsia="FangSong_GB2312" w:hAnsi="Times New Roman"/>
          <w:szCs w:val="30"/>
        </w:rPr>
      </w:pPr>
      <w:bookmarkStart w:id="18" w:name="_Toc120420665"/>
      <w:bookmarkStart w:id="19" w:name="_Toc120507637"/>
      <w:r w:rsidRPr="00295DBE">
        <w:rPr>
          <w:rFonts w:ascii="Times New Roman" w:eastAsia="FangSong_GB2312" w:hAnsi="Times New Roman"/>
          <w:szCs w:val="30"/>
        </w:rPr>
        <w:t>5.2</w:t>
      </w:r>
      <w:r w:rsidRPr="00295DBE">
        <w:rPr>
          <w:rFonts w:ascii="Times New Roman" w:eastAsia="FangSong_GB2312" w:hAnsi="Times New Roman"/>
          <w:szCs w:val="30"/>
        </w:rPr>
        <w:t>预期成果</w:t>
      </w:r>
      <w:bookmarkEnd w:id="18"/>
      <w:bookmarkEnd w:id="19"/>
    </w:p>
    <w:p w14:paraId="0F878832" w14:textId="18F81C4A" w:rsidR="00396387" w:rsidRPr="00C21A71" w:rsidRDefault="001263F6" w:rsidP="00C21A71">
      <w:pPr>
        <w:rPr>
          <w:rFonts w:ascii="Lucida Grande" w:hAnsi="Lucida Grande" w:cs="Lucida Grande"/>
          <w:sz w:val="28"/>
          <w:szCs w:val="28"/>
        </w:rPr>
      </w:pPr>
      <w:r>
        <w:rPr>
          <w:rFonts w:ascii="Lucida Grande" w:hAnsi="Lucida Grande" w:cs="Lucida Grande" w:hint="eastAsia"/>
          <w:sz w:val="28"/>
          <w:szCs w:val="28"/>
        </w:rPr>
        <w:t xml:space="preserve">      </w:t>
      </w:r>
      <w:r w:rsidR="00EF4FDE">
        <w:rPr>
          <w:rFonts w:ascii="Lucida Grande" w:hAnsi="Lucida Grande" w:cs="Lucida Grande"/>
          <w:sz w:val="28"/>
          <w:szCs w:val="28"/>
        </w:rPr>
        <w:t>期望产出：实现现有</w:t>
      </w:r>
      <w:r w:rsidR="00EF4FDE">
        <w:rPr>
          <w:rFonts w:ascii="Lucida Grande" w:hAnsi="Lucida Grande" w:cs="Lucida Grande"/>
          <w:sz w:val="28"/>
          <w:szCs w:val="28"/>
        </w:rPr>
        <w:t>APM</w:t>
      </w:r>
      <w:r w:rsidR="00EF4FDE">
        <w:rPr>
          <w:rFonts w:ascii="Lucida Grande" w:hAnsi="Lucida Grande" w:cs="Lucida Grande"/>
          <w:sz w:val="28"/>
          <w:szCs w:val="28"/>
        </w:rPr>
        <w:t>系统中的</w:t>
      </w:r>
      <w:r w:rsidR="00384A13">
        <w:rPr>
          <w:rFonts w:ascii="Lucida Grande" w:hAnsi="Lucida Grande" w:cs="Lucida Grande" w:hint="eastAsia"/>
          <w:sz w:val="28"/>
          <w:szCs w:val="28"/>
        </w:rPr>
        <w:t>海量监控</w:t>
      </w:r>
      <w:r w:rsidR="00504B07">
        <w:rPr>
          <w:rFonts w:ascii="Lucida Grande" w:hAnsi="Lucida Grande" w:cs="Lucida Grande" w:hint="eastAsia"/>
          <w:sz w:val="28"/>
          <w:szCs w:val="28"/>
        </w:rPr>
        <w:t>数据</w:t>
      </w:r>
      <w:r w:rsidR="00384A13">
        <w:rPr>
          <w:rFonts w:ascii="Lucida Grande" w:hAnsi="Lucida Grande" w:cs="Lucida Grande" w:hint="eastAsia"/>
          <w:sz w:val="28"/>
          <w:szCs w:val="28"/>
        </w:rPr>
        <w:t>的</w:t>
      </w:r>
      <w:r w:rsidR="00504B07">
        <w:rPr>
          <w:rFonts w:ascii="Lucida Grande" w:hAnsi="Lucida Grande" w:cs="Lucida Grande" w:hint="eastAsia"/>
          <w:sz w:val="28"/>
          <w:szCs w:val="28"/>
        </w:rPr>
        <w:t>展示方式</w:t>
      </w:r>
      <w:r w:rsidR="00EF4FDE">
        <w:rPr>
          <w:rFonts w:ascii="Lucida Grande" w:hAnsi="Lucida Grande" w:cs="Lucida Grande"/>
          <w:sz w:val="28"/>
          <w:szCs w:val="28"/>
        </w:rPr>
        <w:t>，</w:t>
      </w:r>
      <w:r w:rsidR="001442C2">
        <w:rPr>
          <w:rFonts w:ascii="Lucida Grande" w:hAnsi="Lucida Grande" w:cs="Lucida Grande" w:hint="eastAsia"/>
          <w:sz w:val="28"/>
          <w:szCs w:val="28"/>
        </w:rPr>
        <w:t>利用人机交互技术，</w:t>
      </w:r>
      <w:r w:rsidR="00EF4FDE">
        <w:rPr>
          <w:rFonts w:ascii="Lucida Grande" w:hAnsi="Lucida Grande" w:cs="Lucida Grande"/>
          <w:sz w:val="28"/>
          <w:szCs w:val="28"/>
        </w:rPr>
        <w:t>让它能够在保有集成和展示能力的同时，能够更高效地处理海量、实时的数据流。</w:t>
      </w:r>
    </w:p>
    <w:sectPr w:rsidR="00396387" w:rsidRPr="00C21A71" w:rsidSect="00B055CB">
      <w:footerReference w:type="first" r:id="rId11"/>
      <w:pgSz w:w="11906" w:h="16838"/>
      <w:pgMar w:top="1440" w:right="1800" w:bottom="1440" w:left="1800" w:header="851" w:footer="992" w:gutter="0"/>
      <w:pgNumType w:fmt="numberInDash" w:start="1"/>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60B299" w14:textId="77777777" w:rsidR="001909F2" w:rsidRDefault="001909F2">
      <w:r>
        <w:separator/>
      </w:r>
    </w:p>
  </w:endnote>
  <w:endnote w:type="continuationSeparator" w:id="0">
    <w:p w14:paraId="03D098D5" w14:textId="77777777" w:rsidR="001909F2" w:rsidRDefault="00190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anklin Gothic Book">
    <w:panose1 w:val="020B05030201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imHei">
    <w:panose1 w:val="02010609060101010101"/>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FangSong_GB2312">
    <w:altName w:val="Arial Unicode MS"/>
    <w:charset w:val="86"/>
    <w:family w:val="modern"/>
    <w:pitch w:val="fixed"/>
    <w:sig w:usb0="800002BF" w:usb1="38CF7CFA" w:usb2="00000016" w:usb3="00000000" w:csb0="0004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Songti SC">
    <w:panose1 w:val="02010600040101010101"/>
    <w:charset w:val="86"/>
    <w:family w:val="auto"/>
    <w:pitch w:val="variable"/>
    <w:sig w:usb0="00000287" w:usb1="080F0000" w:usb2="00000010" w:usb3="00000000" w:csb0="0004009F" w:csb1="00000000"/>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FangSong">
    <w:panose1 w:val="02010609060101010101"/>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12BA5" w14:textId="77777777" w:rsidR="00677153" w:rsidRDefault="00677153">
    <w:pPr>
      <w:pStyle w:val="ac"/>
      <w:framePr w:wrap="around" w:vAnchor="text" w:hAnchor="margin" w:xAlign="right" w:y="1"/>
      <w:rPr>
        <w:rStyle w:val="ae"/>
      </w:rPr>
    </w:pPr>
    <w:r>
      <w:rPr>
        <w:rStyle w:val="ae"/>
      </w:rPr>
      <w:fldChar w:fldCharType="begin"/>
    </w:r>
    <w:r>
      <w:rPr>
        <w:rStyle w:val="ae"/>
      </w:rPr>
      <w:instrText xml:space="preserve">PAGE  </w:instrText>
    </w:r>
    <w:r>
      <w:rPr>
        <w:rStyle w:val="ae"/>
      </w:rPr>
      <w:fldChar w:fldCharType="end"/>
    </w:r>
  </w:p>
  <w:p w14:paraId="36043255" w14:textId="77777777" w:rsidR="00677153" w:rsidRDefault="00677153">
    <w:pPr>
      <w:pStyle w:val="ac"/>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F9891" w14:textId="77777777" w:rsidR="00677153" w:rsidRDefault="00677153" w:rsidP="00B8555A">
    <w:pPr>
      <w:pStyle w:val="ac"/>
      <w:ind w:right="360"/>
      <w:jc w:val="center"/>
    </w:pPr>
    <w:r>
      <w:rPr>
        <w:rStyle w:val="ae"/>
      </w:rPr>
      <w:fldChar w:fldCharType="begin"/>
    </w:r>
    <w:r>
      <w:rPr>
        <w:rStyle w:val="ae"/>
      </w:rPr>
      <w:instrText xml:space="preserve"> PAGE </w:instrText>
    </w:r>
    <w:r>
      <w:rPr>
        <w:rStyle w:val="ae"/>
      </w:rPr>
      <w:fldChar w:fldCharType="separate"/>
    </w:r>
    <w:r w:rsidR="00581BC1">
      <w:rPr>
        <w:rStyle w:val="ae"/>
        <w:noProof/>
      </w:rPr>
      <w:t>- 10 -</w:t>
    </w:r>
    <w:r>
      <w:rPr>
        <w:rStyle w:val="ae"/>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B2FC4" w14:textId="77777777" w:rsidR="00677153" w:rsidRDefault="00677153" w:rsidP="00B055CB">
    <w:pPr>
      <w:pStyle w:val="ac"/>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E2116B" w14:textId="77777777" w:rsidR="00493A74" w:rsidRDefault="00E92D26" w:rsidP="00B055CB">
    <w:pPr>
      <w:pStyle w:val="ac"/>
      <w:jc w:val="center"/>
    </w:pPr>
    <w:r>
      <w:rPr>
        <w:rStyle w:val="ae"/>
      </w:rPr>
      <w:fldChar w:fldCharType="begin"/>
    </w:r>
    <w:r>
      <w:rPr>
        <w:rStyle w:val="ae"/>
      </w:rPr>
      <w:instrText xml:space="preserve"> PAGE </w:instrText>
    </w:r>
    <w:r>
      <w:rPr>
        <w:rStyle w:val="ae"/>
      </w:rPr>
      <w:fldChar w:fldCharType="separate"/>
    </w:r>
    <w:r w:rsidR="00894A1A">
      <w:rPr>
        <w:rStyle w:val="ae"/>
        <w:noProof/>
      </w:rPr>
      <w:t>- 1 -</w:t>
    </w:r>
    <w:r>
      <w:rPr>
        <w:rStyle w:val="a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D2635" w14:textId="77777777" w:rsidR="001909F2" w:rsidRDefault="001909F2">
      <w:r>
        <w:separator/>
      </w:r>
    </w:p>
  </w:footnote>
  <w:footnote w:type="continuationSeparator" w:id="0">
    <w:p w14:paraId="1C781951" w14:textId="77777777" w:rsidR="001909F2" w:rsidRDefault="001909F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DFC2081"/>
    <w:multiLevelType w:val="hybridMultilevel"/>
    <w:tmpl w:val="46C8DD5C"/>
    <w:lvl w:ilvl="0" w:tplc="D634225E">
      <w:start w:val="1"/>
      <w:numFmt w:val="bullet"/>
      <w:lvlText w:val="■"/>
      <w:lvlJc w:val="left"/>
      <w:pPr>
        <w:tabs>
          <w:tab w:val="num" w:pos="720"/>
        </w:tabs>
        <w:ind w:left="720" w:hanging="360"/>
      </w:pPr>
      <w:rPr>
        <w:rFonts w:ascii="Franklin Gothic Book" w:hAnsi="Franklin Gothic Book" w:hint="default"/>
      </w:rPr>
    </w:lvl>
    <w:lvl w:ilvl="1" w:tplc="DC24F982">
      <w:start w:val="1"/>
      <w:numFmt w:val="bullet"/>
      <w:lvlText w:val="■"/>
      <w:lvlJc w:val="left"/>
      <w:pPr>
        <w:tabs>
          <w:tab w:val="num" w:pos="1440"/>
        </w:tabs>
        <w:ind w:left="1440" w:hanging="360"/>
      </w:pPr>
      <w:rPr>
        <w:rFonts w:ascii="Franklin Gothic Book" w:hAnsi="Franklin Gothic Book" w:hint="default"/>
      </w:rPr>
    </w:lvl>
    <w:lvl w:ilvl="2" w:tplc="8FD43318" w:tentative="1">
      <w:start w:val="1"/>
      <w:numFmt w:val="bullet"/>
      <w:lvlText w:val="■"/>
      <w:lvlJc w:val="left"/>
      <w:pPr>
        <w:tabs>
          <w:tab w:val="num" w:pos="2160"/>
        </w:tabs>
        <w:ind w:left="2160" w:hanging="360"/>
      </w:pPr>
      <w:rPr>
        <w:rFonts w:ascii="Franklin Gothic Book" w:hAnsi="Franklin Gothic Book" w:hint="default"/>
      </w:rPr>
    </w:lvl>
    <w:lvl w:ilvl="3" w:tplc="66C05060" w:tentative="1">
      <w:start w:val="1"/>
      <w:numFmt w:val="bullet"/>
      <w:lvlText w:val="■"/>
      <w:lvlJc w:val="left"/>
      <w:pPr>
        <w:tabs>
          <w:tab w:val="num" w:pos="2880"/>
        </w:tabs>
        <w:ind w:left="2880" w:hanging="360"/>
      </w:pPr>
      <w:rPr>
        <w:rFonts w:ascii="Franklin Gothic Book" w:hAnsi="Franklin Gothic Book" w:hint="default"/>
      </w:rPr>
    </w:lvl>
    <w:lvl w:ilvl="4" w:tplc="EF820802" w:tentative="1">
      <w:start w:val="1"/>
      <w:numFmt w:val="bullet"/>
      <w:lvlText w:val="■"/>
      <w:lvlJc w:val="left"/>
      <w:pPr>
        <w:tabs>
          <w:tab w:val="num" w:pos="3600"/>
        </w:tabs>
        <w:ind w:left="3600" w:hanging="360"/>
      </w:pPr>
      <w:rPr>
        <w:rFonts w:ascii="Franklin Gothic Book" w:hAnsi="Franklin Gothic Book" w:hint="default"/>
      </w:rPr>
    </w:lvl>
    <w:lvl w:ilvl="5" w:tplc="7D3CC6EE" w:tentative="1">
      <w:start w:val="1"/>
      <w:numFmt w:val="bullet"/>
      <w:lvlText w:val="■"/>
      <w:lvlJc w:val="left"/>
      <w:pPr>
        <w:tabs>
          <w:tab w:val="num" w:pos="4320"/>
        </w:tabs>
        <w:ind w:left="4320" w:hanging="360"/>
      </w:pPr>
      <w:rPr>
        <w:rFonts w:ascii="Franklin Gothic Book" w:hAnsi="Franklin Gothic Book" w:hint="default"/>
      </w:rPr>
    </w:lvl>
    <w:lvl w:ilvl="6" w:tplc="52B0A5E8" w:tentative="1">
      <w:start w:val="1"/>
      <w:numFmt w:val="bullet"/>
      <w:lvlText w:val="■"/>
      <w:lvlJc w:val="left"/>
      <w:pPr>
        <w:tabs>
          <w:tab w:val="num" w:pos="5040"/>
        </w:tabs>
        <w:ind w:left="5040" w:hanging="360"/>
      </w:pPr>
      <w:rPr>
        <w:rFonts w:ascii="Franklin Gothic Book" w:hAnsi="Franklin Gothic Book" w:hint="default"/>
      </w:rPr>
    </w:lvl>
    <w:lvl w:ilvl="7" w:tplc="4BEABEE4" w:tentative="1">
      <w:start w:val="1"/>
      <w:numFmt w:val="bullet"/>
      <w:lvlText w:val="■"/>
      <w:lvlJc w:val="left"/>
      <w:pPr>
        <w:tabs>
          <w:tab w:val="num" w:pos="5760"/>
        </w:tabs>
        <w:ind w:left="5760" w:hanging="360"/>
      </w:pPr>
      <w:rPr>
        <w:rFonts w:ascii="Franklin Gothic Book" w:hAnsi="Franklin Gothic Book" w:hint="default"/>
      </w:rPr>
    </w:lvl>
    <w:lvl w:ilvl="8" w:tplc="AED6D12C" w:tentative="1">
      <w:start w:val="1"/>
      <w:numFmt w:val="bullet"/>
      <w:lvlText w:val="■"/>
      <w:lvlJc w:val="left"/>
      <w:pPr>
        <w:tabs>
          <w:tab w:val="num" w:pos="6480"/>
        </w:tabs>
        <w:ind w:left="6480" w:hanging="360"/>
      </w:pPr>
      <w:rPr>
        <w:rFonts w:ascii="Franklin Gothic Book" w:hAnsi="Franklin Gothic Book" w:hint="default"/>
      </w:rPr>
    </w:lvl>
  </w:abstractNum>
  <w:abstractNum w:abstractNumId="5">
    <w:nsid w:val="0EE926C8"/>
    <w:multiLevelType w:val="hybridMultilevel"/>
    <w:tmpl w:val="1CC06ED0"/>
    <w:lvl w:ilvl="0" w:tplc="2C0C322C">
      <w:start w:val="1"/>
      <w:numFmt w:val="decimal"/>
      <w:lvlText w:val="%1&gt;"/>
      <w:lvlJc w:val="left"/>
      <w:pPr>
        <w:ind w:left="360" w:hanging="360"/>
      </w:pPr>
      <w:rPr>
        <w:rFonts w:hint="default"/>
        <w:i/>
        <w:color w:val="FB0007"/>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9EE6740"/>
    <w:multiLevelType w:val="hybridMultilevel"/>
    <w:tmpl w:val="BFF00B9C"/>
    <w:lvl w:ilvl="0" w:tplc="B4942E30">
      <w:start w:val="1"/>
      <w:numFmt w:val="bullet"/>
      <w:lvlText w:val="■"/>
      <w:lvlJc w:val="left"/>
      <w:pPr>
        <w:tabs>
          <w:tab w:val="num" w:pos="720"/>
        </w:tabs>
        <w:ind w:left="720" w:hanging="360"/>
      </w:pPr>
      <w:rPr>
        <w:rFonts w:ascii="Franklin Gothic Book" w:hAnsi="Franklin Gothic Book" w:hint="default"/>
      </w:rPr>
    </w:lvl>
    <w:lvl w:ilvl="1" w:tplc="4A88D8A2" w:tentative="1">
      <w:start w:val="1"/>
      <w:numFmt w:val="bullet"/>
      <w:lvlText w:val="■"/>
      <w:lvlJc w:val="left"/>
      <w:pPr>
        <w:tabs>
          <w:tab w:val="num" w:pos="1440"/>
        </w:tabs>
        <w:ind w:left="1440" w:hanging="360"/>
      </w:pPr>
      <w:rPr>
        <w:rFonts w:ascii="Franklin Gothic Book" w:hAnsi="Franklin Gothic Book" w:hint="default"/>
      </w:rPr>
    </w:lvl>
    <w:lvl w:ilvl="2" w:tplc="48A42C14" w:tentative="1">
      <w:start w:val="1"/>
      <w:numFmt w:val="bullet"/>
      <w:lvlText w:val="■"/>
      <w:lvlJc w:val="left"/>
      <w:pPr>
        <w:tabs>
          <w:tab w:val="num" w:pos="2160"/>
        </w:tabs>
        <w:ind w:left="2160" w:hanging="360"/>
      </w:pPr>
      <w:rPr>
        <w:rFonts w:ascii="Franklin Gothic Book" w:hAnsi="Franklin Gothic Book" w:hint="default"/>
      </w:rPr>
    </w:lvl>
    <w:lvl w:ilvl="3" w:tplc="6FAEE10C" w:tentative="1">
      <w:start w:val="1"/>
      <w:numFmt w:val="bullet"/>
      <w:lvlText w:val="■"/>
      <w:lvlJc w:val="left"/>
      <w:pPr>
        <w:tabs>
          <w:tab w:val="num" w:pos="2880"/>
        </w:tabs>
        <w:ind w:left="2880" w:hanging="360"/>
      </w:pPr>
      <w:rPr>
        <w:rFonts w:ascii="Franklin Gothic Book" w:hAnsi="Franklin Gothic Book" w:hint="default"/>
      </w:rPr>
    </w:lvl>
    <w:lvl w:ilvl="4" w:tplc="3E4422C6" w:tentative="1">
      <w:start w:val="1"/>
      <w:numFmt w:val="bullet"/>
      <w:lvlText w:val="■"/>
      <w:lvlJc w:val="left"/>
      <w:pPr>
        <w:tabs>
          <w:tab w:val="num" w:pos="3600"/>
        </w:tabs>
        <w:ind w:left="3600" w:hanging="360"/>
      </w:pPr>
      <w:rPr>
        <w:rFonts w:ascii="Franklin Gothic Book" w:hAnsi="Franklin Gothic Book" w:hint="default"/>
      </w:rPr>
    </w:lvl>
    <w:lvl w:ilvl="5" w:tplc="6D6A175A" w:tentative="1">
      <w:start w:val="1"/>
      <w:numFmt w:val="bullet"/>
      <w:lvlText w:val="■"/>
      <w:lvlJc w:val="left"/>
      <w:pPr>
        <w:tabs>
          <w:tab w:val="num" w:pos="4320"/>
        </w:tabs>
        <w:ind w:left="4320" w:hanging="360"/>
      </w:pPr>
      <w:rPr>
        <w:rFonts w:ascii="Franklin Gothic Book" w:hAnsi="Franklin Gothic Book" w:hint="default"/>
      </w:rPr>
    </w:lvl>
    <w:lvl w:ilvl="6" w:tplc="55589CB4" w:tentative="1">
      <w:start w:val="1"/>
      <w:numFmt w:val="bullet"/>
      <w:lvlText w:val="■"/>
      <w:lvlJc w:val="left"/>
      <w:pPr>
        <w:tabs>
          <w:tab w:val="num" w:pos="5040"/>
        </w:tabs>
        <w:ind w:left="5040" w:hanging="360"/>
      </w:pPr>
      <w:rPr>
        <w:rFonts w:ascii="Franklin Gothic Book" w:hAnsi="Franklin Gothic Book" w:hint="default"/>
      </w:rPr>
    </w:lvl>
    <w:lvl w:ilvl="7" w:tplc="469C56BE" w:tentative="1">
      <w:start w:val="1"/>
      <w:numFmt w:val="bullet"/>
      <w:lvlText w:val="■"/>
      <w:lvlJc w:val="left"/>
      <w:pPr>
        <w:tabs>
          <w:tab w:val="num" w:pos="5760"/>
        </w:tabs>
        <w:ind w:left="5760" w:hanging="360"/>
      </w:pPr>
      <w:rPr>
        <w:rFonts w:ascii="Franklin Gothic Book" w:hAnsi="Franklin Gothic Book" w:hint="default"/>
      </w:rPr>
    </w:lvl>
    <w:lvl w:ilvl="8" w:tplc="285CA53E" w:tentative="1">
      <w:start w:val="1"/>
      <w:numFmt w:val="bullet"/>
      <w:lvlText w:val="■"/>
      <w:lvlJc w:val="left"/>
      <w:pPr>
        <w:tabs>
          <w:tab w:val="num" w:pos="6480"/>
        </w:tabs>
        <w:ind w:left="6480" w:hanging="360"/>
      </w:pPr>
      <w:rPr>
        <w:rFonts w:ascii="Franklin Gothic Book" w:hAnsi="Franklin Gothic Book" w:hint="default"/>
      </w:rPr>
    </w:lvl>
  </w:abstractNum>
  <w:abstractNum w:abstractNumId="7">
    <w:nsid w:val="209765E5"/>
    <w:multiLevelType w:val="multilevel"/>
    <w:tmpl w:val="BB2AAEEC"/>
    <w:lvl w:ilvl="0">
      <w:start w:val="1"/>
      <w:numFmt w:val="bullet"/>
      <w:lvlText w:val="■"/>
      <w:lvlJc w:val="left"/>
      <w:pPr>
        <w:tabs>
          <w:tab w:val="num" w:pos="720"/>
        </w:tabs>
        <w:ind w:left="720" w:hanging="360"/>
      </w:pPr>
      <w:rPr>
        <w:rFonts w:ascii="Franklin Gothic Book" w:hAnsi="Franklin Gothic Book" w:hint="default"/>
      </w:rPr>
    </w:lvl>
    <w:lvl w:ilvl="1">
      <w:start w:val="1"/>
      <w:numFmt w:val="bullet"/>
      <w:lvlText w:val="■"/>
      <w:lvlJc w:val="left"/>
      <w:pPr>
        <w:tabs>
          <w:tab w:val="num" w:pos="1440"/>
        </w:tabs>
        <w:ind w:left="1440" w:hanging="360"/>
      </w:pPr>
      <w:rPr>
        <w:rFonts w:ascii="Franklin Gothic Book" w:hAnsi="Franklin Gothic Book" w:hint="default"/>
      </w:rPr>
    </w:lvl>
    <w:lvl w:ilvl="2">
      <w:start w:val="1"/>
      <w:numFmt w:val="bullet"/>
      <w:lvlText w:val="■"/>
      <w:lvlJc w:val="left"/>
      <w:pPr>
        <w:tabs>
          <w:tab w:val="num" w:pos="2160"/>
        </w:tabs>
        <w:ind w:left="2160" w:hanging="360"/>
      </w:pPr>
      <w:rPr>
        <w:rFonts w:ascii="Franklin Gothic Book" w:hAnsi="Franklin Gothic Book" w:hint="default"/>
      </w:rPr>
    </w:lvl>
    <w:lvl w:ilvl="3">
      <w:start w:val="1"/>
      <w:numFmt w:val="bullet"/>
      <w:lvlText w:val="■"/>
      <w:lvlJc w:val="left"/>
      <w:pPr>
        <w:tabs>
          <w:tab w:val="num" w:pos="2880"/>
        </w:tabs>
        <w:ind w:left="2880" w:hanging="360"/>
      </w:pPr>
      <w:rPr>
        <w:rFonts w:ascii="Franklin Gothic Book" w:hAnsi="Franklin Gothic Book" w:hint="default"/>
      </w:rPr>
    </w:lvl>
    <w:lvl w:ilvl="4">
      <w:start w:val="1"/>
      <w:numFmt w:val="bullet"/>
      <w:lvlText w:val="■"/>
      <w:lvlJc w:val="left"/>
      <w:pPr>
        <w:tabs>
          <w:tab w:val="num" w:pos="3600"/>
        </w:tabs>
        <w:ind w:left="3600" w:hanging="360"/>
      </w:pPr>
      <w:rPr>
        <w:rFonts w:ascii="Franklin Gothic Book" w:hAnsi="Franklin Gothic Book" w:hint="default"/>
      </w:rPr>
    </w:lvl>
    <w:lvl w:ilvl="5">
      <w:start w:val="1"/>
      <w:numFmt w:val="bullet"/>
      <w:lvlText w:val="■"/>
      <w:lvlJc w:val="left"/>
      <w:pPr>
        <w:tabs>
          <w:tab w:val="num" w:pos="4320"/>
        </w:tabs>
        <w:ind w:left="4320" w:hanging="360"/>
      </w:pPr>
      <w:rPr>
        <w:rFonts w:ascii="Franklin Gothic Book" w:hAnsi="Franklin Gothic Book" w:hint="default"/>
      </w:rPr>
    </w:lvl>
    <w:lvl w:ilvl="6">
      <w:start w:val="1"/>
      <w:numFmt w:val="bullet"/>
      <w:lvlText w:val="■"/>
      <w:lvlJc w:val="left"/>
      <w:pPr>
        <w:tabs>
          <w:tab w:val="num" w:pos="5040"/>
        </w:tabs>
        <w:ind w:left="5040" w:hanging="360"/>
      </w:pPr>
      <w:rPr>
        <w:rFonts w:ascii="Franklin Gothic Book" w:hAnsi="Franklin Gothic Book" w:hint="default"/>
      </w:rPr>
    </w:lvl>
    <w:lvl w:ilvl="7">
      <w:start w:val="1"/>
      <w:numFmt w:val="bullet"/>
      <w:lvlText w:val="■"/>
      <w:lvlJc w:val="left"/>
      <w:pPr>
        <w:tabs>
          <w:tab w:val="num" w:pos="5760"/>
        </w:tabs>
        <w:ind w:left="5760" w:hanging="360"/>
      </w:pPr>
      <w:rPr>
        <w:rFonts w:ascii="Franklin Gothic Book" w:hAnsi="Franklin Gothic Book" w:hint="default"/>
      </w:rPr>
    </w:lvl>
    <w:lvl w:ilvl="8">
      <w:start w:val="1"/>
      <w:numFmt w:val="bullet"/>
      <w:lvlText w:val="■"/>
      <w:lvlJc w:val="left"/>
      <w:pPr>
        <w:tabs>
          <w:tab w:val="num" w:pos="6480"/>
        </w:tabs>
        <w:ind w:left="6480" w:hanging="360"/>
      </w:pPr>
      <w:rPr>
        <w:rFonts w:ascii="Franklin Gothic Book" w:hAnsi="Franklin Gothic Book" w:hint="default"/>
      </w:rPr>
    </w:lvl>
  </w:abstractNum>
  <w:abstractNum w:abstractNumId="8">
    <w:nsid w:val="2AA52C19"/>
    <w:multiLevelType w:val="hybridMultilevel"/>
    <w:tmpl w:val="C0D06DF6"/>
    <w:lvl w:ilvl="0" w:tplc="EC3A004C">
      <w:start w:val="1"/>
      <w:numFmt w:val="decimal"/>
      <w:lvlText w:val="%1、"/>
      <w:lvlJc w:val="left"/>
      <w:pPr>
        <w:ind w:left="1280" w:hanging="720"/>
      </w:pPr>
      <w:rPr>
        <w:rFonts w:hint="eastAsia"/>
      </w:rPr>
    </w:lvl>
    <w:lvl w:ilvl="1" w:tplc="04090019" w:tentative="1">
      <w:start w:val="1"/>
      <w:numFmt w:val="lowerLetter"/>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lowerLetter"/>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lowerLetter"/>
      <w:lvlText w:val="%8)"/>
      <w:lvlJc w:val="left"/>
      <w:pPr>
        <w:ind w:left="4400" w:hanging="480"/>
      </w:pPr>
    </w:lvl>
    <w:lvl w:ilvl="8" w:tplc="0409001B" w:tentative="1">
      <w:start w:val="1"/>
      <w:numFmt w:val="lowerRoman"/>
      <w:lvlText w:val="%9."/>
      <w:lvlJc w:val="right"/>
      <w:pPr>
        <w:ind w:left="4880" w:hanging="480"/>
      </w:pPr>
    </w:lvl>
  </w:abstractNum>
  <w:abstractNum w:abstractNumId="9">
    <w:nsid w:val="2B05103C"/>
    <w:multiLevelType w:val="hybridMultilevel"/>
    <w:tmpl w:val="1D70C9BE"/>
    <w:lvl w:ilvl="0" w:tplc="1274400A">
      <w:start w:val="1"/>
      <w:numFmt w:val="bullet"/>
      <w:lvlText w:val=""/>
      <w:lvlJc w:val="left"/>
      <w:pPr>
        <w:tabs>
          <w:tab w:val="num" w:pos="720"/>
        </w:tabs>
        <w:ind w:left="720" w:hanging="360"/>
      </w:pPr>
      <w:rPr>
        <w:rFonts w:ascii="Wingdings" w:hAnsi="Wingdings" w:hint="default"/>
      </w:rPr>
    </w:lvl>
    <w:lvl w:ilvl="1" w:tplc="279AC534" w:tentative="1">
      <w:start w:val="1"/>
      <w:numFmt w:val="bullet"/>
      <w:lvlText w:val=""/>
      <w:lvlJc w:val="left"/>
      <w:pPr>
        <w:tabs>
          <w:tab w:val="num" w:pos="1440"/>
        </w:tabs>
        <w:ind w:left="1440" w:hanging="360"/>
      </w:pPr>
      <w:rPr>
        <w:rFonts w:ascii="Wingdings" w:hAnsi="Wingdings" w:hint="default"/>
      </w:rPr>
    </w:lvl>
    <w:lvl w:ilvl="2" w:tplc="D7882C38" w:tentative="1">
      <w:start w:val="1"/>
      <w:numFmt w:val="bullet"/>
      <w:lvlText w:val=""/>
      <w:lvlJc w:val="left"/>
      <w:pPr>
        <w:tabs>
          <w:tab w:val="num" w:pos="2160"/>
        </w:tabs>
        <w:ind w:left="2160" w:hanging="360"/>
      </w:pPr>
      <w:rPr>
        <w:rFonts w:ascii="Wingdings" w:hAnsi="Wingdings" w:hint="default"/>
      </w:rPr>
    </w:lvl>
    <w:lvl w:ilvl="3" w:tplc="C980C464" w:tentative="1">
      <w:start w:val="1"/>
      <w:numFmt w:val="bullet"/>
      <w:lvlText w:val=""/>
      <w:lvlJc w:val="left"/>
      <w:pPr>
        <w:tabs>
          <w:tab w:val="num" w:pos="2880"/>
        </w:tabs>
        <w:ind w:left="2880" w:hanging="360"/>
      </w:pPr>
      <w:rPr>
        <w:rFonts w:ascii="Wingdings" w:hAnsi="Wingdings" w:hint="default"/>
      </w:rPr>
    </w:lvl>
    <w:lvl w:ilvl="4" w:tplc="E828CB7E" w:tentative="1">
      <w:start w:val="1"/>
      <w:numFmt w:val="bullet"/>
      <w:lvlText w:val=""/>
      <w:lvlJc w:val="left"/>
      <w:pPr>
        <w:tabs>
          <w:tab w:val="num" w:pos="3600"/>
        </w:tabs>
        <w:ind w:left="3600" w:hanging="360"/>
      </w:pPr>
      <w:rPr>
        <w:rFonts w:ascii="Wingdings" w:hAnsi="Wingdings" w:hint="default"/>
      </w:rPr>
    </w:lvl>
    <w:lvl w:ilvl="5" w:tplc="1EBA2F70" w:tentative="1">
      <w:start w:val="1"/>
      <w:numFmt w:val="bullet"/>
      <w:lvlText w:val=""/>
      <w:lvlJc w:val="left"/>
      <w:pPr>
        <w:tabs>
          <w:tab w:val="num" w:pos="4320"/>
        </w:tabs>
        <w:ind w:left="4320" w:hanging="360"/>
      </w:pPr>
      <w:rPr>
        <w:rFonts w:ascii="Wingdings" w:hAnsi="Wingdings" w:hint="default"/>
      </w:rPr>
    </w:lvl>
    <w:lvl w:ilvl="6" w:tplc="35CC549C" w:tentative="1">
      <w:start w:val="1"/>
      <w:numFmt w:val="bullet"/>
      <w:lvlText w:val=""/>
      <w:lvlJc w:val="left"/>
      <w:pPr>
        <w:tabs>
          <w:tab w:val="num" w:pos="5040"/>
        </w:tabs>
        <w:ind w:left="5040" w:hanging="360"/>
      </w:pPr>
      <w:rPr>
        <w:rFonts w:ascii="Wingdings" w:hAnsi="Wingdings" w:hint="default"/>
      </w:rPr>
    </w:lvl>
    <w:lvl w:ilvl="7" w:tplc="454CCD42" w:tentative="1">
      <w:start w:val="1"/>
      <w:numFmt w:val="bullet"/>
      <w:lvlText w:val=""/>
      <w:lvlJc w:val="left"/>
      <w:pPr>
        <w:tabs>
          <w:tab w:val="num" w:pos="5760"/>
        </w:tabs>
        <w:ind w:left="5760" w:hanging="360"/>
      </w:pPr>
      <w:rPr>
        <w:rFonts w:ascii="Wingdings" w:hAnsi="Wingdings" w:hint="default"/>
      </w:rPr>
    </w:lvl>
    <w:lvl w:ilvl="8" w:tplc="18CEE9F4" w:tentative="1">
      <w:start w:val="1"/>
      <w:numFmt w:val="bullet"/>
      <w:lvlText w:val=""/>
      <w:lvlJc w:val="left"/>
      <w:pPr>
        <w:tabs>
          <w:tab w:val="num" w:pos="6480"/>
        </w:tabs>
        <w:ind w:left="6480" w:hanging="360"/>
      </w:pPr>
      <w:rPr>
        <w:rFonts w:ascii="Wingdings" w:hAnsi="Wingdings" w:hint="default"/>
      </w:rPr>
    </w:lvl>
  </w:abstractNum>
  <w:abstractNum w:abstractNumId="10">
    <w:nsid w:val="2EF3686B"/>
    <w:multiLevelType w:val="hybridMultilevel"/>
    <w:tmpl w:val="53BA95D2"/>
    <w:lvl w:ilvl="0" w:tplc="FF4EF8DA">
      <w:start w:val="1"/>
      <w:numFmt w:val="bullet"/>
      <w:lvlText w:val="■"/>
      <w:lvlJc w:val="left"/>
      <w:pPr>
        <w:tabs>
          <w:tab w:val="num" w:pos="720"/>
        </w:tabs>
        <w:ind w:left="720" w:hanging="360"/>
      </w:pPr>
      <w:rPr>
        <w:rFonts w:ascii="Franklin Gothic Book" w:hAnsi="Franklin Gothic Book" w:hint="default"/>
      </w:rPr>
    </w:lvl>
    <w:lvl w:ilvl="1" w:tplc="68B42C42" w:tentative="1">
      <w:start w:val="1"/>
      <w:numFmt w:val="bullet"/>
      <w:lvlText w:val="■"/>
      <w:lvlJc w:val="left"/>
      <w:pPr>
        <w:tabs>
          <w:tab w:val="num" w:pos="1440"/>
        </w:tabs>
        <w:ind w:left="1440" w:hanging="360"/>
      </w:pPr>
      <w:rPr>
        <w:rFonts w:ascii="Franklin Gothic Book" w:hAnsi="Franklin Gothic Book" w:hint="default"/>
      </w:rPr>
    </w:lvl>
    <w:lvl w:ilvl="2" w:tplc="27F2E556" w:tentative="1">
      <w:start w:val="1"/>
      <w:numFmt w:val="bullet"/>
      <w:lvlText w:val="■"/>
      <w:lvlJc w:val="left"/>
      <w:pPr>
        <w:tabs>
          <w:tab w:val="num" w:pos="2160"/>
        </w:tabs>
        <w:ind w:left="2160" w:hanging="360"/>
      </w:pPr>
      <w:rPr>
        <w:rFonts w:ascii="Franklin Gothic Book" w:hAnsi="Franklin Gothic Book" w:hint="default"/>
      </w:rPr>
    </w:lvl>
    <w:lvl w:ilvl="3" w:tplc="B8C840FC" w:tentative="1">
      <w:start w:val="1"/>
      <w:numFmt w:val="bullet"/>
      <w:lvlText w:val="■"/>
      <w:lvlJc w:val="left"/>
      <w:pPr>
        <w:tabs>
          <w:tab w:val="num" w:pos="2880"/>
        </w:tabs>
        <w:ind w:left="2880" w:hanging="360"/>
      </w:pPr>
      <w:rPr>
        <w:rFonts w:ascii="Franklin Gothic Book" w:hAnsi="Franklin Gothic Book" w:hint="default"/>
      </w:rPr>
    </w:lvl>
    <w:lvl w:ilvl="4" w:tplc="86FE1D06" w:tentative="1">
      <w:start w:val="1"/>
      <w:numFmt w:val="bullet"/>
      <w:lvlText w:val="■"/>
      <w:lvlJc w:val="left"/>
      <w:pPr>
        <w:tabs>
          <w:tab w:val="num" w:pos="3600"/>
        </w:tabs>
        <w:ind w:left="3600" w:hanging="360"/>
      </w:pPr>
      <w:rPr>
        <w:rFonts w:ascii="Franklin Gothic Book" w:hAnsi="Franklin Gothic Book" w:hint="default"/>
      </w:rPr>
    </w:lvl>
    <w:lvl w:ilvl="5" w:tplc="C950BA78" w:tentative="1">
      <w:start w:val="1"/>
      <w:numFmt w:val="bullet"/>
      <w:lvlText w:val="■"/>
      <w:lvlJc w:val="left"/>
      <w:pPr>
        <w:tabs>
          <w:tab w:val="num" w:pos="4320"/>
        </w:tabs>
        <w:ind w:left="4320" w:hanging="360"/>
      </w:pPr>
      <w:rPr>
        <w:rFonts w:ascii="Franklin Gothic Book" w:hAnsi="Franklin Gothic Book" w:hint="default"/>
      </w:rPr>
    </w:lvl>
    <w:lvl w:ilvl="6" w:tplc="24D43974" w:tentative="1">
      <w:start w:val="1"/>
      <w:numFmt w:val="bullet"/>
      <w:lvlText w:val="■"/>
      <w:lvlJc w:val="left"/>
      <w:pPr>
        <w:tabs>
          <w:tab w:val="num" w:pos="5040"/>
        </w:tabs>
        <w:ind w:left="5040" w:hanging="360"/>
      </w:pPr>
      <w:rPr>
        <w:rFonts w:ascii="Franklin Gothic Book" w:hAnsi="Franklin Gothic Book" w:hint="default"/>
      </w:rPr>
    </w:lvl>
    <w:lvl w:ilvl="7" w:tplc="98DA8BDA" w:tentative="1">
      <w:start w:val="1"/>
      <w:numFmt w:val="bullet"/>
      <w:lvlText w:val="■"/>
      <w:lvlJc w:val="left"/>
      <w:pPr>
        <w:tabs>
          <w:tab w:val="num" w:pos="5760"/>
        </w:tabs>
        <w:ind w:left="5760" w:hanging="360"/>
      </w:pPr>
      <w:rPr>
        <w:rFonts w:ascii="Franklin Gothic Book" w:hAnsi="Franklin Gothic Book" w:hint="default"/>
      </w:rPr>
    </w:lvl>
    <w:lvl w:ilvl="8" w:tplc="BE823B98" w:tentative="1">
      <w:start w:val="1"/>
      <w:numFmt w:val="bullet"/>
      <w:lvlText w:val="■"/>
      <w:lvlJc w:val="left"/>
      <w:pPr>
        <w:tabs>
          <w:tab w:val="num" w:pos="6480"/>
        </w:tabs>
        <w:ind w:left="6480" w:hanging="360"/>
      </w:pPr>
      <w:rPr>
        <w:rFonts w:ascii="Franklin Gothic Book" w:hAnsi="Franklin Gothic Book" w:hint="default"/>
      </w:rPr>
    </w:lvl>
  </w:abstractNum>
  <w:abstractNum w:abstractNumId="11">
    <w:nsid w:val="358B5054"/>
    <w:multiLevelType w:val="hybridMultilevel"/>
    <w:tmpl w:val="D63E9868"/>
    <w:lvl w:ilvl="0" w:tplc="39F61F66">
      <w:start w:val="1"/>
      <w:numFmt w:val="bullet"/>
      <w:lvlText w:val="■"/>
      <w:lvlJc w:val="left"/>
      <w:pPr>
        <w:tabs>
          <w:tab w:val="num" w:pos="720"/>
        </w:tabs>
        <w:ind w:left="720" w:hanging="360"/>
      </w:pPr>
      <w:rPr>
        <w:rFonts w:ascii="Franklin Gothic Book" w:hAnsi="Franklin Gothic Book" w:hint="default"/>
      </w:rPr>
    </w:lvl>
    <w:lvl w:ilvl="1" w:tplc="DA86F2E6" w:tentative="1">
      <w:start w:val="1"/>
      <w:numFmt w:val="bullet"/>
      <w:lvlText w:val="■"/>
      <w:lvlJc w:val="left"/>
      <w:pPr>
        <w:tabs>
          <w:tab w:val="num" w:pos="1440"/>
        </w:tabs>
        <w:ind w:left="1440" w:hanging="360"/>
      </w:pPr>
      <w:rPr>
        <w:rFonts w:ascii="Franklin Gothic Book" w:hAnsi="Franklin Gothic Book" w:hint="default"/>
      </w:rPr>
    </w:lvl>
    <w:lvl w:ilvl="2" w:tplc="FD66D1B4" w:tentative="1">
      <w:start w:val="1"/>
      <w:numFmt w:val="bullet"/>
      <w:lvlText w:val="■"/>
      <w:lvlJc w:val="left"/>
      <w:pPr>
        <w:tabs>
          <w:tab w:val="num" w:pos="2160"/>
        </w:tabs>
        <w:ind w:left="2160" w:hanging="360"/>
      </w:pPr>
      <w:rPr>
        <w:rFonts w:ascii="Franklin Gothic Book" w:hAnsi="Franklin Gothic Book" w:hint="default"/>
      </w:rPr>
    </w:lvl>
    <w:lvl w:ilvl="3" w:tplc="71040410" w:tentative="1">
      <w:start w:val="1"/>
      <w:numFmt w:val="bullet"/>
      <w:lvlText w:val="■"/>
      <w:lvlJc w:val="left"/>
      <w:pPr>
        <w:tabs>
          <w:tab w:val="num" w:pos="2880"/>
        </w:tabs>
        <w:ind w:left="2880" w:hanging="360"/>
      </w:pPr>
      <w:rPr>
        <w:rFonts w:ascii="Franklin Gothic Book" w:hAnsi="Franklin Gothic Book" w:hint="default"/>
      </w:rPr>
    </w:lvl>
    <w:lvl w:ilvl="4" w:tplc="44225EE0" w:tentative="1">
      <w:start w:val="1"/>
      <w:numFmt w:val="bullet"/>
      <w:lvlText w:val="■"/>
      <w:lvlJc w:val="left"/>
      <w:pPr>
        <w:tabs>
          <w:tab w:val="num" w:pos="3600"/>
        </w:tabs>
        <w:ind w:left="3600" w:hanging="360"/>
      </w:pPr>
      <w:rPr>
        <w:rFonts w:ascii="Franklin Gothic Book" w:hAnsi="Franklin Gothic Book" w:hint="default"/>
      </w:rPr>
    </w:lvl>
    <w:lvl w:ilvl="5" w:tplc="4BEACD5A" w:tentative="1">
      <w:start w:val="1"/>
      <w:numFmt w:val="bullet"/>
      <w:lvlText w:val="■"/>
      <w:lvlJc w:val="left"/>
      <w:pPr>
        <w:tabs>
          <w:tab w:val="num" w:pos="4320"/>
        </w:tabs>
        <w:ind w:left="4320" w:hanging="360"/>
      </w:pPr>
      <w:rPr>
        <w:rFonts w:ascii="Franklin Gothic Book" w:hAnsi="Franklin Gothic Book" w:hint="default"/>
      </w:rPr>
    </w:lvl>
    <w:lvl w:ilvl="6" w:tplc="697639DE" w:tentative="1">
      <w:start w:val="1"/>
      <w:numFmt w:val="bullet"/>
      <w:lvlText w:val="■"/>
      <w:lvlJc w:val="left"/>
      <w:pPr>
        <w:tabs>
          <w:tab w:val="num" w:pos="5040"/>
        </w:tabs>
        <w:ind w:left="5040" w:hanging="360"/>
      </w:pPr>
      <w:rPr>
        <w:rFonts w:ascii="Franklin Gothic Book" w:hAnsi="Franklin Gothic Book" w:hint="default"/>
      </w:rPr>
    </w:lvl>
    <w:lvl w:ilvl="7" w:tplc="60064520" w:tentative="1">
      <w:start w:val="1"/>
      <w:numFmt w:val="bullet"/>
      <w:lvlText w:val="■"/>
      <w:lvlJc w:val="left"/>
      <w:pPr>
        <w:tabs>
          <w:tab w:val="num" w:pos="5760"/>
        </w:tabs>
        <w:ind w:left="5760" w:hanging="360"/>
      </w:pPr>
      <w:rPr>
        <w:rFonts w:ascii="Franklin Gothic Book" w:hAnsi="Franklin Gothic Book" w:hint="default"/>
      </w:rPr>
    </w:lvl>
    <w:lvl w:ilvl="8" w:tplc="6CCC3690" w:tentative="1">
      <w:start w:val="1"/>
      <w:numFmt w:val="bullet"/>
      <w:lvlText w:val="■"/>
      <w:lvlJc w:val="left"/>
      <w:pPr>
        <w:tabs>
          <w:tab w:val="num" w:pos="6480"/>
        </w:tabs>
        <w:ind w:left="6480" w:hanging="360"/>
      </w:pPr>
      <w:rPr>
        <w:rFonts w:ascii="Franklin Gothic Book" w:hAnsi="Franklin Gothic Book" w:hint="default"/>
      </w:rPr>
    </w:lvl>
  </w:abstractNum>
  <w:abstractNum w:abstractNumId="12">
    <w:nsid w:val="377D7EA7"/>
    <w:multiLevelType w:val="hybridMultilevel"/>
    <w:tmpl w:val="32A2C126"/>
    <w:lvl w:ilvl="0" w:tplc="864A4318">
      <w:start w:val="1"/>
      <w:numFmt w:val="bullet"/>
      <w:lvlText w:val="■"/>
      <w:lvlJc w:val="left"/>
      <w:pPr>
        <w:tabs>
          <w:tab w:val="num" w:pos="720"/>
        </w:tabs>
        <w:ind w:left="720" w:hanging="360"/>
      </w:pPr>
      <w:rPr>
        <w:rFonts w:ascii="Franklin Gothic Book" w:hAnsi="Franklin Gothic Book" w:hint="default"/>
      </w:rPr>
    </w:lvl>
    <w:lvl w:ilvl="1" w:tplc="6B6A5FFA" w:tentative="1">
      <w:start w:val="1"/>
      <w:numFmt w:val="bullet"/>
      <w:lvlText w:val="■"/>
      <w:lvlJc w:val="left"/>
      <w:pPr>
        <w:tabs>
          <w:tab w:val="num" w:pos="1440"/>
        </w:tabs>
        <w:ind w:left="1440" w:hanging="360"/>
      </w:pPr>
      <w:rPr>
        <w:rFonts w:ascii="Franklin Gothic Book" w:hAnsi="Franklin Gothic Book" w:hint="default"/>
      </w:rPr>
    </w:lvl>
    <w:lvl w:ilvl="2" w:tplc="7A9E9DEA" w:tentative="1">
      <w:start w:val="1"/>
      <w:numFmt w:val="bullet"/>
      <w:lvlText w:val="■"/>
      <w:lvlJc w:val="left"/>
      <w:pPr>
        <w:tabs>
          <w:tab w:val="num" w:pos="2160"/>
        </w:tabs>
        <w:ind w:left="2160" w:hanging="360"/>
      </w:pPr>
      <w:rPr>
        <w:rFonts w:ascii="Franklin Gothic Book" w:hAnsi="Franklin Gothic Book" w:hint="default"/>
      </w:rPr>
    </w:lvl>
    <w:lvl w:ilvl="3" w:tplc="81CC0A4C" w:tentative="1">
      <w:start w:val="1"/>
      <w:numFmt w:val="bullet"/>
      <w:lvlText w:val="■"/>
      <w:lvlJc w:val="left"/>
      <w:pPr>
        <w:tabs>
          <w:tab w:val="num" w:pos="2880"/>
        </w:tabs>
        <w:ind w:left="2880" w:hanging="360"/>
      </w:pPr>
      <w:rPr>
        <w:rFonts w:ascii="Franklin Gothic Book" w:hAnsi="Franklin Gothic Book" w:hint="default"/>
      </w:rPr>
    </w:lvl>
    <w:lvl w:ilvl="4" w:tplc="59242D5A" w:tentative="1">
      <w:start w:val="1"/>
      <w:numFmt w:val="bullet"/>
      <w:lvlText w:val="■"/>
      <w:lvlJc w:val="left"/>
      <w:pPr>
        <w:tabs>
          <w:tab w:val="num" w:pos="3600"/>
        </w:tabs>
        <w:ind w:left="3600" w:hanging="360"/>
      </w:pPr>
      <w:rPr>
        <w:rFonts w:ascii="Franklin Gothic Book" w:hAnsi="Franklin Gothic Book" w:hint="default"/>
      </w:rPr>
    </w:lvl>
    <w:lvl w:ilvl="5" w:tplc="35067B5C" w:tentative="1">
      <w:start w:val="1"/>
      <w:numFmt w:val="bullet"/>
      <w:lvlText w:val="■"/>
      <w:lvlJc w:val="left"/>
      <w:pPr>
        <w:tabs>
          <w:tab w:val="num" w:pos="4320"/>
        </w:tabs>
        <w:ind w:left="4320" w:hanging="360"/>
      </w:pPr>
      <w:rPr>
        <w:rFonts w:ascii="Franklin Gothic Book" w:hAnsi="Franklin Gothic Book" w:hint="default"/>
      </w:rPr>
    </w:lvl>
    <w:lvl w:ilvl="6" w:tplc="E6D29D62" w:tentative="1">
      <w:start w:val="1"/>
      <w:numFmt w:val="bullet"/>
      <w:lvlText w:val="■"/>
      <w:lvlJc w:val="left"/>
      <w:pPr>
        <w:tabs>
          <w:tab w:val="num" w:pos="5040"/>
        </w:tabs>
        <w:ind w:left="5040" w:hanging="360"/>
      </w:pPr>
      <w:rPr>
        <w:rFonts w:ascii="Franklin Gothic Book" w:hAnsi="Franklin Gothic Book" w:hint="default"/>
      </w:rPr>
    </w:lvl>
    <w:lvl w:ilvl="7" w:tplc="645C78B2" w:tentative="1">
      <w:start w:val="1"/>
      <w:numFmt w:val="bullet"/>
      <w:lvlText w:val="■"/>
      <w:lvlJc w:val="left"/>
      <w:pPr>
        <w:tabs>
          <w:tab w:val="num" w:pos="5760"/>
        </w:tabs>
        <w:ind w:left="5760" w:hanging="360"/>
      </w:pPr>
      <w:rPr>
        <w:rFonts w:ascii="Franklin Gothic Book" w:hAnsi="Franklin Gothic Book" w:hint="default"/>
      </w:rPr>
    </w:lvl>
    <w:lvl w:ilvl="8" w:tplc="A3F8F904" w:tentative="1">
      <w:start w:val="1"/>
      <w:numFmt w:val="bullet"/>
      <w:lvlText w:val="■"/>
      <w:lvlJc w:val="left"/>
      <w:pPr>
        <w:tabs>
          <w:tab w:val="num" w:pos="6480"/>
        </w:tabs>
        <w:ind w:left="6480" w:hanging="360"/>
      </w:pPr>
      <w:rPr>
        <w:rFonts w:ascii="Franklin Gothic Book" w:hAnsi="Franklin Gothic Book" w:hint="default"/>
      </w:rPr>
    </w:lvl>
  </w:abstractNum>
  <w:abstractNum w:abstractNumId="13">
    <w:nsid w:val="38362801"/>
    <w:multiLevelType w:val="hybridMultilevel"/>
    <w:tmpl w:val="E062C3C4"/>
    <w:lvl w:ilvl="0" w:tplc="DB44525E">
      <w:start w:val="1"/>
      <w:numFmt w:val="bullet"/>
      <w:lvlText w:val="■"/>
      <w:lvlJc w:val="left"/>
      <w:pPr>
        <w:tabs>
          <w:tab w:val="num" w:pos="720"/>
        </w:tabs>
        <w:ind w:left="720" w:hanging="360"/>
      </w:pPr>
      <w:rPr>
        <w:rFonts w:ascii="Franklin Gothic Book" w:hAnsi="Franklin Gothic Book" w:hint="default"/>
      </w:rPr>
    </w:lvl>
    <w:lvl w:ilvl="1" w:tplc="3A3C9932" w:tentative="1">
      <w:start w:val="1"/>
      <w:numFmt w:val="bullet"/>
      <w:lvlText w:val="■"/>
      <w:lvlJc w:val="left"/>
      <w:pPr>
        <w:tabs>
          <w:tab w:val="num" w:pos="1440"/>
        </w:tabs>
        <w:ind w:left="1440" w:hanging="360"/>
      </w:pPr>
      <w:rPr>
        <w:rFonts w:ascii="Franklin Gothic Book" w:hAnsi="Franklin Gothic Book" w:hint="default"/>
      </w:rPr>
    </w:lvl>
    <w:lvl w:ilvl="2" w:tplc="86FC0A68" w:tentative="1">
      <w:start w:val="1"/>
      <w:numFmt w:val="bullet"/>
      <w:lvlText w:val="■"/>
      <w:lvlJc w:val="left"/>
      <w:pPr>
        <w:tabs>
          <w:tab w:val="num" w:pos="2160"/>
        </w:tabs>
        <w:ind w:left="2160" w:hanging="360"/>
      </w:pPr>
      <w:rPr>
        <w:rFonts w:ascii="Franklin Gothic Book" w:hAnsi="Franklin Gothic Book" w:hint="default"/>
      </w:rPr>
    </w:lvl>
    <w:lvl w:ilvl="3" w:tplc="A9942F86" w:tentative="1">
      <w:start w:val="1"/>
      <w:numFmt w:val="bullet"/>
      <w:lvlText w:val="■"/>
      <w:lvlJc w:val="left"/>
      <w:pPr>
        <w:tabs>
          <w:tab w:val="num" w:pos="2880"/>
        </w:tabs>
        <w:ind w:left="2880" w:hanging="360"/>
      </w:pPr>
      <w:rPr>
        <w:rFonts w:ascii="Franklin Gothic Book" w:hAnsi="Franklin Gothic Book" w:hint="default"/>
      </w:rPr>
    </w:lvl>
    <w:lvl w:ilvl="4" w:tplc="82162318" w:tentative="1">
      <w:start w:val="1"/>
      <w:numFmt w:val="bullet"/>
      <w:lvlText w:val="■"/>
      <w:lvlJc w:val="left"/>
      <w:pPr>
        <w:tabs>
          <w:tab w:val="num" w:pos="3600"/>
        </w:tabs>
        <w:ind w:left="3600" w:hanging="360"/>
      </w:pPr>
      <w:rPr>
        <w:rFonts w:ascii="Franklin Gothic Book" w:hAnsi="Franklin Gothic Book" w:hint="default"/>
      </w:rPr>
    </w:lvl>
    <w:lvl w:ilvl="5" w:tplc="C6AEAAE2" w:tentative="1">
      <w:start w:val="1"/>
      <w:numFmt w:val="bullet"/>
      <w:lvlText w:val="■"/>
      <w:lvlJc w:val="left"/>
      <w:pPr>
        <w:tabs>
          <w:tab w:val="num" w:pos="4320"/>
        </w:tabs>
        <w:ind w:left="4320" w:hanging="360"/>
      </w:pPr>
      <w:rPr>
        <w:rFonts w:ascii="Franklin Gothic Book" w:hAnsi="Franklin Gothic Book" w:hint="default"/>
      </w:rPr>
    </w:lvl>
    <w:lvl w:ilvl="6" w:tplc="13920E26" w:tentative="1">
      <w:start w:val="1"/>
      <w:numFmt w:val="bullet"/>
      <w:lvlText w:val="■"/>
      <w:lvlJc w:val="left"/>
      <w:pPr>
        <w:tabs>
          <w:tab w:val="num" w:pos="5040"/>
        </w:tabs>
        <w:ind w:left="5040" w:hanging="360"/>
      </w:pPr>
      <w:rPr>
        <w:rFonts w:ascii="Franklin Gothic Book" w:hAnsi="Franklin Gothic Book" w:hint="default"/>
      </w:rPr>
    </w:lvl>
    <w:lvl w:ilvl="7" w:tplc="15A6FBA0" w:tentative="1">
      <w:start w:val="1"/>
      <w:numFmt w:val="bullet"/>
      <w:lvlText w:val="■"/>
      <w:lvlJc w:val="left"/>
      <w:pPr>
        <w:tabs>
          <w:tab w:val="num" w:pos="5760"/>
        </w:tabs>
        <w:ind w:left="5760" w:hanging="360"/>
      </w:pPr>
      <w:rPr>
        <w:rFonts w:ascii="Franklin Gothic Book" w:hAnsi="Franklin Gothic Book" w:hint="default"/>
      </w:rPr>
    </w:lvl>
    <w:lvl w:ilvl="8" w:tplc="C14C0E36" w:tentative="1">
      <w:start w:val="1"/>
      <w:numFmt w:val="bullet"/>
      <w:lvlText w:val="■"/>
      <w:lvlJc w:val="left"/>
      <w:pPr>
        <w:tabs>
          <w:tab w:val="num" w:pos="6480"/>
        </w:tabs>
        <w:ind w:left="6480" w:hanging="360"/>
      </w:pPr>
      <w:rPr>
        <w:rFonts w:ascii="Franklin Gothic Book" w:hAnsi="Franklin Gothic Book" w:hint="default"/>
      </w:rPr>
    </w:lvl>
  </w:abstractNum>
  <w:abstractNum w:abstractNumId="14">
    <w:nsid w:val="4BBF15C8"/>
    <w:multiLevelType w:val="hybridMultilevel"/>
    <w:tmpl w:val="8BB06346"/>
    <w:lvl w:ilvl="0" w:tplc="D3AE5594">
      <w:start w:val="1"/>
      <w:numFmt w:val="bullet"/>
      <w:lvlText w:val="■"/>
      <w:lvlJc w:val="left"/>
      <w:pPr>
        <w:tabs>
          <w:tab w:val="num" w:pos="720"/>
        </w:tabs>
        <w:ind w:left="720" w:hanging="360"/>
      </w:pPr>
      <w:rPr>
        <w:rFonts w:ascii="Franklin Gothic Book" w:hAnsi="Franklin Gothic Book" w:hint="default"/>
      </w:rPr>
    </w:lvl>
    <w:lvl w:ilvl="1" w:tplc="8954EF50" w:tentative="1">
      <w:start w:val="1"/>
      <w:numFmt w:val="bullet"/>
      <w:lvlText w:val="■"/>
      <w:lvlJc w:val="left"/>
      <w:pPr>
        <w:tabs>
          <w:tab w:val="num" w:pos="1440"/>
        </w:tabs>
        <w:ind w:left="1440" w:hanging="360"/>
      </w:pPr>
      <w:rPr>
        <w:rFonts w:ascii="Franklin Gothic Book" w:hAnsi="Franklin Gothic Book" w:hint="default"/>
      </w:rPr>
    </w:lvl>
    <w:lvl w:ilvl="2" w:tplc="8B1E817E" w:tentative="1">
      <w:start w:val="1"/>
      <w:numFmt w:val="bullet"/>
      <w:lvlText w:val="■"/>
      <w:lvlJc w:val="left"/>
      <w:pPr>
        <w:tabs>
          <w:tab w:val="num" w:pos="2160"/>
        </w:tabs>
        <w:ind w:left="2160" w:hanging="360"/>
      </w:pPr>
      <w:rPr>
        <w:rFonts w:ascii="Franklin Gothic Book" w:hAnsi="Franklin Gothic Book" w:hint="default"/>
      </w:rPr>
    </w:lvl>
    <w:lvl w:ilvl="3" w:tplc="2EE46FEE" w:tentative="1">
      <w:start w:val="1"/>
      <w:numFmt w:val="bullet"/>
      <w:lvlText w:val="■"/>
      <w:lvlJc w:val="left"/>
      <w:pPr>
        <w:tabs>
          <w:tab w:val="num" w:pos="2880"/>
        </w:tabs>
        <w:ind w:left="2880" w:hanging="360"/>
      </w:pPr>
      <w:rPr>
        <w:rFonts w:ascii="Franklin Gothic Book" w:hAnsi="Franklin Gothic Book" w:hint="default"/>
      </w:rPr>
    </w:lvl>
    <w:lvl w:ilvl="4" w:tplc="7FDA594C" w:tentative="1">
      <w:start w:val="1"/>
      <w:numFmt w:val="bullet"/>
      <w:lvlText w:val="■"/>
      <w:lvlJc w:val="left"/>
      <w:pPr>
        <w:tabs>
          <w:tab w:val="num" w:pos="3600"/>
        </w:tabs>
        <w:ind w:left="3600" w:hanging="360"/>
      </w:pPr>
      <w:rPr>
        <w:rFonts w:ascii="Franklin Gothic Book" w:hAnsi="Franklin Gothic Book" w:hint="default"/>
      </w:rPr>
    </w:lvl>
    <w:lvl w:ilvl="5" w:tplc="26D2CAC2" w:tentative="1">
      <w:start w:val="1"/>
      <w:numFmt w:val="bullet"/>
      <w:lvlText w:val="■"/>
      <w:lvlJc w:val="left"/>
      <w:pPr>
        <w:tabs>
          <w:tab w:val="num" w:pos="4320"/>
        </w:tabs>
        <w:ind w:left="4320" w:hanging="360"/>
      </w:pPr>
      <w:rPr>
        <w:rFonts w:ascii="Franklin Gothic Book" w:hAnsi="Franklin Gothic Book" w:hint="default"/>
      </w:rPr>
    </w:lvl>
    <w:lvl w:ilvl="6" w:tplc="EDD00BC2" w:tentative="1">
      <w:start w:val="1"/>
      <w:numFmt w:val="bullet"/>
      <w:lvlText w:val="■"/>
      <w:lvlJc w:val="left"/>
      <w:pPr>
        <w:tabs>
          <w:tab w:val="num" w:pos="5040"/>
        </w:tabs>
        <w:ind w:left="5040" w:hanging="360"/>
      </w:pPr>
      <w:rPr>
        <w:rFonts w:ascii="Franklin Gothic Book" w:hAnsi="Franklin Gothic Book" w:hint="default"/>
      </w:rPr>
    </w:lvl>
    <w:lvl w:ilvl="7" w:tplc="5F386234" w:tentative="1">
      <w:start w:val="1"/>
      <w:numFmt w:val="bullet"/>
      <w:lvlText w:val="■"/>
      <w:lvlJc w:val="left"/>
      <w:pPr>
        <w:tabs>
          <w:tab w:val="num" w:pos="5760"/>
        </w:tabs>
        <w:ind w:left="5760" w:hanging="360"/>
      </w:pPr>
      <w:rPr>
        <w:rFonts w:ascii="Franklin Gothic Book" w:hAnsi="Franklin Gothic Book" w:hint="default"/>
      </w:rPr>
    </w:lvl>
    <w:lvl w:ilvl="8" w:tplc="D1040C2A" w:tentative="1">
      <w:start w:val="1"/>
      <w:numFmt w:val="bullet"/>
      <w:lvlText w:val="■"/>
      <w:lvlJc w:val="left"/>
      <w:pPr>
        <w:tabs>
          <w:tab w:val="num" w:pos="6480"/>
        </w:tabs>
        <w:ind w:left="6480" w:hanging="360"/>
      </w:pPr>
      <w:rPr>
        <w:rFonts w:ascii="Franklin Gothic Book" w:hAnsi="Franklin Gothic Book" w:hint="default"/>
      </w:rPr>
    </w:lvl>
  </w:abstractNum>
  <w:abstractNum w:abstractNumId="15">
    <w:nsid w:val="592A7BE3"/>
    <w:multiLevelType w:val="hybridMultilevel"/>
    <w:tmpl w:val="ED4ABF44"/>
    <w:lvl w:ilvl="0" w:tplc="90E658B8">
      <w:start w:val="1"/>
      <w:numFmt w:val="japaneseCounting"/>
      <w:lvlText w:val="第%1，"/>
      <w:lvlJc w:val="left"/>
      <w:pPr>
        <w:tabs>
          <w:tab w:val="num" w:pos="1199"/>
        </w:tabs>
        <w:ind w:left="1199" w:hanging="720"/>
      </w:pPr>
      <w:rPr>
        <w:rFonts w:hint="eastAsia"/>
      </w:rPr>
    </w:lvl>
    <w:lvl w:ilvl="1" w:tplc="04090019" w:tentative="1">
      <w:start w:val="1"/>
      <w:numFmt w:val="lowerLetter"/>
      <w:lvlText w:val="%2)"/>
      <w:lvlJc w:val="left"/>
      <w:pPr>
        <w:tabs>
          <w:tab w:val="num" w:pos="1319"/>
        </w:tabs>
        <w:ind w:left="1319" w:hanging="420"/>
      </w:pPr>
    </w:lvl>
    <w:lvl w:ilvl="2" w:tplc="0409001B" w:tentative="1">
      <w:start w:val="1"/>
      <w:numFmt w:val="lowerRoman"/>
      <w:lvlText w:val="%3."/>
      <w:lvlJc w:val="right"/>
      <w:pPr>
        <w:tabs>
          <w:tab w:val="num" w:pos="1739"/>
        </w:tabs>
        <w:ind w:left="1739" w:hanging="420"/>
      </w:pPr>
    </w:lvl>
    <w:lvl w:ilvl="3" w:tplc="0409000F" w:tentative="1">
      <w:start w:val="1"/>
      <w:numFmt w:val="decimal"/>
      <w:lvlText w:val="%4."/>
      <w:lvlJc w:val="left"/>
      <w:pPr>
        <w:tabs>
          <w:tab w:val="num" w:pos="2159"/>
        </w:tabs>
        <w:ind w:left="2159" w:hanging="420"/>
      </w:pPr>
    </w:lvl>
    <w:lvl w:ilvl="4" w:tplc="04090019" w:tentative="1">
      <w:start w:val="1"/>
      <w:numFmt w:val="lowerLetter"/>
      <w:lvlText w:val="%5)"/>
      <w:lvlJc w:val="left"/>
      <w:pPr>
        <w:tabs>
          <w:tab w:val="num" w:pos="2579"/>
        </w:tabs>
        <w:ind w:left="2579" w:hanging="420"/>
      </w:pPr>
    </w:lvl>
    <w:lvl w:ilvl="5" w:tplc="0409001B" w:tentative="1">
      <w:start w:val="1"/>
      <w:numFmt w:val="lowerRoman"/>
      <w:lvlText w:val="%6."/>
      <w:lvlJc w:val="right"/>
      <w:pPr>
        <w:tabs>
          <w:tab w:val="num" w:pos="2999"/>
        </w:tabs>
        <w:ind w:left="2999" w:hanging="420"/>
      </w:pPr>
    </w:lvl>
    <w:lvl w:ilvl="6" w:tplc="0409000F" w:tentative="1">
      <w:start w:val="1"/>
      <w:numFmt w:val="decimal"/>
      <w:lvlText w:val="%7."/>
      <w:lvlJc w:val="left"/>
      <w:pPr>
        <w:tabs>
          <w:tab w:val="num" w:pos="3419"/>
        </w:tabs>
        <w:ind w:left="3419" w:hanging="420"/>
      </w:pPr>
    </w:lvl>
    <w:lvl w:ilvl="7" w:tplc="04090019" w:tentative="1">
      <w:start w:val="1"/>
      <w:numFmt w:val="lowerLetter"/>
      <w:lvlText w:val="%8)"/>
      <w:lvlJc w:val="left"/>
      <w:pPr>
        <w:tabs>
          <w:tab w:val="num" w:pos="3839"/>
        </w:tabs>
        <w:ind w:left="3839" w:hanging="420"/>
      </w:pPr>
    </w:lvl>
    <w:lvl w:ilvl="8" w:tplc="0409001B" w:tentative="1">
      <w:start w:val="1"/>
      <w:numFmt w:val="lowerRoman"/>
      <w:lvlText w:val="%9."/>
      <w:lvlJc w:val="right"/>
      <w:pPr>
        <w:tabs>
          <w:tab w:val="num" w:pos="4259"/>
        </w:tabs>
        <w:ind w:left="4259" w:hanging="420"/>
      </w:pPr>
    </w:lvl>
  </w:abstractNum>
  <w:abstractNum w:abstractNumId="16">
    <w:nsid w:val="6E9C1373"/>
    <w:multiLevelType w:val="hybridMultilevel"/>
    <w:tmpl w:val="BB2AAEEC"/>
    <w:lvl w:ilvl="0" w:tplc="43C67098">
      <w:start w:val="1"/>
      <w:numFmt w:val="bullet"/>
      <w:lvlText w:val="■"/>
      <w:lvlJc w:val="left"/>
      <w:pPr>
        <w:tabs>
          <w:tab w:val="num" w:pos="720"/>
        </w:tabs>
        <w:ind w:left="720" w:hanging="360"/>
      </w:pPr>
      <w:rPr>
        <w:rFonts w:ascii="Franklin Gothic Book" w:hAnsi="Franklin Gothic Book" w:hint="default"/>
      </w:rPr>
    </w:lvl>
    <w:lvl w:ilvl="1" w:tplc="E90043F0" w:tentative="1">
      <w:start w:val="1"/>
      <w:numFmt w:val="bullet"/>
      <w:lvlText w:val="■"/>
      <w:lvlJc w:val="left"/>
      <w:pPr>
        <w:tabs>
          <w:tab w:val="num" w:pos="1440"/>
        </w:tabs>
        <w:ind w:left="1440" w:hanging="360"/>
      </w:pPr>
      <w:rPr>
        <w:rFonts w:ascii="Franklin Gothic Book" w:hAnsi="Franklin Gothic Book" w:hint="default"/>
      </w:rPr>
    </w:lvl>
    <w:lvl w:ilvl="2" w:tplc="C7825056" w:tentative="1">
      <w:start w:val="1"/>
      <w:numFmt w:val="bullet"/>
      <w:lvlText w:val="■"/>
      <w:lvlJc w:val="left"/>
      <w:pPr>
        <w:tabs>
          <w:tab w:val="num" w:pos="2160"/>
        </w:tabs>
        <w:ind w:left="2160" w:hanging="360"/>
      </w:pPr>
      <w:rPr>
        <w:rFonts w:ascii="Franklin Gothic Book" w:hAnsi="Franklin Gothic Book" w:hint="default"/>
      </w:rPr>
    </w:lvl>
    <w:lvl w:ilvl="3" w:tplc="89F2AD42" w:tentative="1">
      <w:start w:val="1"/>
      <w:numFmt w:val="bullet"/>
      <w:lvlText w:val="■"/>
      <w:lvlJc w:val="left"/>
      <w:pPr>
        <w:tabs>
          <w:tab w:val="num" w:pos="2880"/>
        </w:tabs>
        <w:ind w:left="2880" w:hanging="360"/>
      </w:pPr>
      <w:rPr>
        <w:rFonts w:ascii="Franklin Gothic Book" w:hAnsi="Franklin Gothic Book" w:hint="default"/>
      </w:rPr>
    </w:lvl>
    <w:lvl w:ilvl="4" w:tplc="3C04DB00" w:tentative="1">
      <w:start w:val="1"/>
      <w:numFmt w:val="bullet"/>
      <w:lvlText w:val="■"/>
      <w:lvlJc w:val="left"/>
      <w:pPr>
        <w:tabs>
          <w:tab w:val="num" w:pos="3600"/>
        </w:tabs>
        <w:ind w:left="3600" w:hanging="360"/>
      </w:pPr>
      <w:rPr>
        <w:rFonts w:ascii="Franklin Gothic Book" w:hAnsi="Franklin Gothic Book" w:hint="default"/>
      </w:rPr>
    </w:lvl>
    <w:lvl w:ilvl="5" w:tplc="4EAC92A6" w:tentative="1">
      <w:start w:val="1"/>
      <w:numFmt w:val="bullet"/>
      <w:lvlText w:val="■"/>
      <w:lvlJc w:val="left"/>
      <w:pPr>
        <w:tabs>
          <w:tab w:val="num" w:pos="4320"/>
        </w:tabs>
        <w:ind w:left="4320" w:hanging="360"/>
      </w:pPr>
      <w:rPr>
        <w:rFonts w:ascii="Franklin Gothic Book" w:hAnsi="Franklin Gothic Book" w:hint="default"/>
      </w:rPr>
    </w:lvl>
    <w:lvl w:ilvl="6" w:tplc="898AE960" w:tentative="1">
      <w:start w:val="1"/>
      <w:numFmt w:val="bullet"/>
      <w:lvlText w:val="■"/>
      <w:lvlJc w:val="left"/>
      <w:pPr>
        <w:tabs>
          <w:tab w:val="num" w:pos="5040"/>
        </w:tabs>
        <w:ind w:left="5040" w:hanging="360"/>
      </w:pPr>
      <w:rPr>
        <w:rFonts w:ascii="Franklin Gothic Book" w:hAnsi="Franklin Gothic Book" w:hint="default"/>
      </w:rPr>
    </w:lvl>
    <w:lvl w:ilvl="7" w:tplc="CA0CDA9E" w:tentative="1">
      <w:start w:val="1"/>
      <w:numFmt w:val="bullet"/>
      <w:lvlText w:val="■"/>
      <w:lvlJc w:val="left"/>
      <w:pPr>
        <w:tabs>
          <w:tab w:val="num" w:pos="5760"/>
        </w:tabs>
        <w:ind w:left="5760" w:hanging="360"/>
      </w:pPr>
      <w:rPr>
        <w:rFonts w:ascii="Franklin Gothic Book" w:hAnsi="Franklin Gothic Book" w:hint="default"/>
      </w:rPr>
    </w:lvl>
    <w:lvl w:ilvl="8" w:tplc="98B6EA88" w:tentative="1">
      <w:start w:val="1"/>
      <w:numFmt w:val="bullet"/>
      <w:lvlText w:val="■"/>
      <w:lvlJc w:val="left"/>
      <w:pPr>
        <w:tabs>
          <w:tab w:val="num" w:pos="6480"/>
        </w:tabs>
        <w:ind w:left="6480" w:hanging="360"/>
      </w:pPr>
      <w:rPr>
        <w:rFonts w:ascii="Franklin Gothic Book" w:hAnsi="Franklin Gothic Book" w:hint="default"/>
      </w:rPr>
    </w:lvl>
  </w:abstractNum>
  <w:abstractNum w:abstractNumId="17">
    <w:nsid w:val="75CE2729"/>
    <w:multiLevelType w:val="multilevel"/>
    <w:tmpl w:val="BA82980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18">
    <w:nsid w:val="76F60965"/>
    <w:multiLevelType w:val="hybridMultilevel"/>
    <w:tmpl w:val="4AAC13B6"/>
    <w:lvl w:ilvl="0" w:tplc="B02E4376">
      <w:start w:val="1"/>
      <w:numFmt w:val="bullet"/>
      <w:lvlText w:val=""/>
      <w:lvlJc w:val="left"/>
      <w:pPr>
        <w:tabs>
          <w:tab w:val="num" w:pos="720"/>
        </w:tabs>
        <w:ind w:left="720" w:hanging="360"/>
      </w:pPr>
      <w:rPr>
        <w:rFonts w:ascii="Wingdings" w:hAnsi="Wingdings" w:hint="default"/>
      </w:rPr>
    </w:lvl>
    <w:lvl w:ilvl="1" w:tplc="53A45196" w:tentative="1">
      <w:start w:val="1"/>
      <w:numFmt w:val="bullet"/>
      <w:lvlText w:val=""/>
      <w:lvlJc w:val="left"/>
      <w:pPr>
        <w:tabs>
          <w:tab w:val="num" w:pos="1440"/>
        </w:tabs>
        <w:ind w:left="1440" w:hanging="360"/>
      </w:pPr>
      <w:rPr>
        <w:rFonts w:ascii="Wingdings" w:hAnsi="Wingdings" w:hint="default"/>
      </w:rPr>
    </w:lvl>
    <w:lvl w:ilvl="2" w:tplc="77206162" w:tentative="1">
      <w:start w:val="1"/>
      <w:numFmt w:val="bullet"/>
      <w:lvlText w:val=""/>
      <w:lvlJc w:val="left"/>
      <w:pPr>
        <w:tabs>
          <w:tab w:val="num" w:pos="2160"/>
        </w:tabs>
        <w:ind w:left="2160" w:hanging="360"/>
      </w:pPr>
      <w:rPr>
        <w:rFonts w:ascii="Wingdings" w:hAnsi="Wingdings" w:hint="default"/>
      </w:rPr>
    </w:lvl>
    <w:lvl w:ilvl="3" w:tplc="7988E5D6" w:tentative="1">
      <w:start w:val="1"/>
      <w:numFmt w:val="bullet"/>
      <w:lvlText w:val=""/>
      <w:lvlJc w:val="left"/>
      <w:pPr>
        <w:tabs>
          <w:tab w:val="num" w:pos="2880"/>
        </w:tabs>
        <w:ind w:left="2880" w:hanging="360"/>
      </w:pPr>
      <w:rPr>
        <w:rFonts w:ascii="Wingdings" w:hAnsi="Wingdings" w:hint="default"/>
      </w:rPr>
    </w:lvl>
    <w:lvl w:ilvl="4" w:tplc="09F0BAA8" w:tentative="1">
      <w:start w:val="1"/>
      <w:numFmt w:val="bullet"/>
      <w:lvlText w:val=""/>
      <w:lvlJc w:val="left"/>
      <w:pPr>
        <w:tabs>
          <w:tab w:val="num" w:pos="3600"/>
        </w:tabs>
        <w:ind w:left="3600" w:hanging="360"/>
      </w:pPr>
      <w:rPr>
        <w:rFonts w:ascii="Wingdings" w:hAnsi="Wingdings" w:hint="default"/>
      </w:rPr>
    </w:lvl>
    <w:lvl w:ilvl="5" w:tplc="6C0CA1AA" w:tentative="1">
      <w:start w:val="1"/>
      <w:numFmt w:val="bullet"/>
      <w:lvlText w:val=""/>
      <w:lvlJc w:val="left"/>
      <w:pPr>
        <w:tabs>
          <w:tab w:val="num" w:pos="4320"/>
        </w:tabs>
        <w:ind w:left="4320" w:hanging="360"/>
      </w:pPr>
      <w:rPr>
        <w:rFonts w:ascii="Wingdings" w:hAnsi="Wingdings" w:hint="default"/>
      </w:rPr>
    </w:lvl>
    <w:lvl w:ilvl="6" w:tplc="707A9A10" w:tentative="1">
      <w:start w:val="1"/>
      <w:numFmt w:val="bullet"/>
      <w:lvlText w:val=""/>
      <w:lvlJc w:val="left"/>
      <w:pPr>
        <w:tabs>
          <w:tab w:val="num" w:pos="5040"/>
        </w:tabs>
        <w:ind w:left="5040" w:hanging="360"/>
      </w:pPr>
      <w:rPr>
        <w:rFonts w:ascii="Wingdings" w:hAnsi="Wingdings" w:hint="default"/>
      </w:rPr>
    </w:lvl>
    <w:lvl w:ilvl="7" w:tplc="F3B4DAF2" w:tentative="1">
      <w:start w:val="1"/>
      <w:numFmt w:val="bullet"/>
      <w:lvlText w:val=""/>
      <w:lvlJc w:val="left"/>
      <w:pPr>
        <w:tabs>
          <w:tab w:val="num" w:pos="5760"/>
        </w:tabs>
        <w:ind w:left="5760" w:hanging="360"/>
      </w:pPr>
      <w:rPr>
        <w:rFonts w:ascii="Wingdings" w:hAnsi="Wingdings" w:hint="default"/>
      </w:rPr>
    </w:lvl>
    <w:lvl w:ilvl="8" w:tplc="3120E382"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3"/>
  </w:num>
  <w:num w:numId="6">
    <w:abstractNumId w:val="15"/>
  </w:num>
  <w:num w:numId="7">
    <w:abstractNumId w:val="17"/>
  </w:num>
  <w:num w:numId="8">
    <w:abstractNumId w:val="18"/>
  </w:num>
  <w:num w:numId="9">
    <w:abstractNumId w:val="11"/>
  </w:num>
  <w:num w:numId="10">
    <w:abstractNumId w:val="12"/>
  </w:num>
  <w:num w:numId="11">
    <w:abstractNumId w:val="9"/>
  </w:num>
  <w:num w:numId="12">
    <w:abstractNumId w:val="14"/>
  </w:num>
  <w:num w:numId="13">
    <w:abstractNumId w:val="13"/>
  </w:num>
  <w:num w:numId="14">
    <w:abstractNumId w:val="10"/>
  </w:num>
  <w:num w:numId="15">
    <w:abstractNumId w:val="4"/>
  </w:num>
  <w:num w:numId="16">
    <w:abstractNumId w:val="6"/>
  </w:num>
  <w:num w:numId="17">
    <w:abstractNumId w:val="16"/>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3A6"/>
    <w:rsid w:val="000063B2"/>
    <w:rsid w:val="00012EF6"/>
    <w:rsid w:val="00015E17"/>
    <w:rsid w:val="00016B0A"/>
    <w:rsid w:val="00023D35"/>
    <w:rsid w:val="00024BA2"/>
    <w:rsid w:val="000307C1"/>
    <w:rsid w:val="00060921"/>
    <w:rsid w:val="00061A8B"/>
    <w:rsid w:val="00070A0F"/>
    <w:rsid w:val="00087ABA"/>
    <w:rsid w:val="0009108F"/>
    <w:rsid w:val="000910FF"/>
    <w:rsid w:val="000A7698"/>
    <w:rsid w:val="000C35F7"/>
    <w:rsid w:val="000C4032"/>
    <w:rsid w:val="000C6862"/>
    <w:rsid w:val="000C774F"/>
    <w:rsid w:val="000D58EC"/>
    <w:rsid w:val="000D5AA0"/>
    <w:rsid w:val="000E0BFE"/>
    <w:rsid w:val="000E0C77"/>
    <w:rsid w:val="000E72B2"/>
    <w:rsid w:val="000E7856"/>
    <w:rsid w:val="000F4D33"/>
    <w:rsid w:val="000F76F0"/>
    <w:rsid w:val="0010133B"/>
    <w:rsid w:val="00120AF3"/>
    <w:rsid w:val="00125F6A"/>
    <w:rsid w:val="001263F6"/>
    <w:rsid w:val="00130943"/>
    <w:rsid w:val="00140A40"/>
    <w:rsid w:val="0014327E"/>
    <w:rsid w:val="001442C2"/>
    <w:rsid w:val="0015173F"/>
    <w:rsid w:val="00151882"/>
    <w:rsid w:val="00151A80"/>
    <w:rsid w:val="00155DE6"/>
    <w:rsid w:val="00157C55"/>
    <w:rsid w:val="0017536E"/>
    <w:rsid w:val="001754C6"/>
    <w:rsid w:val="00177E40"/>
    <w:rsid w:val="001909F2"/>
    <w:rsid w:val="001A56AA"/>
    <w:rsid w:val="001A5E43"/>
    <w:rsid w:val="001B05FF"/>
    <w:rsid w:val="001B3166"/>
    <w:rsid w:val="001B5909"/>
    <w:rsid w:val="001D2D4F"/>
    <w:rsid w:val="001D64F3"/>
    <w:rsid w:val="001E2485"/>
    <w:rsid w:val="001E2E94"/>
    <w:rsid w:val="001E68A1"/>
    <w:rsid w:val="001F3303"/>
    <w:rsid w:val="001F49C5"/>
    <w:rsid w:val="001F6A61"/>
    <w:rsid w:val="00202877"/>
    <w:rsid w:val="00203817"/>
    <w:rsid w:val="002043ED"/>
    <w:rsid w:val="002102EF"/>
    <w:rsid w:val="00212F62"/>
    <w:rsid w:val="00214AD1"/>
    <w:rsid w:val="0022021E"/>
    <w:rsid w:val="00226B33"/>
    <w:rsid w:val="00240552"/>
    <w:rsid w:val="002413D2"/>
    <w:rsid w:val="00255D65"/>
    <w:rsid w:val="00262A89"/>
    <w:rsid w:val="00273262"/>
    <w:rsid w:val="00286985"/>
    <w:rsid w:val="002957FF"/>
    <w:rsid w:val="002A1D9A"/>
    <w:rsid w:val="002A41C1"/>
    <w:rsid w:val="002B481B"/>
    <w:rsid w:val="002C06BA"/>
    <w:rsid w:val="002D3251"/>
    <w:rsid w:val="002D602E"/>
    <w:rsid w:val="002E1E18"/>
    <w:rsid w:val="002E4BB5"/>
    <w:rsid w:val="002F1F70"/>
    <w:rsid w:val="002F4176"/>
    <w:rsid w:val="0031083A"/>
    <w:rsid w:val="00311AB3"/>
    <w:rsid w:val="003150EB"/>
    <w:rsid w:val="00326054"/>
    <w:rsid w:val="00330AD9"/>
    <w:rsid w:val="00337E7E"/>
    <w:rsid w:val="00345350"/>
    <w:rsid w:val="00355667"/>
    <w:rsid w:val="00356BE9"/>
    <w:rsid w:val="00360177"/>
    <w:rsid w:val="00371F4B"/>
    <w:rsid w:val="00374231"/>
    <w:rsid w:val="00376369"/>
    <w:rsid w:val="00383F73"/>
    <w:rsid w:val="00384A13"/>
    <w:rsid w:val="0039229B"/>
    <w:rsid w:val="0039388C"/>
    <w:rsid w:val="00396387"/>
    <w:rsid w:val="003A4896"/>
    <w:rsid w:val="003B2DCD"/>
    <w:rsid w:val="003C2CF7"/>
    <w:rsid w:val="003C697F"/>
    <w:rsid w:val="003D14E5"/>
    <w:rsid w:val="003F632E"/>
    <w:rsid w:val="004155A4"/>
    <w:rsid w:val="00421F27"/>
    <w:rsid w:val="004265B4"/>
    <w:rsid w:val="0045134D"/>
    <w:rsid w:val="0046634F"/>
    <w:rsid w:val="00473FF8"/>
    <w:rsid w:val="004741D5"/>
    <w:rsid w:val="004830E8"/>
    <w:rsid w:val="00486526"/>
    <w:rsid w:val="004921D6"/>
    <w:rsid w:val="004B5AF0"/>
    <w:rsid w:val="004C3275"/>
    <w:rsid w:val="004C3845"/>
    <w:rsid w:val="004C5BDD"/>
    <w:rsid w:val="004F0A8B"/>
    <w:rsid w:val="0050345E"/>
    <w:rsid w:val="00504B07"/>
    <w:rsid w:val="005131D0"/>
    <w:rsid w:val="00521375"/>
    <w:rsid w:val="0052155A"/>
    <w:rsid w:val="0052496B"/>
    <w:rsid w:val="00526120"/>
    <w:rsid w:val="005275B1"/>
    <w:rsid w:val="00532854"/>
    <w:rsid w:val="005345C5"/>
    <w:rsid w:val="00541080"/>
    <w:rsid w:val="00541CCC"/>
    <w:rsid w:val="00546164"/>
    <w:rsid w:val="00556C84"/>
    <w:rsid w:val="0056074F"/>
    <w:rsid w:val="005647CE"/>
    <w:rsid w:val="00567179"/>
    <w:rsid w:val="005767B2"/>
    <w:rsid w:val="00581BC1"/>
    <w:rsid w:val="005A2582"/>
    <w:rsid w:val="005A2F9D"/>
    <w:rsid w:val="005A78EA"/>
    <w:rsid w:val="005B1A40"/>
    <w:rsid w:val="005B3187"/>
    <w:rsid w:val="005B539D"/>
    <w:rsid w:val="005D1171"/>
    <w:rsid w:val="005E0B30"/>
    <w:rsid w:val="005E34D1"/>
    <w:rsid w:val="005E3D81"/>
    <w:rsid w:val="005F3927"/>
    <w:rsid w:val="005F5B31"/>
    <w:rsid w:val="006054AC"/>
    <w:rsid w:val="0061571C"/>
    <w:rsid w:val="00625DD9"/>
    <w:rsid w:val="00630FCD"/>
    <w:rsid w:val="0064369A"/>
    <w:rsid w:val="00652C6C"/>
    <w:rsid w:val="00653192"/>
    <w:rsid w:val="00655D35"/>
    <w:rsid w:val="0065691D"/>
    <w:rsid w:val="0066007B"/>
    <w:rsid w:val="006619AD"/>
    <w:rsid w:val="00670114"/>
    <w:rsid w:val="00673209"/>
    <w:rsid w:val="00677153"/>
    <w:rsid w:val="00686424"/>
    <w:rsid w:val="00686C15"/>
    <w:rsid w:val="0069098B"/>
    <w:rsid w:val="006924FD"/>
    <w:rsid w:val="006A0193"/>
    <w:rsid w:val="006A3628"/>
    <w:rsid w:val="006B6F17"/>
    <w:rsid w:val="006D0290"/>
    <w:rsid w:val="006D2AA1"/>
    <w:rsid w:val="006E2A50"/>
    <w:rsid w:val="006E5545"/>
    <w:rsid w:val="006F20BF"/>
    <w:rsid w:val="00707C5C"/>
    <w:rsid w:val="00710983"/>
    <w:rsid w:val="00711370"/>
    <w:rsid w:val="00713466"/>
    <w:rsid w:val="007168DD"/>
    <w:rsid w:val="00721BEF"/>
    <w:rsid w:val="00721E83"/>
    <w:rsid w:val="0073011A"/>
    <w:rsid w:val="0073122F"/>
    <w:rsid w:val="00740FDA"/>
    <w:rsid w:val="007415F1"/>
    <w:rsid w:val="007472B5"/>
    <w:rsid w:val="0075281E"/>
    <w:rsid w:val="00756819"/>
    <w:rsid w:val="00756D79"/>
    <w:rsid w:val="007617E7"/>
    <w:rsid w:val="00765D18"/>
    <w:rsid w:val="0076606D"/>
    <w:rsid w:val="007813A6"/>
    <w:rsid w:val="007937EF"/>
    <w:rsid w:val="00793BA7"/>
    <w:rsid w:val="007970AB"/>
    <w:rsid w:val="007A0C28"/>
    <w:rsid w:val="007A5464"/>
    <w:rsid w:val="007A6409"/>
    <w:rsid w:val="007B22F5"/>
    <w:rsid w:val="007D31A3"/>
    <w:rsid w:val="007E16A7"/>
    <w:rsid w:val="00807293"/>
    <w:rsid w:val="00807BC8"/>
    <w:rsid w:val="0081025F"/>
    <w:rsid w:val="00811E7D"/>
    <w:rsid w:val="00811F9E"/>
    <w:rsid w:val="00813558"/>
    <w:rsid w:val="00830282"/>
    <w:rsid w:val="008606F1"/>
    <w:rsid w:val="00860A04"/>
    <w:rsid w:val="00861E83"/>
    <w:rsid w:val="00862FCB"/>
    <w:rsid w:val="00866C1B"/>
    <w:rsid w:val="00872BD6"/>
    <w:rsid w:val="00894A1A"/>
    <w:rsid w:val="00895C81"/>
    <w:rsid w:val="00897100"/>
    <w:rsid w:val="008A43D3"/>
    <w:rsid w:val="008B53F5"/>
    <w:rsid w:val="008C1672"/>
    <w:rsid w:val="008D01D9"/>
    <w:rsid w:val="008D0289"/>
    <w:rsid w:val="008D420E"/>
    <w:rsid w:val="008D7F29"/>
    <w:rsid w:val="008E45D9"/>
    <w:rsid w:val="008F3872"/>
    <w:rsid w:val="008F6DE3"/>
    <w:rsid w:val="0090112A"/>
    <w:rsid w:val="0091551B"/>
    <w:rsid w:val="00925739"/>
    <w:rsid w:val="0093163E"/>
    <w:rsid w:val="009334E6"/>
    <w:rsid w:val="009336F8"/>
    <w:rsid w:val="00934993"/>
    <w:rsid w:val="00935D7F"/>
    <w:rsid w:val="00954526"/>
    <w:rsid w:val="0095691F"/>
    <w:rsid w:val="00956FF3"/>
    <w:rsid w:val="00963E6D"/>
    <w:rsid w:val="00965DDA"/>
    <w:rsid w:val="009719BB"/>
    <w:rsid w:val="009802AC"/>
    <w:rsid w:val="00983866"/>
    <w:rsid w:val="00993AE1"/>
    <w:rsid w:val="009C1DF7"/>
    <w:rsid w:val="009C5B3B"/>
    <w:rsid w:val="00A0560B"/>
    <w:rsid w:val="00A06D60"/>
    <w:rsid w:val="00A41BB8"/>
    <w:rsid w:val="00A50E5A"/>
    <w:rsid w:val="00A65DD0"/>
    <w:rsid w:val="00A66D31"/>
    <w:rsid w:val="00A761CA"/>
    <w:rsid w:val="00A81D5F"/>
    <w:rsid w:val="00A822AE"/>
    <w:rsid w:val="00A838F4"/>
    <w:rsid w:val="00A92170"/>
    <w:rsid w:val="00A972A6"/>
    <w:rsid w:val="00AA0D2D"/>
    <w:rsid w:val="00AB22CD"/>
    <w:rsid w:val="00AB30A2"/>
    <w:rsid w:val="00AD17FA"/>
    <w:rsid w:val="00AD4FFD"/>
    <w:rsid w:val="00AE185E"/>
    <w:rsid w:val="00AF303D"/>
    <w:rsid w:val="00B15432"/>
    <w:rsid w:val="00B164F8"/>
    <w:rsid w:val="00B2417A"/>
    <w:rsid w:val="00B511F0"/>
    <w:rsid w:val="00B561A1"/>
    <w:rsid w:val="00B613A8"/>
    <w:rsid w:val="00B644AE"/>
    <w:rsid w:val="00B72A05"/>
    <w:rsid w:val="00B9489F"/>
    <w:rsid w:val="00B948AD"/>
    <w:rsid w:val="00BA0647"/>
    <w:rsid w:val="00BB0B2F"/>
    <w:rsid w:val="00BB10AA"/>
    <w:rsid w:val="00BD1005"/>
    <w:rsid w:val="00BD6624"/>
    <w:rsid w:val="00BE00E0"/>
    <w:rsid w:val="00C13D68"/>
    <w:rsid w:val="00C21A71"/>
    <w:rsid w:val="00C35819"/>
    <w:rsid w:val="00C409DF"/>
    <w:rsid w:val="00C448C4"/>
    <w:rsid w:val="00C50FB6"/>
    <w:rsid w:val="00C525C6"/>
    <w:rsid w:val="00C56D39"/>
    <w:rsid w:val="00C62C76"/>
    <w:rsid w:val="00C676EC"/>
    <w:rsid w:val="00C706AF"/>
    <w:rsid w:val="00C706BA"/>
    <w:rsid w:val="00C819D6"/>
    <w:rsid w:val="00C825AD"/>
    <w:rsid w:val="00C84BD5"/>
    <w:rsid w:val="00C867B0"/>
    <w:rsid w:val="00C948A2"/>
    <w:rsid w:val="00CA6A7A"/>
    <w:rsid w:val="00CC2C4F"/>
    <w:rsid w:val="00CC65C0"/>
    <w:rsid w:val="00CD1674"/>
    <w:rsid w:val="00CD78BB"/>
    <w:rsid w:val="00CE2AE8"/>
    <w:rsid w:val="00CE50C6"/>
    <w:rsid w:val="00D13C28"/>
    <w:rsid w:val="00D15345"/>
    <w:rsid w:val="00D15CFC"/>
    <w:rsid w:val="00D21491"/>
    <w:rsid w:val="00D53362"/>
    <w:rsid w:val="00D73F58"/>
    <w:rsid w:val="00D8058F"/>
    <w:rsid w:val="00D855FE"/>
    <w:rsid w:val="00D874D0"/>
    <w:rsid w:val="00D97011"/>
    <w:rsid w:val="00D97F16"/>
    <w:rsid w:val="00DA1DF5"/>
    <w:rsid w:val="00DA296A"/>
    <w:rsid w:val="00DA4B58"/>
    <w:rsid w:val="00DA5964"/>
    <w:rsid w:val="00DB138E"/>
    <w:rsid w:val="00DB3CF4"/>
    <w:rsid w:val="00DC218B"/>
    <w:rsid w:val="00DC2B34"/>
    <w:rsid w:val="00DD4207"/>
    <w:rsid w:val="00DE0B62"/>
    <w:rsid w:val="00DF11C1"/>
    <w:rsid w:val="00DF7C67"/>
    <w:rsid w:val="00E010E4"/>
    <w:rsid w:val="00E20D62"/>
    <w:rsid w:val="00E33FB7"/>
    <w:rsid w:val="00E4408E"/>
    <w:rsid w:val="00E55C2F"/>
    <w:rsid w:val="00E62345"/>
    <w:rsid w:val="00E736DF"/>
    <w:rsid w:val="00E84FEC"/>
    <w:rsid w:val="00E85228"/>
    <w:rsid w:val="00E867EA"/>
    <w:rsid w:val="00E90109"/>
    <w:rsid w:val="00E92D26"/>
    <w:rsid w:val="00EA22D6"/>
    <w:rsid w:val="00EA3DF3"/>
    <w:rsid w:val="00EA4C5A"/>
    <w:rsid w:val="00EB6F21"/>
    <w:rsid w:val="00EC081D"/>
    <w:rsid w:val="00EC36AE"/>
    <w:rsid w:val="00EC518C"/>
    <w:rsid w:val="00EC7EB4"/>
    <w:rsid w:val="00ED3BC6"/>
    <w:rsid w:val="00EE53C5"/>
    <w:rsid w:val="00EF4FDE"/>
    <w:rsid w:val="00F030F3"/>
    <w:rsid w:val="00F2173C"/>
    <w:rsid w:val="00F23B3A"/>
    <w:rsid w:val="00F26CA7"/>
    <w:rsid w:val="00F55425"/>
    <w:rsid w:val="00F57D0D"/>
    <w:rsid w:val="00F628B5"/>
    <w:rsid w:val="00F62B16"/>
    <w:rsid w:val="00F84BF3"/>
    <w:rsid w:val="00F878F6"/>
    <w:rsid w:val="00F958E7"/>
    <w:rsid w:val="00F96BA4"/>
    <w:rsid w:val="00FA1039"/>
    <w:rsid w:val="00FC1B01"/>
    <w:rsid w:val="00FC3451"/>
    <w:rsid w:val="00FC5B55"/>
    <w:rsid w:val="00FE40E6"/>
    <w:rsid w:val="00FF0B14"/>
    <w:rsid w:val="00FF22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F2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0647"/>
    <w:pPr>
      <w:spacing w:after="0" w:line="240" w:lineRule="auto"/>
    </w:pPr>
    <w:rPr>
      <w:rFonts w:ascii="Times New Roman" w:hAnsi="Times New Roman" w:cs="Times New Roman"/>
      <w:sz w:val="24"/>
      <w:szCs w:val="24"/>
    </w:rPr>
  </w:style>
  <w:style w:type="paragraph" w:styleId="1">
    <w:name w:val="heading 1"/>
    <w:basedOn w:val="a"/>
    <w:next w:val="a"/>
    <w:link w:val="10"/>
    <w:qFormat/>
    <w:rsid w:val="00677153"/>
    <w:pPr>
      <w:keepNext/>
      <w:keepLines/>
      <w:widowControl w:val="0"/>
      <w:spacing w:before="340" w:after="330" w:line="578" w:lineRule="auto"/>
      <w:jc w:val="both"/>
      <w:outlineLvl w:val="0"/>
    </w:pPr>
    <w:rPr>
      <w:rFonts w:ascii="SimHei" w:eastAsia="SimHei"/>
      <w:b/>
      <w:bCs/>
      <w:kern w:val="44"/>
      <w:sz w:val="32"/>
      <w:szCs w:val="44"/>
    </w:rPr>
  </w:style>
  <w:style w:type="paragraph" w:styleId="2">
    <w:name w:val="heading 2"/>
    <w:basedOn w:val="a"/>
    <w:next w:val="a"/>
    <w:link w:val="20"/>
    <w:qFormat/>
    <w:rsid w:val="00677153"/>
    <w:pPr>
      <w:keepNext/>
      <w:keepLines/>
      <w:widowControl w:val="0"/>
      <w:spacing w:before="260" w:after="260" w:line="300" w:lineRule="auto"/>
      <w:jc w:val="both"/>
      <w:outlineLvl w:val="1"/>
    </w:pPr>
    <w:rPr>
      <w:rFonts w:ascii="SimHei" w:eastAsia="SimHei" w:hAnsi="SimSun"/>
      <w:b/>
      <w:bCs/>
      <w:kern w:val="2"/>
      <w:sz w:val="30"/>
      <w:szCs w:val="32"/>
    </w:rPr>
  </w:style>
  <w:style w:type="paragraph" w:styleId="3">
    <w:name w:val="heading 3"/>
    <w:basedOn w:val="a"/>
    <w:next w:val="a"/>
    <w:link w:val="30"/>
    <w:qFormat/>
    <w:rsid w:val="00677153"/>
    <w:pPr>
      <w:keepNext/>
      <w:keepLines/>
      <w:widowControl w:val="0"/>
      <w:spacing w:before="260" w:after="260" w:line="300" w:lineRule="auto"/>
      <w:jc w:val="both"/>
      <w:outlineLvl w:val="2"/>
    </w:pPr>
    <w:rPr>
      <w:rFonts w:ascii="SimHei" w:eastAsia="SimHei"/>
      <w:b/>
      <w:bCs/>
      <w:kern w:val="2"/>
      <w:sz w:val="28"/>
      <w:szCs w:val="32"/>
    </w:rPr>
  </w:style>
  <w:style w:type="paragraph" w:styleId="4">
    <w:name w:val="heading 4"/>
    <w:basedOn w:val="a"/>
    <w:next w:val="a"/>
    <w:link w:val="40"/>
    <w:qFormat/>
    <w:rsid w:val="00677153"/>
    <w:pPr>
      <w:keepNext/>
      <w:widowControl w:val="0"/>
      <w:jc w:val="center"/>
      <w:outlineLvl w:val="3"/>
    </w:pPr>
    <w:rPr>
      <w:rFonts w:ascii="SimSun" w:eastAsia="SimSun"/>
      <w:b/>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C06BA"/>
    <w:rPr>
      <w:rFonts w:ascii="Tahoma" w:hAnsi="Tahoma" w:cs="Tahoma"/>
      <w:sz w:val="16"/>
      <w:szCs w:val="16"/>
    </w:rPr>
  </w:style>
  <w:style w:type="character" w:customStyle="1" w:styleId="a4">
    <w:name w:val="批注框文本字符"/>
    <w:basedOn w:val="a0"/>
    <w:link w:val="a3"/>
    <w:uiPriority w:val="99"/>
    <w:semiHidden/>
    <w:rsid w:val="002C06BA"/>
    <w:rPr>
      <w:rFonts w:ascii="Tahoma" w:hAnsi="Tahoma" w:cs="Tahoma"/>
      <w:sz w:val="16"/>
      <w:szCs w:val="16"/>
    </w:rPr>
  </w:style>
  <w:style w:type="character" w:styleId="a5">
    <w:name w:val="Hyperlink"/>
    <w:basedOn w:val="a0"/>
    <w:uiPriority w:val="99"/>
    <w:unhideWhenUsed/>
    <w:rsid w:val="007A6409"/>
    <w:rPr>
      <w:color w:val="0000FF" w:themeColor="hyperlink"/>
      <w:u w:val="single"/>
    </w:rPr>
  </w:style>
  <w:style w:type="paragraph" w:styleId="a6">
    <w:name w:val="Normal (Web)"/>
    <w:basedOn w:val="a"/>
    <w:uiPriority w:val="99"/>
    <w:unhideWhenUsed/>
    <w:rsid w:val="0073011A"/>
    <w:pPr>
      <w:spacing w:before="100" w:beforeAutospacing="1" w:after="100" w:afterAutospacing="1"/>
    </w:pPr>
  </w:style>
  <w:style w:type="paragraph" w:styleId="a7">
    <w:name w:val="List Paragraph"/>
    <w:basedOn w:val="a"/>
    <w:uiPriority w:val="34"/>
    <w:qFormat/>
    <w:rsid w:val="001E2E94"/>
    <w:pPr>
      <w:ind w:firstLineChars="200" w:firstLine="420"/>
    </w:pPr>
  </w:style>
  <w:style w:type="paragraph" w:styleId="11">
    <w:name w:val="toc 1"/>
    <w:basedOn w:val="a"/>
    <w:next w:val="a"/>
    <w:autoRedefine/>
    <w:semiHidden/>
    <w:rsid w:val="00677153"/>
    <w:pPr>
      <w:widowControl w:val="0"/>
      <w:jc w:val="both"/>
    </w:pPr>
    <w:rPr>
      <w:rFonts w:eastAsia="SimSun"/>
      <w:kern w:val="2"/>
      <w:sz w:val="21"/>
    </w:rPr>
  </w:style>
  <w:style w:type="paragraph" w:styleId="31">
    <w:name w:val="toc 3"/>
    <w:basedOn w:val="a"/>
    <w:next w:val="a"/>
    <w:autoRedefine/>
    <w:uiPriority w:val="39"/>
    <w:semiHidden/>
    <w:unhideWhenUsed/>
    <w:rsid w:val="00677153"/>
    <w:pPr>
      <w:ind w:leftChars="400" w:left="840"/>
    </w:pPr>
  </w:style>
  <w:style w:type="character" w:customStyle="1" w:styleId="10">
    <w:name w:val="标题 1字符"/>
    <w:basedOn w:val="a0"/>
    <w:link w:val="1"/>
    <w:rsid w:val="00677153"/>
    <w:rPr>
      <w:rFonts w:ascii="SimHei" w:eastAsia="SimHei" w:hAnsi="Times New Roman" w:cs="Times New Roman"/>
      <w:b/>
      <w:bCs/>
      <w:kern w:val="44"/>
      <w:sz w:val="32"/>
      <w:szCs w:val="44"/>
    </w:rPr>
  </w:style>
  <w:style w:type="character" w:customStyle="1" w:styleId="20">
    <w:name w:val="标题 2字符"/>
    <w:basedOn w:val="a0"/>
    <w:link w:val="2"/>
    <w:rsid w:val="00677153"/>
    <w:rPr>
      <w:rFonts w:ascii="SimHei" w:eastAsia="SimHei" w:hAnsi="SimSun" w:cs="Times New Roman"/>
      <w:b/>
      <w:bCs/>
      <w:kern w:val="2"/>
      <w:sz w:val="30"/>
      <w:szCs w:val="32"/>
    </w:rPr>
  </w:style>
  <w:style w:type="character" w:customStyle="1" w:styleId="30">
    <w:name w:val="标题 3字符"/>
    <w:basedOn w:val="a0"/>
    <w:link w:val="3"/>
    <w:rsid w:val="00677153"/>
    <w:rPr>
      <w:rFonts w:ascii="SimHei" w:eastAsia="SimHei" w:hAnsi="Times New Roman" w:cs="Times New Roman"/>
      <w:b/>
      <w:bCs/>
      <w:kern w:val="2"/>
      <w:sz w:val="28"/>
      <w:szCs w:val="32"/>
    </w:rPr>
  </w:style>
  <w:style w:type="character" w:customStyle="1" w:styleId="40">
    <w:name w:val="标题 4字符"/>
    <w:basedOn w:val="a0"/>
    <w:link w:val="4"/>
    <w:rsid w:val="00677153"/>
    <w:rPr>
      <w:rFonts w:ascii="SimSun" w:eastAsia="SimSun" w:hAnsi="Times New Roman" w:cs="Times New Roman"/>
      <w:b/>
      <w:kern w:val="2"/>
      <w:sz w:val="24"/>
      <w:szCs w:val="24"/>
    </w:rPr>
  </w:style>
  <w:style w:type="paragraph" w:styleId="a8">
    <w:name w:val="Body Text Indent"/>
    <w:basedOn w:val="a"/>
    <w:link w:val="a9"/>
    <w:rsid w:val="00677153"/>
    <w:pPr>
      <w:widowControl w:val="0"/>
      <w:ind w:firstLineChars="200" w:firstLine="420"/>
      <w:jc w:val="both"/>
    </w:pPr>
    <w:rPr>
      <w:rFonts w:ascii="SimSun" w:eastAsia="SimSun"/>
      <w:bCs/>
      <w:kern w:val="2"/>
      <w:sz w:val="21"/>
    </w:rPr>
  </w:style>
  <w:style w:type="character" w:customStyle="1" w:styleId="a9">
    <w:name w:val="正文文本缩进字符"/>
    <w:basedOn w:val="a0"/>
    <w:link w:val="a8"/>
    <w:rsid w:val="00677153"/>
    <w:rPr>
      <w:rFonts w:ascii="SimSun" w:eastAsia="SimSun" w:hAnsi="Times New Roman" w:cs="Times New Roman"/>
      <w:bCs/>
      <w:kern w:val="2"/>
      <w:sz w:val="21"/>
      <w:szCs w:val="24"/>
    </w:rPr>
  </w:style>
  <w:style w:type="paragraph" w:styleId="aa">
    <w:name w:val="Body Text"/>
    <w:basedOn w:val="a"/>
    <w:link w:val="ab"/>
    <w:rsid w:val="00677153"/>
    <w:pPr>
      <w:widowControl w:val="0"/>
      <w:jc w:val="center"/>
    </w:pPr>
    <w:rPr>
      <w:rFonts w:ascii="SimSun" w:eastAsia="SimSun"/>
      <w:bCs/>
      <w:kern w:val="2"/>
      <w:sz w:val="21"/>
    </w:rPr>
  </w:style>
  <w:style w:type="character" w:customStyle="1" w:styleId="ab">
    <w:name w:val="正文文本字符"/>
    <w:basedOn w:val="a0"/>
    <w:link w:val="aa"/>
    <w:rsid w:val="00677153"/>
    <w:rPr>
      <w:rFonts w:ascii="SimSun" w:eastAsia="SimSun" w:hAnsi="Times New Roman" w:cs="Times New Roman"/>
      <w:bCs/>
      <w:kern w:val="2"/>
      <w:sz w:val="21"/>
      <w:szCs w:val="24"/>
    </w:rPr>
  </w:style>
  <w:style w:type="paragraph" w:styleId="ac">
    <w:name w:val="footer"/>
    <w:basedOn w:val="a"/>
    <w:link w:val="ad"/>
    <w:rsid w:val="00677153"/>
    <w:pPr>
      <w:widowControl w:val="0"/>
      <w:tabs>
        <w:tab w:val="center" w:pos="4153"/>
        <w:tab w:val="right" w:pos="8306"/>
      </w:tabs>
      <w:snapToGrid w:val="0"/>
    </w:pPr>
    <w:rPr>
      <w:rFonts w:eastAsia="SimSun"/>
      <w:kern w:val="2"/>
      <w:sz w:val="18"/>
      <w:szCs w:val="18"/>
    </w:rPr>
  </w:style>
  <w:style w:type="character" w:customStyle="1" w:styleId="ad">
    <w:name w:val="页脚字符"/>
    <w:basedOn w:val="a0"/>
    <w:link w:val="ac"/>
    <w:rsid w:val="00677153"/>
    <w:rPr>
      <w:rFonts w:ascii="Times New Roman" w:eastAsia="SimSun" w:hAnsi="Times New Roman" w:cs="Times New Roman"/>
      <w:kern w:val="2"/>
      <w:sz w:val="18"/>
      <w:szCs w:val="18"/>
    </w:rPr>
  </w:style>
  <w:style w:type="character" w:styleId="ae">
    <w:name w:val="page number"/>
    <w:basedOn w:val="a0"/>
    <w:rsid w:val="00677153"/>
  </w:style>
  <w:style w:type="paragraph" w:styleId="21">
    <w:name w:val="toc 2"/>
    <w:basedOn w:val="a"/>
    <w:next w:val="a"/>
    <w:autoRedefine/>
    <w:semiHidden/>
    <w:rsid w:val="00677153"/>
    <w:pPr>
      <w:widowControl w:val="0"/>
      <w:ind w:leftChars="200" w:left="420"/>
      <w:jc w:val="both"/>
    </w:pPr>
    <w:rPr>
      <w:rFonts w:eastAsia="SimSun"/>
      <w:kern w:val="2"/>
      <w:sz w:val="21"/>
    </w:rPr>
  </w:style>
  <w:style w:type="table" w:styleId="af">
    <w:name w:val="Table Grid"/>
    <w:basedOn w:val="a1"/>
    <w:uiPriority w:val="59"/>
    <w:rsid w:val="00B948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44202">
      <w:bodyDiv w:val="1"/>
      <w:marLeft w:val="0"/>
      <w:marRight w:val="0"/>
      <w:marTop w:val="0"/>
      <w:marBottom w:val="0"/>
      <w:divBdr>
        <w:top w:val="none" w:sz="0" w:space="0" w:color="auto"/>
        <w:left w:val="none" w:sz="0" w:space="0" w:color="auto"/>
        <w:bottom w:val="none" w:sz="0" w:space="0" w:color="auto"/>
        <w:right w:val="none" w:sz="0" w:space="0" w:color="auto"/>
      </w:divBdr>
    </w:div>
    <w:div w:id="253634490">
      <w:bodyDiv w:val="1"/>
      <w:marLeft w:val="0"/>
      <w:marRight w:val="0"/>
      <w:marTop w:val="0"/>
      <w:marBottom w:val="0"/>
      <w:divBdr>
        <w:top w:val="none" w:sz="0" w:space="0" w:color="auto"/>
        <w:left w:val="none" w:sz="0" w:space="0" w:color="auto"/>
        <w:bottom w:val="none" w:sz="0" w:space="0" w:color="auto"/>
        <w:right w:val="none" w:sz="0" w:space="0" w:color="auto"/>
      </w:divBdr>
    </w:div>
    <w:div w:id="594828778">
      <w:bodyDiv w:val="1"/>
      <w:marLeft w:val="0"/>
      <w:marRight w:val="0"/>
      <w:marTop w:val="0"/>
      <w:marBottom w:val="0"/>
      <w:divBdr>
        <w:top w:val="none" w:sz="0" w:space="0" w:color="auto"/>
        <w:left w:val="none" w:sz="0" w:space="0" w:color="auto"/>
        <w:bottom w:val="none" w:sz="0" w:space="0" w:color="auto"/>
        <w:right w:val="none" w:sz="0" w:space="0" w:color="auto"/>
      </w:divBdr>
      <w:divsChild>
        <w:div w:id="2005861739">
          <w:marLeft w:val="605"/>
          <w:marRight w:val="0"/>
          <w:marTop w:val="200"/>
          <w:marBottom w:val="40"/>
          <w:divBdr>
            <w:top w:val="none" w:sz="0" w:space="0" w:color="auto"/>
            <w:left w:val="none" w:sz="0" w:space="0" w:color="auto"/>
            <w:bottom w:val="none" w:sz="0" w:space="0" w:color="auto"/>
            <w:right w:val="none" w:sz="0" w:space="0" w:color="auto"/>
          </w:divBdr>
        </w:div>
        <w:div w:id="81728141">
          <w:marLeft w:val="605"/>
          <w:marRight w:val="0"/>
          <w:marTop w:val="200"/>
          <w:marBottom w:val="40"/>
          <w:divBdr>
            <w:top w:val="none" w:sz="0" w:space="0" w:color="auto"/>
            <w:left w:val="none" w:sz="0" w:space="0" w:color="auto"/>
            <w:bottom w:val="none" w:sz="0" w:space="0" w:color="auto"/>
            <w:right w:val="none" w:sz="0" w:space="0" w:color="auto"/>
          </w:divBdr>
        </w:div>
        <w:div w:id="1411661272">
          <w:marLeft w:val="605"/>
          <w:marRight w:val="0"/>
          <w:marTop w:val="200"/>
          <w:marBottom w:val="40"/>
          <w:divBdr>
            <w:top w:val="none" w:sz="0" w:space="0" w:color="auto"/>
            <w:left w:val="none" w:sz="0" w:space="0" w:color="auto"/>
            <w:bottom w:val="none" w:sz="0" w:space="0" w:color="auto"/>
            <w:right w:val="none" w:sz="0" w:space="0" w:color="auto"/>
          </w:divBdr>
        </w:div>
        <w:div w:id="1105882271">
          <w:marLeft w:val="605"/>
          <w:marRight w:val="0"/>
          <w:marTop w:val="200"/>
          <w:marBottom w:val="40"/>
          <w:divBdr>
            <w:top w:val="none" w:sz="0" w:space="0" w:color="auto"/>
            <w:left w:val="none" w:sz="0" w:space="0" w:color="auto"/>
            <w:bottom w:val="none" w:sz="0" w:space="0" w:color="auto"/>
            <w:right w:val="none" w:sz="0" w:space="0" w:color="auto"/>
          </w:divBdr>
        </w:div>
        <w:div w:id="719405505">
          <w:marLeft w:val="605"/>
          <w:marRight w:val="0"/>
          <w:marTop w:val="200"/>
          <w:marBottom w:val="40"/>
          <w:divBdr>
            <w:top w:val="none" w:sz="0" w:space="0" w:color="auto"/>
            <w:left w:val="none" w:sz="0" w:space="0" w:color="auto"/>
            <w:bottom w:val="none" w:sz="0" w:space="0" w:color="auto"/>
            <w:right w:val="none" w:sz="0" w:space="0" w:color="auto"/>
          </w:divBdr>
        </w:div>
      </w:divsChild>
    </w:div>
    <w:div w:id="637564884">
      <w:bodyDiv w:val="1"/>
      <w:marLeft w:val="0"/>
      <w:marRight w:val="0"/>
      <w:marTop w:val="0"/>
      <w:marBottom w:val="0"/>
      <w:divBdr>
        <w:top w:val="none" w:sz="0" w:space="0" w:color="auto"/>
        <w:left w:val="none" w:sz="0" w:space="0" w:color="auto"/>
        <w:bottom w:val="none" w:sz="0" w:space="0" w:color="auto"/>
        <w:right w:val="none" w:sz="0" w:space="0" w:color="auto"/>
      </w:divBdr>
      <w:divsChild>
        <w:div w:id="119540950">
          <w:marLeft w:val="605"/>
          <w:marRight w:val="0"/>
          <w:marTop w:val="200"/>
          <w:marBottom w:val="40"/>
          <w:divBdr>
            <w:top w:val="none" w:sz="0" w:space="0" w:color="auto"/>
            <w:left w:val="none" w:sz="0" w:space="0" w:color="auto"/>
            <w:bottom w:val="none" w:sz="0" w:space="0" w:color="auto"/>
            <w:right w:val="none" w:sz="0" w:space="0" w:color="auto"/>
          </w:divBdr>
        </w:div>
        <w:div w:id="1343557357">
          <w:marLeft w:val="605"/>
          <w:marRight w:val="0"/>
          <w:marTop w:val="200"/>
          <w:marBottom w:val="40"/>
          <w:divBdr>
            <w:top w:val="none" w:sz="0" w:space="0" w:color="auto"/>
            <w:left w:val="none" w:sz="0" w:space="0" w:color="auto"/>
            <w:bottom w:val="none" w:sz="0" w:space="0" w:color="auto"/>
            <w:right w:val="none" w:sz="0" w:space="0" w:color="auto"/>
          </w:divBdr>
        </w:div>
        <w:div w:id="356010290">
          <w:marLeft w:val="446"/>
          <w:marRight w:val="0"/>
          <w:marTop w:val="200"/>
          <w:marBottom w:val="40"/>
          <w:divBdr>
            <w:top w:val="none" w:sz="0" w:space="0" w:color="auto"/>
            <w:left w:val="none" w:sz="0" w:space="0" w:color="auto"/>
            <w:bottom w:val="none" w:sz="0" w:space="0" w:color="auto"/>
            <w:right w:val="none" w:sz="0" w:space="0" w:color="auto"/>
          </w:divBdr>
        </w:div>
        <w:div w:id="898245752">
          <w:marLeft w:val="446"/>
          <w:marRight w:val="0"/>
          <w:marTop w:val="200"/>
          <w:marBottom w:val="40"/>
          <w:divBdr>
            <w:top w:val="none" w:sz="0" w:space="0" w:color="auto"/>
            <w:left w:val="none" w:sz="0" w:space="0" w:color="auto"/>
            <w:bottom w:val="none" w:sz="0" w:space="0" w:color="auto"/>
            <w:right w:val="none" w:sz="0" w:space="0" w:color="auto"/>
          </w:divBdr>
        </w:div>
        <w:div w:id="1156065300">
          <w:marLeft w:val="446"/>
          <w:marRight w:val="0"/>
          <w:marTop w:val="200"/>
          <w:marBottom w:val="40"/>
          <w:divBdr>
            <w:top w:val="none" w:sz="0" w:space="0" w:color="auto"/>
            <w:left w:val="none" w:sz="0" w:space="0" w:color="auto"/>
            <w:bottom w:val="none" w:sz="0" w:space="0" w:color="auto"/>
            <w:right w:val="none" w:sz="0" w:space="0" w:color="auto"/>
          </w:divBdr>
        </w:div>
        <w:div w:id="578557625">
          <w:marLeft w:val="446"/>
          <w:marRight w:val="0"/>
          <w:marTop w:val="200"/>
          <w:marBottom w:val="40"/>
          <w:divBdr>
            <w:top w:val="none" w:sz="0" w:space="0" w:color="auto"/>
            <w:left w:val="none" w:sz="0" w:space="0" w:color="auto"/>
            <w:bottom w:val="none" w:sz="0" w:space="0" w:color="auto"/>
            <w:right w:val="none" w:sz="0" w:space="0" w:color="auto"/>
          </w:divBdr>
        </w:div>
        <w:div w:id="1067730529">
          <w:marLeft w:val="605"/>
          <w:marRight w:val="0"/>
          <w:marTop w:val="200"/>
          <w:marBottom w:val="40"/>
          <w:divBdr>
            <w:top w:val="none" w:sz="0" w:space="0" w:color="auto"/>
            <w:left w:val="none" w:sz="0" w:space="0" w:color="auto"/>
            <w:bottom w:val="none" w:sz="0" w:space="0" w:color="auto"/>
            <w:right w:val="none" w:sz="0" w:space="0" w:color="auto"/>
          </w:divBdr>
        </w:div>
      </w:divsChild>
    </w:div>
    <w:div w:id="762263860">
      <w:bodyDiv w:val="1"/>
      <w:marLeft w:val="0"/>
      <w:marRight w:val="0"/>
      <w:marTop w:val="0"/>
      <w:marBottom w:val="0"/>
      <w:divBdr>
        <w:top w:val="none" w:sz="0" w:space="0" w:color="auto"/>
        <w:left w:val="none" w:sz="0" w:space="0" w:color="auto"/>
        <w:bottom w:val="none" w:sz="0" w:space="0" w:color="auto"/>
        <w:right w:val="none" w:sz="0" w:space="0" w:color="auto"/>
      </w:divBdr>
    </w:div>
    <w:div w:id="789587233">
      <w:bodyDiv w:val="1"/>
      <w:marLeft w:val="0"/>
      <w:marRight w:val="0"/>
      <w:marTop w:val="0"/>
      <w:marBottom w:val="0"/>
      <w:divBdr>
        <w:top w:val="none" w:sz="0" w:space="0" w:color="auto"/>
        <w:left w:val="none" w:sz="0" w:space="0" w:color="auto"/>
        <w:bottom w:val="none" w:sz="0" w:space="0" w:color="auto"/>
        <w:right w:val="none" w:sz="0" w:space="0" w:color="auto"/>
      </w:divBdr>
      <w:divsChild>
        <w:div w:id="1290862907">
          <w:marLeft w:val="605"/>
          <w:marRight w:val="0"/>
          <w:marTop w:val="200"/>
          <w:marBottom w:val="40"/>
          <w:divBdr>
            <w:top w:val="none" w:sz="0" w:space="0" w:color="auto"/>
            <w:left w:val="none" w:sz="0" w:space="0" w:color="auto"/>
            <w:bottom w:val="none" w:sz="0" w:space="0" w:color="auto"/>
            <w:right w:val="none" w:sz="0" w:space="0" w:color="auto"/>
          </w:divBdr>
        </w:div>
      </w:divsChild>
    </w:div>
    <w:div w:id="1147435765">
      <w:bodyDiv w:val="1"/>
      <w:marLeft w:val="0"/>
      <w:marRight w:val="0"/>
      <w:marTop w:val="0"/>
      <w:marBottom w:val="0"/>
      <w:divBdr>
        <w:top w:val="none" w:sz="0" w:space="0" w:color="auto"/>
        <w:left w:val="none" w:sz="0" w:space="0" w:color="auto"/>
        <w:bottom w:val="none" w:sz="0" w:space="0" w:color="auto"/>
        <w:right w:val="none" w:sz="0" w:space="0" w:color="auto"/>
      </w:divBdr>
      <w:divsChild>
        <w:div w:id="204683165">
          <w:marLeft w:val="605"/>
          <w:marRight w:val="0"/>
          <w:marTop w:val="0"/>
          <w:marBottom w:val="0"/>
          <w:divBdr>
            <w:top w:val="none" w:sz="0" w:space="0" w:color="auto"/>
            <w:left w:val="none" w:sz="0" w:space="0" w:color="auto"/>
            <w:bottom w:val="none" w:sz="0" w:space="0" w:color="auto"/>
            <w:right w:val="none" w:sz="0" w:space="0" w:color="auto"/>
          </w:divBdr>
        </w:div>
        <w:div w:id="1491753245">
          <w:marLeft w:val="605"/>
          <w:marRight w:val="0"/>
          <w:marTop w:val="0"/>
          <w:marBottom w:val="0"/>
          <w:divBdr>
            <w:top w:val="none" w:sz="0" w:space="0" w:color="auto"/>
            <w:left w:val="none" w:sz="0" w:space="0" w:color="auto"/>
            <w:bottom w:val="none" w:sz="0" w:space="0" w:color="auto"/>
            <w:right w:val="none" w:sz="0" w:space="0" w:color="auto"/>
          </w:divBdr>
        </w:div>
        <w:div w:id="1742871467">
          <w:marLeft w:val="605"/>
          <w:marRight w:val="0"/>
          <w:marTop w:val="0"/>
          <w:marBottom w:val="0"/>
          <w:divBdr>
            <w:top w:val="none" w:sz="0" w:space="0" w:color="auto"/>
            <w:left w:val="none" w:sz="0" w:space="0" w:color="auto"/>
            <w:bottom w:val="none" w:sz="0" w:space="0" w:color="auto"/>
            <w:right w:val="none" w:sz="0" w:space="0" w:color="auto"/>
          </w:divBdr>
        </w:div>
        <w:div w:id="2088921233">
          <w:marLeft w:val="605"/>
          <w:marRight w:val="0"/>
          <w:marTop w:val="0"/>
          <w:marBottom w:val="0"/>
          <w:divBdr>
            <w:top w:val="none" w:sz="0" w:space="0" w:color="auto"/>
            <w:left w:val="none" w:sz="0" w:space="0" w:color="auto"/>
            <w:bottom w:val="none" w:sz="0" w:space="0" w:color="auto"/>
            <w:right w:val="none" w:sz="0" w:space="0" w:color="auto"/>
          </w:divBdr>
        </w:div>
        <w:div w:id="1766414320">
          <w:marLeft w:val="605"/>
          <w:marRight w:val="0"/>
          <w:marTop w:val="0"/>
          <w:marBottom w:val="0"/>
          <w:divBdr>
            <w:top w:val="none" w:sz="0" w:space="0" w:color="auto"/>
            <w:left w:val="none" w:sz="0" w:space="0" w:color="auto"/>
            <w:bottom w:val="none" w:sz="0" w:space="0" w:color="auto"/>
            <w:right w:val="none" w:sz="0" w:space="0" w:color="auto"/>
          </w:divBdr>
        </w:div>
      </w:divsChild>
    </w:div>
    <w:div w:id="1579056420">
      <w:bodyDiv w:val="1"/>
      <w:marLeft w:val="0"/>
      <w:marRight w:val="0"/>
      <w:marTop w:val="0"/>
      <w:marBottom w:val="0"/>
      <w:divBdr>
        <w:top w:val="none" w:sz="0" w:space="0" w:color="auto"/>
        <w:left w:val="none" w:sz="0" w:space="0" w:color="auto"/>
        <w:bottom w:val="none" w:sz="0" w:space="0" w:color="auto"/>
        <w:right w:val="none" w:sz="0" w:space="0" w:color="auto"/>
      </w:divBdr>
      <w:divsChild>
        <w:div w:id="1214584493">
          <w:marLeft w:val="576"/>
          <w:marRight w:val="0"/>
          <w:marTop w:val="91"/>
          <w:marBottom w:val="0"/>
          <w:divBdr>
            <w:top w:val="none" w:sz="0" w:space="0" w:color="auto"/>
            <w:left w:val="none" w:sz="0" w:space="0" w:color="auto"/>
            <w:bottom w:val="none" w:sz="0" w:space="0" w:color="auto"/>
            <w:right w:val="none" w:sz="0" w:space="0" w:color="auto"/>
          </w:divBdr>
        </w:div>
        <w:div w:id="1009331677">
          <w:marLeft w:val="576"/>
          <w:marRight w:val="0"/>
          <w:marTop w:val="91"/>
          <w:marBottom w:val="0"/>
          <w:divBdr>
            <w:top w:val="none" w:sz="0" w:space="0" w:color="auto"/>
            <w:left w:val="none" w:sz="0" w:space="0" w:color="auto"/>
            <w:bottom w:val="none" w:sz="0" w:space="0" w:color="auto"/>
            <w:right w:val="none" w:sz="0" w:space="0" w:color="auto"/>
          </w:divBdr>
        </w:div>
        <w:div w:id="1037435590">
          <w:marLeft w:val="576"/>
          <w:marRight w:val="0"/>
          <w:marTop w:val="91"/>
          <w:marBottom w:val="0"/>
          <w:divBdr>
            <w:top w:val="none" w:sz="0" w:space="0" w:color="auto"/>
            <w:left w:val="none" w:sz="0" w:space="0" w:color="auto"/>
            <w:bottom w:val="none" w:sz="0" w:space="0" w:color="auto"/>
            <w:right w:val="none" w:sz="0" w:space="0" w:color="auto"/>
          </w:divBdr>
        </w:div>
      </w:divsChild>
    </w:div>
    <w:div w:id="1608540316">
      <w:bodyDiv w:val="1"/>
      <w:marLeft w:val="0"/>
      <w:marRight w:val="0"/>
      <w:marTop w:val="0"/>
      <w:marBottom w:val="0"/>
      <w:divBdr>
        <w:top w:val="none" w:sz="0" w:space="0" w:color="auto"/>
        <w:left w:val="none" w:sz="0" w:space="0" w:color="auto"/>
        <w:bottom w:val="none" w:sz="0" w:space="0" w:color="auto"/>
        <w:right w:val="none" w:sz="0" w:space="0" w:color="auto"/>
      </w:divBdr>
      <w:divsChild>
        <w:div w:id="22901193">
          <w:marLeft w:val="605"/>
          <w:marRight w:val="0"/>
          <w:marTop w:val="80"/>
          <w:marBottom w:val="40"/>
          <w:divBdr>
            <w:top w:val="none" w:sz="0" w:space="0" w:color="auto"/>
            <w:left w:val="none" w:sz="0" w:space="0" w:color="auto"/>
            <w:bottom w:val="none" w:sz="0" w:space="0" w:color="auto"/>
            <w:right w:val="none" w:sz="0" w:space="0" w:color="auto"/>
          </w:divBdr>
        </w:div>
        <w:div w:id="1689991458">
          <w:marLeft w:val="605"/>
          <w:marRight w:val="0"/>
          <w:marTop w:val="200"/>
          <w:marBottom w:val="40"/>
          <w:divBdr>
            <w:top w:val="none" w:sz="0" w:space="0" w:color="auto"/>
            <w:left w:val="none" w:sz="0" w:space="0" w:color="auto"/>
            <w:bottom w:val="none" w:sz="0" w:space="0" w:color="auto"/>
            <w:right w:val="none" w:sz="0" w:space="0" w:color="auto"/>
          </w:divBdr>
        </w:div>
      </w:divsChild>
    </w:div>
    <w:div w:id="1704479324">
      <w:bodyDiv w:val="1"/>
      <w:marLeft w:val="0"/>
      <w:marRight w:val="0"/>
      <w:marTop w:val="0"/>
      <w:marBottom w:val="0"/>
      <w:divBdr>
        <w:top w:val="none" w:sz="0" w:space="0" w:color="auto"/>
        <w:left w:val="none" w:sz="0" w:space="0" w:color="auto"/>
        <w:bottom w:val="none" w:sz="0" w:space="0" w:color="auto"/>
        <w:right w:val="none" w:sz="0" w:space="0" w:color="auto"/>
      </w:divBdr>
    </w:div>
    <w:div w:id="1818254473">
      <w:bodyDiv w:val="1"/>
      <w:marLeft w:val="0"/>
      <w:marRight w:val="0"/>
      <w:marTop w:val="0"/>
      <w:marBottom w:val="0"/>
      <w:divBdr>
        <w:top w:val="none" w:sz="0" w:space="0" w:color="auto"/>
        <w:left w:val="none" w:sz="0" w:space="0" w:color="auto"/>
        <w:bottom w:val="none" w:sz="0" w:space="0" w:color="auto"/>
        <w:right w:val="none" w:sz="0" w:space="0" w:color="auto"/>
      </w:divBdr>
      <w:divsChild>
        <w:div w:id="1271401195">
          <w:marLeft w:val="605"/>
          <w:marRight w:val="0"/>
          <w:marTop w:val="200"/>
          <w:marBottom w:val="40"/>
          <w:divBdr>
            <w:top w:val="none" w:sz="0" w:space="0" w:color="auto"/>
            <w:left w:val="none" w:sz="0" w:space="0" w:color="auto"/>
            <w:bottom w:val="none" w:sz="0" w:space="0" w:color="auto"/>
            <w:right w:val="none" w:sz="0" w:space="0" w:color="auto"/>
          </w:divBdr>
        </w:div>
      </w:divsChild>
    </w:div>
    <w:div w:id="1837643789">
      <w:bodyDiv w:val="1"/>
      <w:marLeft w:val="0"/>
      <w:marRight w:val="0"/>
      <w:marTop w:val="0"/>
      <w:marBottom w:val="0"/>
      <w:divBdr>
        <w:top w:val="none" w:sz="0" w:space="0" w:color="auto"/>
        <w:left w:val="none" w:sz="0" w:space="0" w:color="auto"/>
        <w:bottom w:val="none" w:sz="0" w:space="0" w:color="auto"/>
        <w:right w:val="none" w:sz="0" w:space="0" w:color="auto"/>
      </w:divBdr>
    </w:div>
    <w:div w:id="1886019686">
      <w:bodyDiv w:val="1"/>
      <w:marLeft w:val="0"/>
      <w:marRight w:val="0"/>
      <w:marTop w:val="0"/>
      <w:marBottom w:val="0"/>
      <w:divBdr>
        <w:top w:val="none" w:sz="0" w:space="0" w:color="auto"/>
        <w:left w:val="none" w:sz="0" w:space="0" w:color="auto"/>
        <w:bottom w:val="none" w:sz="0" w:space="0" w:color="auto"/>
        <w:right w:val="none" w:sz="0" w:space="0" w:color="auto"/>
      </w:divBdr>
      <w:divsChild>
        <w:div w:id="459228572">
          <w:marLeft w:val="605"/>
          <w:marRight w:val="0"/>
          <w:marTop w:val="200"/>
          <w:marBottom w:val="40"/>
          <w:divBdr>
            <w:top w:val="none" w:sz="0" w:space="0" w:color="auto"/>
            <w:left w:val="none" w:sz="0" w:space="0" w:color="auto"/>
            <w:bottom w:val="none" w:sz="0" w:space="0" w:color="auto"/>
            <w:right w:val="none" w:sz="0" w:space="0" w:color="auto"/>
          </w:divBdr>
        </w:div>
        <w:div w:id="29381037">
          <w:marLeft w:val="605"/>
          <w:marRight w:val="0"/>
          <w:marTop w:val="200"/>
          <w:marBottom w:val="40"/>
          <w:divBdr>
            <w:top w:val="none" w:sz="0" w:space="0" w:color="auto"/>
            <w:left w:val="none" w:sz="0" w:space="0" w:color="auto"/>
            <w:bottom w:val="none" w:sz="0" w:space="0" w:color="auto"/>
            <w:right w:val="none" w:sz="0" w:space="0" w:color="auto"/>
          </w:divBdr>
        </w:div>
      </w:divsChild>
    </w:div>
    <w:div w:id="204185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4.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CB1D2-71AC-DD4F-B494-F80B738F9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16</Pages>
  <Words>1292</Words>
  <Characters>7370</Characters>
  <Application>Microsoft Macintosh Word</Application>
  <DocSecurity>0</DocSecurity>
  <Lines>61</Lines>
  <Paragraphs>17</Paragraphs>
  <ScaleCrop>false</ScaleCrop>
  <HeadingPairs>
    <vt:vector size="2" baseType="variant">
      <vt:variant>
        <vt:lpstr>标题</vt:lpstr>
      </vt:variant>
      <vt:variant>
        <vt:i4>1</vt:i4>
      </vt:variant>
    </vt:vector>
  </HeadingPairs>
  <TitlesOfParts>
    <vt:vector size="1" baseType="lpstr">
      <vt:lpstr/>
    </vt:vector>
  </TitlesOfParts>
  <Company>State Street Corporation</Company>
  <LinksUpToDate>false</LinksUpToDate>
  <CharactersWithSpaces>8645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Yao</dc:creator>
  <cp:keywords/>
  <dc:description/>
  <cp:lastModifiedBy>yao peng</cp:lastModifiedBy>
  <cp:revision>290</cp:revision>
  <dcterms:created xsi:type="dcterms:W3CDTF">2016-07-07T07:03:00Z</dcterms:created>
  <dcterms:modified xsi:type="dcterms:W3CDTF">2016-09-11T01:56:00Z</dcterms:modified>
</cp:coreProperties>
</file>